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77777777" w:rsidR="00C2733D" w:rsidRPr="002B5FFE" w:rsidRDefault="00C2733D" w:rsidP="005020A7">
      <w:pPr>
        <w:jc w:val="center"/>
        <w:rPr>
          <w:b/>
          <w:bCs/>
          <w:sz w:val="28"/>
          <w:szCs w:val="32"/>
        </w:rPr>
      </w:pPr>
      <w:bookmarkStart w:id="0" w:name="_GoBack"/>
      <w:bookmarkEnd w:id="0"/>
      <w:r w:rsidRPr="002B5FFE">
        <w:rPr>
          <w:b/>
          <w:bCs/>
          <w:sz w:val="28"/>
          <w:szCs w:val="32"/>
        </w:rPr>
        <w:t>Integrating the Healthcare Enterprise</w:t>
      </w:r>
    </w:p>
    <w:p w14:paraId="535E4295" w14:textId="77777777" w:rsidR="007E0E4C" w:rsidRPr="002B5FFE" w:rsidRDefault="007E0E4C" w:rsidP="00502B2C">
      <w:pPr>
        <w:pStyle w:val="BodyText"/>
      </w:pPr>
    </w:p>
    <w:p w14:paraId="622D3BBF" w14:textId="161447A4" w:rsidR="00C2733D" w:rsidRPr="002B5FFE" w:rsidRDefault="008245D0">
      <w:pPr>
        <w:jc w:val="center"/>
      </w:pPr>
      <w:r w:rsidRPr="002B5FFE">
        <w:rPr>
          <w:noProof/>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2B5FFE" w:rsidRDefault="00C2733D" w:rsidP="00D112BA">
      <w:pPr>
        <w:pStyle w:val="BodyText"/>
      </w:pPr>
    </w:p>
    <w:p w14:paraId="247039BB" w14:textId="77777777" w:rsidR="00C2733D" w:rsidRPr="002B5FFE" w:rsidRDefault="00870779">
      <w:pPr>
        <w:jc w:val="center"/>
        <w:rPr>
          <w:b/>
          <w:sz w:val="44"/>
          <w:szCs w:val="44"/>
        </w:rPr>
      </w:pPr>
      <w:r w:rsidRPr="002B5FFE">
        <w:rPr>
          <w:b/>
          <w:sz w:val="44"/>
          <w:szCs w:val="44"/>
        </w:rPr>
        <w:t xml:space="preserve">IHE </w:t>
      </w:r>
      <w:r w:rsidR="00C444FE" w:rsidRPr="002B5FFE">
        <w:rPr>
          <w:b/>
          <w:sz w:val="44"/>
          <w:szCs w:val="44"/>
        </w:rPr>
        <w:t>Patient Care Device</w:t>
      </w:r>
      <w:r w:rsidR="00056561" w:rsidRPr="002B5FFE">
        <w:rPr>
          <w:b/>
          <w:sz w:val="44"/>
          <w:szCs w:val="44"/>
        </w:rPr>
        <w:t xml:space="preserve"> (</w:t>
      </w:r>
      <w:r w:rsidR="00B633F2" w:rsidRPr="002B5FFE">
        <w:rPr>
          <w:b/>
          <w:sz w:val="44"/>
          <w:szCs w:val="44"/>
        </w:rPr>
        <w:t>PCD</w:t>
      </w:r>
      <w:r w:rsidRPr="002B5FFE">
        <w:rPr>
          <w:b/>
          <w:sz w:val="44"/>
          <w:szCs w:val="44"/>
        </w:rPr>
        <w:t>)</w:t>
      </w:r>
    </w:p>
    <w:p w14:paraId="0063790E" w14:textId="77777777" w:rsidR="00C2733D" w:rsidRPr="002B5FFE" w:rsidRDefault="00C2733D">
      <w:pPr>
        <w:jc w:val="center"/>
        <w:rPr>
          <w:b/>
          <w:sz w:val="44"/>
          <w:szCs w:val="44"/>
        </w:rPr>
      </w:pPr>
      <w:r w:rsidRPr="002B5FFE">
        <w:rPr>
          <w:b/>
          <w:sz w:val="44"/>
          <w:szCs w:val="44"/>
        </w:rPr>
        <w:t>Technical Framework</w:t>
      </w:r>
    </w:p>
    <w:p w14:paraId="0327B175" w14:textId="77777777" w:rsidR="00C2733D" w:rsidRPr="002B5FFE" w:rsidRDefault="00C2733D" w:rsidP="00502B2C">
      <w:pPr>
        <w:pStyle w:val="BodyText"/>
      </w:pPr>
    </w:p>
    <w:p w14:paraId="24CF7ECB" w14:textId="77777777" w:rsidR="00433551" w:rsidRPr="002B5FFE" w:rsidRDefault="00433551" w:rsidP="00502B2C">
      <w:pPr>
        <w:pStyle w:val="BodyText"/>
      </w:pPr>
    </w:p>
    <w:p w14:paraId="473FF6D1" w14:textId="77777777" w:rsidR="00C2733D" w:rsidRPr="002B5FFE" w:rsidRDefault="00C2733D">
      <w:pPr>
        <w:jc w:val="center"/>
        <w:rPr>
          <w:b/>
          <w:sz w:val="44"/>
          <w:szCs w:val="44"/>
        </w:rPr>
      </w:pPr>
      <w:r w:rsidRPr="002B5FFE">
        <w:rPr>
          <w:b/>
          <w:sz w:val="44"/>
          <w:szCs w:val="44"/>
        </w:rPr>
        <w:t xml:space="preserve">Volume 1 </w:t>
      </w:r>
    </w:p>
    <w:p w14:paraId="7BEC9C02" w14:textId="77777777" w:rsidR="00C2733D" w:rsidRPr="002B5FFE" w:rsidRDefault="0055437C">
      <w:pPr>
        <w:jc w:val="center"/>
        <w:rPr>
          <w:b/>
          <w:sz w:val="44"/>
          <w:szCs w:val="44"/>
        </w:rPr>
      </w:pPr>
      <w:r w:rsidRPr="002B5FFE">
        <w:rPr>
          <w:b/>
          <w:sz w:val="44"/>
          <w:szCs w:val="44"/>
        </w:rPr>
        <w:t xml:space="preserve">IHE </w:t>
      </w:r>
      <w:r w:rsidR="00B633F2" w:rsidRPr="002B5FFE">
        <w:rPr>
          <w:b/>
          <w:sz w:val="44"/>
          <w:szCs w:val="44"/>
        </w:rPr>
        <w:t>PCD</w:t>
      </w:r>
      <w:r w:rsidR="0086005C" w:rsidRPr="002B5FFE">
        <w:rPr>
          <w:b/>
          <w:sz w:val="44"/>
          <w:szCs w:val="44"/>
        </w:rPr>
        <w:t xml:space="preserve"> TF-1</w:t>
      </w:r>
    </w:p>
    <w:p w14:paraId="3F29E66C" w14:textId="77777777" w:rsidR="00C2733D" w:rsidRPr="002B5FFE" w:rsidRDefault="00C2733D">
      <w:pPr>
        <w:jc w:val="center"/>
        <w:rPr>
          <w:b/>
          <w:sz w:val="44"/>
          <w:szCs w:val="44"/>
        </w:rPr>
      </w:pPr>
      <w:r w:rsidRPr="002B5FFE">
        <w:rPr>
          <w:b/>
          <w:sz w:val="44"/>
          <w:szCs w:val="44"/>
        </w:rPr>
        <w:t>Profiles</w:t>
      </w:r>
    </w:p>
    <w:p w14:paraId="45799414" w14:textId="77777777" w:rsidR="00C2733D" w:rsidRPr="002B5FFE" w:rsidRDefault="00C2733D" w:rsidP="00502B2C">
      <w:pPr>
        <w:pStyle w:val="BodyText"/>
      </w:pPr>
    </w:p>
    <w:p w14:paraId="64328ABF" w14:textId="77777777" w:rsidR="00C2733D" w:rsidRPr="002B5FFE" w:rsidRDefault="00C2733D" w:rsidP="00502B2C">
      <w:pPr>
        <w:pStyle w:val="BodyText"/>
      </w:pPr>
    </w:p>
    <w:p w14:paraId="0201A62B" w14:textId="77777777" w:rsidR="00D112BA" w:rsidRPr="002B5FFE" w:rsidRDefault="00D112BA" w:rsidP="00502B2C">
      <w:pPr>
        <w:pStyle w:val="BodyText"/>
      </w:pPr>
    </w:p>
    <w:p w14:paraId="14507EDD" w14:textId="77777777" w:rsidR="00D112BA" w:rsidRPr="002B5FFE" w:rsidRDefault="00D112BA" w:rsidP="00502B2C">
      <w:pPr>
        <w:pStyle w:val="BodyText"/>
      </w:pPr>
    </w:p>
    <w:p w14:paraId="6F1FA373" w14:textId="77777777" w:rsidR="00D112BA" w:rsidRPr="002B5FFE" w:rsidRDefault="00D112BA" w:rsidP="00502B2C">
      <w:pPr>
        <w:pStyle w:val="BodyText"/>
      </w:pPr>
    </w:p>
    <w:p w14:paraId="2BCE6857" w14:textId="77777777" w:rsidR="00176204" w:rsidRPr="002B5FFE" w:rsidRDefault="00176204" w:rsidP="00502B2C">
      <w:pPr>
        <w:pStyle w:val="BodyText"/>
      </w:pPr>
    </w:p>
    <w:p w14:paraId="2885AB4C" w14:textId="77777777" w:rsidR="00176204" w:rsidRPr="002B5FFE" w:rsidRDefault="00176204" w:rsidP="00502B2C">
      <w:pPr>
        <w:pStyle w:val="BodyText"/>
      </w:pPr>
    </w:p>
    <w:p w14:paraId="2B094659" w14:textId="77777777" w:rsidR="00C2733D" w:rsidRPr="002B5FFE" w:rsidRDefault="00C2733D" w:rsidP="00502B2C">
      <w:pPr>
        <w:pStyle w:val="BodyText"/>
      </w:pPr>
    </w:p>
    <w:p w14:paraId="1DDC7F9A" w14:textId="74404CB3" w:rsidR="00C2733D" w:rsidRPr="002B5FFE" w:rsidRDefault="00C2733D" w:rsidP="00EE6892">
      <w:pPr>
        <w:jc w:val="center"/>
        <w:rPr>
          <w:b/>
          <w:sz w:val="28"/>
          <w:szCs w:val="28"/>
        </w:rPr>
      </w:pPr>
      <w:r w:rsidRPr="002B5FFE">
        <w:rPr>
          <w:b/>
          <w:sz w:val="28"/>
          <w:szCs w:val="28"/>
        </w:rPr>
        <w:t xml:space="preserve">Revision </w:t>
      </w:r>
      <w:r w:rsidR="00495030">
        <w:rPr>
          <w:b/>
          <w:sz w:val="28"/>
          <w:szCs w:val="28"/>
        </w:rPr>
        <w:t>8</w:t>
      </w:r>
      <w:r w:rsidR="006A70C3" w:rsidRPr="002B5FFE">
        <w:rPr>
          <w:b/>
          <w:sz w:val="28"/>
          <w:szCs w:val="28"/>
        </w:rPr>
        <w:t>.0</w:t>
      </w:r>
      <w:r w:rsidRPr="002B5FFE">
        <w:rPr>
          <w:b/>
          <w:sz w:val="28"/>
          <w:szCs w:val="28"/>
        </w:rPr>
        <w:t xml:space="preserve"> </w:t>
      </w:r>
      <w:r w:rsidR="00113D85" w:rsidRPr="002B5FFE">
        <w:rPr>
          <w:b/>
          <w:sz w:val="28"/>
          <w:szCs w:val="28"/>
        </w:rPr>
        <w:t>–</w:t>
      </w:r>
      <w:r w:rsidR="000923C6" w:rsidRPr="002B5FFE">
        <w:rPr>
          <w:b/>
          <w:sz w:val="28"/>
          <w:szCs w:val="28"/>
        </w:rPr>
        <w:t xml:space="preserve"> </w:t>
      </w:r>
      <w:r w:rsidR="00113D85" w:rsidRPr="002B5FFE">
        <w:rPr>
          <w:b/>
          <w:sz w:val="28"/>
          <w:szCs w:val="28"/>
        </w:rPr>
        <w:t>Final Text</w:t>
      </w:r>
    </w:p>
    <w:p w14:paraId="2F18046C" w14:textId="15A1D06B" w:rsidR="00C2733D" w:rsidRPr="002B5FFE" w:rsidRDefault="00495030" w:rsidP="00EE6892">
      <w:pPr>
        <w:jc w:val="center"/>
        <w:rPr>
          <w:b/>
          <w:sz w:val="28"/>
          <w:szCs w:val="28"/>
        </w:rPr>
      </w:pPr>
      <w:r>
        <w:rPr>
          <w:b/>
          <w:sz w:val="28"/>
          <w:szCs w:val="28"/>
        </w:rPr>
        <w:t xml:space="preserve">October </w:t>
      </w:r>
      <w:r w:rsidR="00300293">
        <w:rPr>
          <w:b/>
          <w:sz w:val="28"/>
          <w:szCs w:val="28"/>
        </w:rPr>
        <w:t>23</w:t>
      </w:r>
      <w:r>
        <w:rPr>
          <w:b/>
          <w:sz w:val="28"/>
          <w:szCs w:val="28"/>
        </w:rPr>
        <w:t>, 2018</w:t>
      </w:r>
    </w:p>
    <w:p w14:paraId="476E7608" w14:textId="77777777" w:rsidR="00C2733D" w:rsidRPr="002B5FFE" w:rsidRDefault="00C2733D" w:rsidP="000D5F40">
      <w:pPr>
        <w:jc w:val="center"/>
      </w:pPr>
    </w:p>
    <w:p w14:paraId="73B2DFBA" w14:textId="77777777" w:rsidR="00176204" w:rsidRPr="002B5FFE" w:rsidRDefault="00176204" w:rsidP="00502B2C">
      <w:pPr>
        <w:pStyle w:val="BodyText"/>
      </w:pPr>
    </w:p>
    <w:p w14:paraId="303DE612" w14:textId="77777777" w:rsidR="00433551" w:rsidRPr="002B5FFE" w:rsidRDefault="00433551" w:rsidP="00433551"/>
    <w:p w14:paraId="51B011FC" w14:textId="77777777" w:rsidR="00433551" w:rsidRPr="002B5FFE" w:rsidRDefault="00433551" w:rsidP="00433551">
      <w:pPr>
        <w:pStyle w:val="BodyText"/>
        <w:pBdr>
          <w:top w:val="single" w:sz="18" w:space="1" w:color="auto"/>
          <w:left w:val="single" w:sz="18" w:space="4" w:color="auto"/>
          <w:bottom w:val="single" w:sz="18" w:space="1" w:color="auto"/>
          <w:right w:val="single" w:sz="18" w:space="4" w:color="auto"/>
        </w:pBdr>
        <w:spacing w:line="276" w:lineRule="auto"/>
        <w:jc w:val="center"/>
      </w:pPr>
      <w:r w:rsidRPr="002B5FFE">
        <w:rPr>
          <w:b/>
        </w:rPr>
        <w:t xml:space="preserve">Please verify you have the most recent version of this document, </w:t>
      </w:r>
      <w:r w:rsidRPr="002B5FFE">
        <w:t xml:space="preserve">which is published </w:t>
      </w:r>
      <w:hyperlink r:id="rId9" w:history="1">
        <w:r w:rsidRPr="002B5FFE">
          <w:rPr>
            <w:rStyle w:val="Hyperlink"/>
          </w:rPr>
          <w:t>here</w:t>
        </w:r>
      </w:hyperlink>
      <w:r w:rsidRPr="002B5FFE">
        <w:t>.</w:t>
      </w:r>
    </w:p>
    <w:p w14:paraId="6AAEDB64" w14:textId="77777777" w:rsidR="00C2733D" w:rsidRPr="002B5FFE" w:rsidRDefault="00433551" w:rsidP="000622B6">
      <w:pPr>
        <w:pStyle w:val="TOCHeading1"/>
      </w:pPr>
      <w:r w:rsidRPr="002B5FFE">
        <w:br w:type="page"/>
      </w:r>
      <w:r w:rsidR="0055437C" w:rsidRPr="002B5FFE">
        <w:lastRenderedPageBreak/>
        <w:t>CONTENTS</w:t>
      </w:r>
    </w:p>
    <w:p w14:paraId="51238C47" w14:textId="77777777" w:rsidR="00F128A5" w:rsidRPr="002B5FFE" w:rsidRDefault="00F128A5" w:rsidP="00F128A5"/>
    <w:bookmarkStart w:id="1" w:name="_Toc210747688"/>
    <w:bookmarkStart w:id="2" w:name="_Toc214425580"/>
    <w:p w14:paraId="39498894" w14:textId="664EBB83" w:rsidR="00C542A8" w:rsidRDefault="00F128A5">
      <w:pPr>
        <w:pStyle w:val="TOC1"/>
        <w:rPr>
          <w:rFonts w:asciiTheme="minorHAnsi" w:eastAsiaTheme="minorEastAsia" w:hAnsiTheme="minorHAnsi" w:cstheme="minorBidi"/>
          <w:noProof/>
          <w:sz w:val="22"/>
          <w:szCs w:val="22"/>
        </w:rPr>
      </w:pPr>
      <w:r w:rsidRPr="002B5FFE">
        <w:fldChar w:fldCharType="begin"/>
      </w:r>
      <w:r w:rsidRPr="002B5FFE">
        <w:instrText xml:space="preserve"> TOC \o "2-6" \h \z \t "Heading 1,1,Appendix Heading 2,2,Appendix Heading 1,1,Appendix Heading 3,3,Glossary,1,Part Title,1" </w:instrText>
      </w:r>
      <w:r w:rsidRPr="002B5FFE">
        <w:fldChar w:fldCharType="separate"/>
      </w:r>
      <w:hyperlink w:anchor="_Toc527978087" w:history="1">
        <w:r w:rsidR="00C542A8" w:rsidRPr="00DF364C">
          <w:rPr>
            <w:rStyle w:val="Hyperlink"/>
            <w:noProof/>
          </w:rPr>
          <w:t>1 Introduction</w:t>
        </w:r>
        <w:r w:rsidR="00C542A8">
          <w:rPr>
            <w:noProof/>
            <w:webHidden/>
          </w:rPr>
          <w:tab/>
        </w:r>
        <w:r w:rsidR="00C542A8">
          <w:rPr>
            <w:noProof/>
            <w:webHidden/>
          </w:rPr>
          <w:fldChar w:fldCharType="begin"/>
        </w:r>
        <w:r w:rsidR="00C542A8">
          <w:rPr>
            <w:noProof/>
            <w:webHidden/>
          </w:rPr>
          <w:instrText xml:space="preserve"> PAGEREF _Toc527978087 \h </w:instrText>
        </w:r>
        <w:r w:rsidR="00C542A8">
          <w:rPr>
            <w:noProof/>
            <w:webHidden/>
          </w:rPr>
        </w:r>
        <w:r w:rsidR="00C542A8">
          <w:rPr>
            <w:noProof/>
            <w:webHidden/>
          </w:rPr>
          <w:fldChar w:fldCharType="separate"/>
        </w:r>
        <w:r w:rsidR="00C542A8">
          <w:rPr>
            <w:noProof/>
            <w:webHidden/>
          </w:rPr>
          <w:t>4</w:t>
        </w:r>
        <w:r w:rsidR="00C542A8">
          <w:rPr>
            <w:noProof/>
            <w:webHidden/>
          </w:rPr>
          <w:fldChar w:fldCharType="end"/>
        </w:r>
      </w:hyperlink>
    </w:p>
    <w:p w14:paraId="55095887" w14:textId="74128315" w:rsidR="00C542A8" w:rsidRDefault="00C542A8">
      <w:pPr>
        <w:pStyle w:val="TOC2"/>
        <w:rPr>
          <w:rFonts w:asciiTheme="minorHAnsi" w:eastAsiaTheme="minorEastAsia" w:hAnsiTheme="minorHAnsi" w:cstheme="minorBidi"/>
          <w:noProof/>
          <w:sz w:val="22"/>
          <w:szCs w:val="22"/>
        </w:rPr>
      </w:pPr>
      <w:hyperlink w:anchor="_Toc527978088" w:history="1">
        <w:r w:rsidRPr="00DF364C">
          <w:rPr>
            <w:rStyle w:val="Hyperlink"/>
            <w:noProof/>
          </w:rPr>
          <w:t>1.1 Introduction to IHE</w:t>
        </w:r>
        <w:r>
          <w:rPr>
            <w:noProof/>
            <w:webHidden/>
          </w:rPr>
          <w:tab/>
        </w:r>
        <w:r>
          <w:rPr>
            <w:noProof/>
            <w:webHidden/>
          </w:rPr>
          <w:fldChar w:fldCharType="begin"/>
        </w:r>
        <w:r>
          <w:rPr>
            <w:noProof/>
            <w:webHidden/>
          </w:rPr>
          <w:instrText xml:space="preserve"> PAGEREF _Toc527978088 \h </w:instrText>
        </w:r>
        <w:r>
          <w:rPr>
            <w:noProof/>
            <w:webHidden/>
          </w:rPr>
        </w:r>
        <w:r>
          <w:rPr>
            <w:noProof/>
            <w:webHidden/>
          </w:rPr>
          <w:fldChar w:fldCharType="separate"/>
        </w:r>
        <w:r>
          <w:rPr>
            <w:noProof/>
            <w:webHidden/>
          </w:rPr>
          <w:t>4</w:t>
        </w:r>
        <w:r>
          <w:rPr>
            <w:noProof/>
            <w:webHidden/>
          </w:rPr>
          <w:fldChar w:fldCharType="end"/>
        </w:r>
      </w:hyperlink>
    </w:p>
    <w:p w14:paraId="629606D0" w14:textId="2349EA89" w:rsidR="00C542A8" w:rsidRDefault="00C542A8">
      <w:pPr>
        <w:pStyle w:val="TOC2"/>
        <w:rPr>
          <w:rFonts w:asciiTheme="minorHAnsi" w:eastAsiaTheme="minorEastAsia" w:hAnsiTheme="minorHAnsi" w:cstheme="minorBidi"/>
          <w:noProof/>
          <w:sz w:val="22"/>
          <w:szCs w:val="22"/>
        </w:rPr>
      </w:pPr>
      <w:hyperlink w:anchor="_Toc527978091" w:history="1">
        <w:r w:rsidRPr="00DF364C">
          <w:rPr>
            <w:rStyle w:val="Hyperlink"/>
            <w:noProof/>
          </w:rPr>
          <w:t>1.2 Introduction to IHE Patient Care Device (PCD)</w:t>
        </w:r>
        <w:r>
          <w:rPr>
            <w:noProof/>
            <w:webHidden/>
          </w:rPr>
          <w:tab/>
        </w:r>
        <w:r>
          <w:rPr>
            <w:noProof/>
            <w:webHidden/>
          </w:rPr>
          <w:fldChar w:fldCharType="begin"/>
        </w:r>
        <w:r>
          <w:rPr>
            <w:noProof/>
            <w:webHidden/>
          </w:rPr>
          <w:instrText xml:space="preserve"> PAGEREF _Toc527978091 \h </w:instrText>
        </w:r>
        <w:r>
          <w:rPr>
            <w:noProof/>
            <w:webHidden/>
          </w:rPr>
        </w:r>
        <w:r>
          <w:rPr>
            <w:noProof/>
            <w:webHidden/>
          </w:rPr>
          <w:fldChar w:fldCharType="separate"/>
        </w:r>
        <w:r>
          <w:rPr>
            <w:noProof/>
            <w:webHidden/>
          </w:rPr>
          <w:t>4</w:t>
        </w:r>
        <w:r>
          <w:rPr>
            <w:noProof/>
            <w:webHidden/>
          </w:rPr>
          <w:fldChar w:fldCharType="end"/>
        </w:r>
      </w:hyperlink>
    </w:p>
    <w:p w14:paraId="30903640" w14:textId="53DD3773" w:rsidR="00C542A8" w:rsidRDefault="00C542A8">
      <w:pPr>
        <w:pStyle w:val="TOC2"/>
        <w:rPr>
          <w:rFonts w:asciiTheme="minorHAnsi" w:eastAsiaTheme="minorEastAsia" w:hAnsiTheme="minorHAnsi" w:cstheme="minorBidi"/>
          <w:noProof/>
          <w:sz w:val="22"/>
          <w:szCs w:val="22"/>
        </w:rPr>
      </w:pPr>
      <w:hyperlink w:anchor="_Toc527978092" w:history="1">
        <w:r w:rsidRPr="00DF364C">
          <w:rPr>
            <w:rStyle w:val="Hyperlink"/>
            <w:noProof/>
          </w:rPr>
          <w:t>1.3 Intended Audience</w:t>
        </w:r>
        <w:r>
          <w:rPr>
            <w:noProof/>
            <w:webHidden/>
          </w:rPr>
          <w:tab/>
        </w:r>
        <w:r>
          <w:rPr>
            <w:noProof/>
            <w:webHidden/>
          </w:rPr>
          <w:fldChar w:fldCharType="begin"/>
        </w:r>
        <w:r>
          <w:rPr>
            <w:noProof/>
            <w:webHidden/>
          </w:rPr>
          <w:instrText xml:space="preserve"> PAGEREF _Toc527978092 \h </w:instrText>
        </w:r>
        <w:r>
          <w:rPr>
            <w:noProof/>
            <w:webHidden/>
          </w:rPr>
        </w:r>
        <w:r>
          <w:rPr>
            <w:noProof/>
            <w:webHidden/>
          </w:rPr>
          <w:fldChar w:fldCharType="separate"/>
        </w:r>
        <w:r>
          <w:rPr>
            <w:noProof/>
            <w:webHidden/>
          </w:rPr>
          <w:t>5</w:t>
        </w:r>
        <w:r>
          <w:rPr>
            <w:noProof/>
            <w:webHidden/>
          </w:rPr>
          <w:fldChar w:fldCharType="end"/>
        </w:r>
      </w:hyperlink>
    </w:p>
    <w:p w14:paraId="277E032D" w14:textId="7551498D" w:rsidR="00C542A8" w:rsidRDefault="00C542A8">
      <w:pPr>
        <w:pStyle w:val="TOC2"/>
        <w:rPr>
          <w:rFonts w:asciiTheme="minorHAnsi" w:eastAsiaTheme="minorEastAsia" w:hAnsiTheme="minorHAnsi" w:cstheme="minorBidi"/>
          <w:noProof/>
          <w:sz w:val="22"/>
          <w:szCs w:val="22"/>
        </w:rPr>
      </w:pPr>
      <w:hyperlink w:anchor="_Toc527978093" w:history="1">
        <w:r w:rsidRPr="00DF364C">
          <w:rPr>
            <w:rStyle w:val="Hyperlink"/>
            <w:noProof/>
          </w:rPr>
          <w:t>1.4 Pre-requisites and Reference Material</w:t>
        </w:r>
        <w:r>
          <w:rPr>
            <w:noProof/>
            <w:webHidden/>
          </w:rPr>
          <w:tab/>
        </w:r>
        <w:r>
          <w:rPr>
            <w:noProof/>
            <w:webHidden/>
          </w:rPr>
          <w:fldChar w:fldCharType="begin"/>
        </w:r>
        <w:r>
          <w:rPr>
            <w:noProof/>
            <w:webHidden/>
          </w:rPr>
          <w:instrText xml:space="preserve"> PAGEREF _Toc527978093 \h </w:instrText>
        </w:r>
        <w:r>
          <w:rPr>
            <w:noProof/>
            <w:webHidden/>
          </w:rPr>
        </w:r>
        <w:r>
          <w:rPr>
            <w:noProof/>
            <w:webHidden/>
          </w:rPr>
          <w:fldChar w:fldCharType="separate"/>
        </w:r>
        <w:r>
          <w:rPr>
            <w:noProof/>
            <w:webHidden/>
          </w:rPr>
          <w:t>5</w:t>
        </w:r>
        <w:r>
          <w:rPr>
            <w:noProof/>
            <w:webHidden/>
          </w:rPr>
          <w:fldChar w:fldCharType="end"/>
        </w:r>
      </w:hyperlink>
    </w:p>
    <w:p w14:paraId="284CAB98" w14:textId="71360267" w:rsidR="00C542A8" w:rsidRDefault="00C542A8">
      <w:pPr>
        <w:pStyle w:val="TOC3"/>
        <w:rPr>
          <w:rFonts w:asciiTheme="minorHAnsi" w:eastAsiaTheme="minorEastAsia" w:hAnsiTheme="minorHAnsi" w:cstheme="minorBidi"/>
          <w:noProof/>
          <w:sz w:val="22"/>
          <w:szCs w:val="22"/>
        </w:rPr>
      </w:pPr>
      <w:hyperlink w:anchor="_Toc527978094" w:history="1">
        <w:r w:rsidRPr="00DF364C">
          <w:rPr>
            <w:rStyle w:val="Hyperlink"/>
            <w:noProof/>
          </w:rPr>
          <w:t>1.4.1 Actor Descriptions</w:t>
        </w:r>
        <w:r>
          <w:rPr>
            <w:noProof/>
            <w:webHidden/>
          </w:rPr>
          <w:tab/>
        </w:r>
        <w:r>
          <w:rPr>
            <w:noProof/>
            <w:webHidden/>
          </w:rPr>
          <w:fldChar w:fldCharType="begin"/>
        </w:r>
        <w:r>
          <w:rPr>
            <w:noProof/>
            <w:webHidden/>
          </w:rPr>
          <w:instrText xml:space="preserve"> PAGEREF _Toc527978094 \h </w:instrText>
        </w:r>
        <w:r>
          <w:rPr>
            <w:noProof/>
            <w:webHidden/>
          </w:rPr>
        </w:r>
        <w:r>
          <w:rPr>
            <w:noProof/>
            <w:webHidden/>
          </w:rPr>
          <w:fldChar w:fldCharType="separate"/>
        </w:r>
        <w:r>
          <w:rPr>
            <w:noProof/>
            <w:webHidden/>
          </w:rPr>
          <w:t>5</w:t>
        </w:r>
        <w:r>
          <w:rPr>
            <w:noProof/>
            <w:webHidden/>
          </w:rPr>
          <w:fldChar w:fldCharType="end"/>
        </w:r>
      </w:hyperlink>
    </w:p>
    <w:p w14:paraId="205F9C52" w14:textId="113060DF" w:rsidR="00C542A8" w:rsidRDefault="00C542A8">
      <w:pPr>
        <w:pStyle w:val="TOC3"/>
        <w:rPr>
          <w:rFonts w:asciiTheme="minorHAnsi" w:eastAsiaTheme="minorEastAsia" w:hAnsiTheme="minorHAnsi" w:cstheme="minorBidi"/>
          <w:noProof/>
          <w:sz w:val="22"/>
          <w:szCs w:val="22"/>
        </w:rPr>
      </w:pPr>
      <w:hyperlink w:anchor="_Toc527978097" w:history="1">
        <w:r w:rsidRPr="00DF364C">
          <w:rPr>
            <w:rStyle w:val="Hyperlink"/>
            <w:noProof/>
          </w:rPr>
          <w:t>1.4.2 Transaction Descriptions</w:t>
        </w:r>
        <w:r>
          <w:rPr>
            <w:noProof/>
            <w:webHidden/>
          </w:rPr>
          <w:tab/>
        </w:r>
        <w:r>
          <w:rPr>
            <w:noProof/>
            <w:webHidden/>
          </w:rPr>
          <w:fldChar w:fldCharType="begin"/>
        </w:r>
        <w:r>
          <w:rPr>
            <w:noProof/>
            <w:webHidden/>
          </w:rPr>
          <w:instrText xml:space="preserve"> PAGEREF _Toc527978097 \h </w:instrText>
        </w:r>
        <w:r>
          <w:rPr>
            <w:noProof/>
            <w:webHidden/>
          </w:rPr>
        </w:r>
        <w:r>
          <w:rPr>
            <w:noProof/>
            <w:webHidden/>
          </w:rPr>
          <w:fldChar w:fldCharType="separate"/>
        </w:r>
        <w:r>
          <w:rPr>
            <w:noProof/>
            <w:webHidden/>
          </w:rPr>
          <w:t>5</w:t>
        </w:r>
        <w:r>
          <w:rPr>
            <w:noProof/>
            <w:webHidden/>
          </w:rPr>
          <w:fldChar w:fldCharType="end"/>
        </w:r>
      </w:hyperlink>
    </w:p>
    <w:p w14:paraId="0EFCAED0" w14:textId="09CD81E7" w:rsidR="00C542A8" w:rsidRDefault="00C542A8">
      <w:pPr>
        <w:pStyle w:val="TOC3"/>
        <w:rPr>
          <w:rFonts w:asciiTheme="minorHAnsi" w:eastAsiaTheme="minorEastAsia" w:hAnsiTheme="minorHAnsi" w:cstheme="minorBidi"/>
          <w:noProof/>
          <w:sz w:val="22"/>
          <w:szCs w:val="22"/>
        </w:rPr>
      </w:pPr>
      <w:hyperlink w:anchor="_Toc527978098" w:history="1">
        <w:r w:rsidRPr="00DF364C">
          <w:rPr>
            <w:rStyle w:val="Hyperlink"/>
            <w:noProof/>
          </w:rPr>
          <w:t>1.4.3 Content Modules</w:t>
        </w:r>
        <w:r>
          <w:rPr>
            <w:noProof/>
            <w:webHidden/>
          </w:rPr>
          <w:tab/>
        </w:r>
        <w:r>
          <w:rPr>
            <w:noProof/>
            <w:webHidden/>
          </w:rPr>
          <w:fldChar w:fldCharType="begin"/>
        </w:r>
        <w:r>
          <w:rPr>
            <w:noProof/>
            <w:webHidden/>
          </w:rPr>
          <w:instrText xml:space="preserve"> PAGEREF _Toc527978098 \h </w:instrText>
        </w:r>
        <w:r>
          <w:rPr>
            <w:noProof/>
            <w:webHidden/>
          </w:rPr>
        </w:r>
        <w:r>
          <w:rPr>
            <w:noProof/>
            <w:webHidden/>
          </w:rPr>
          <w:fldChar w:fldCharType="separate"/>
        </w:r>
        <w:r>
          <w:rPr>
            <w:noProof/>
            <w:webHidden/>
          </w:rPr>
          <w:t>5</w:t>
        </w:r>
        <w:r>
          <w:rPr>
            <w:noProof/>
            <w:webHidden/>
          </w:rPr>
          <w:fldChar w:fldCharType="end"/>
        </w:r>
      </w:hyperlink>
    </w:p>
    <w:p w14:paraId="0ECB1DCF" w14:textId="35BA63BD" w:rsidR="00C542A8" w:rsidRDefault="00C542A8">
      <w:pPr>
        <w:pStyle w:val="TOC3"/>
        <w:rPr>
          <w:rFonts w:asciiTheme="minorHAnsi" w:eastAsiaTheme="minorEastAsia" w:hAnsiTheme="minorHAnsi" w:cstheme="minorBidi"/>
          <w:noProof/>
          <w:sz w:val="22"/>
          <w:szCs w:val="22"/>
        </w:rPr>
      </w:pPr>
      <w:hyperlink w:anchor="_Toc527978099" w:history="1">
        <w:r w:rsidRPr="00DF364C">
          <w:rPr>
            <w:rStyle w:val="Hyperlink"/>
            <w:noProof/>
          </w:rPr>
          <w:t>1.4.4 IHE Integration Statements</w:t>
        </w:r>
        <w:r>
          <w:rPr>
            <w:noProof/>
            <w:webHidden/>
          </w:rPr>
          <w:tab/>
        </w:r>
        <w:r>
          <w:rPr>
            <w:noProof/>
            <w:webHidden/>
          </w:rPr>
          <w:fldChar w:fldCharType="begin"/>
        </w:r>
        <w:r>
          <w:rPr>
            <w:noProof/>
            <w:webHidden/>
          </w:rPr>
          <w:instrText xml:space="preserve"> PAGEREF _Toc527978099 \h </w:instrText>
        </w:r>
        <w:r>
          <w:rPr>
            <w:noProof/>
            <w:webHidden/>
          </w:rPr>
        </w:r>
        <w:r>
          <w:rPr>
            <w:noProof/>
            <w:webHidden/>
          </w:rPr>
          <w:fldChar w:fldCharType="separate"/>
        </w:r>
        <w:r>
          <w:rPr>
            <w:noProof/>
            <w:webHidden/>
          </w:rPr>
          <w:t>5</w:t>
        </w:r>
        <w:r>
          <w:rPr>
            <w:noProof/>
            <w:webHidden/>
          </w:rPr>
          <w:fldChar w:fldCharType="end"/>
        </w:r>
      </w:hyperlink>
    </w:p>
    <w:p w14:paraId="2143432D" w14:textId="0CD52E6C" w:rsidR="00C542A8" w:rsidRDefault="00C542A8">
      <w:pPr>
        <w:pStyle w:val="TOC2"/>
        <w:rPr>
          <w:rFonts w:asciiTheme="minorHAnsi" w:eastAsiaTheme="minorEastAsia" w:hAnsiTheme="minorHAnsi" w:cstheme="minorBidi"/>
          <w:noProof/>
          <w:sz w:val="22"/>
          <w:szCs w:val="22"/>
        </w:rPr>
      </w:pPr>
      <w:hyperlink w:anchor="_Toc527978100" w:history="1">
        <w:r w:rsidRPr="00DF364C">
          <w:rPr>
            <w:rStyle w:val="Hyperlink"/>
            <w:noProof/>
          </w:rPr>
          <w:t>1.5 Overview of Technical Framework Volume 1</w:t>
        </w:r>
        <w:r>
          <w:rPr>
            <w:noProof/>
            <w:webHidden/>
          </w:rPr>
          <w:tab/>
        </w:r>
        <w:r>
          <w:rPr>
            <w:noProof/>
            <w:webHidden/>
          </w:rPr>
          <w:fldChar w:fldCharType="begin"/>
        </w:r>
        <w:r>
          <w:rPr>
            <w:noProof/>
            <w:webHidden/>
          </w:rPr>
          <w:instrText xml:space="preserve"> PAGEREF _Toc527978100 \h </w:instrText>
        </w:r>
        <w:r>
          <w:rPr>
            <w:noProof/>
            <w:webHidden/>
          </w:rPr>
        </w:r>
        <w:r>
          <w:rPr>
            <w:noProof/>
            <w:webHidden/>
          </w:rPr>
          <w:fldChar w:fldCharType="separate"/>
        </w:r>
        <w:r>
          <w:rPr>
            <w:noProof/>
            <w:webHidden/>
          </w:rPr>
          <w:t>6</w:t>
        </w:r>
        <w:r>
          <w:rPr>
            <w:noProof/>
            <w:webHidden/>
          </w:rPr>
          <w:fldChar w:fldCharType="end"/>
        </w:r>
      </w:hyperlink>
    </w:p>
    <w:p w14:paraId="2C74D8EF" w14:textId="152C9700" w:rsidR="00C542A8" w:rsidRDefault="00C542A8">
      <w:pPr>
        <w:pStyle w:val="TOC2"/>
        <w:rPr>
          <w:rFonts w:asciiTheme="minorHAnsi" w:eastAsiaTheme="minorEastAsia" w:hAnsiTheme="minorHAnsi" w:cstheme="minorBidi"/>
          <w:noProof/>
          <w:sz w:val="22"/>
          <w:szCs w:val="22"/>
        </w:rPr>
      </w:pPr>
      <w:hyperlink w:anchor="_Toc527978101" w:history="1">
        <w:r w:rsidRPr="00DF364C">
          <w:rPr>
            <w:rStyle w:val="Hyperlink"/>
            <w:noProof/>
          </w:rPr>
          <w:t>1.6 Comment Process</w:t>
        </w:r>
        <w:r>
          <w:rPr>
            <w:noProof/>
            <w:webHidden/>
          </w:rPr>
          <w:tab/>
        </w:r>
        <w:r>
          <w:rPr>
            <w:noProof/>
            <w:webHidden/>
          </w:rPr>
          <w:fldChar w:fldCharType="begin"/>
        </w:r>
        <w:r>
          <w:rPr>
            <w:noProof/>
            <w:webHidden/>
          </w:rPr>
          <w:instrText xml:space="preserve"> PAGEREF _Toc527978101 \h </w:instrText>
        </w:r>
        <w:r>
          <w:rPr>
            <w:noProof/>
            <w:webHidden/>
          </w:rPr>
        </w:r>
        <w:r>
          <w:rPr>
            <w:noProof/>
            <w:webHidden/>
          </w:rPr>
          <w:fldChar w:fldCharType="separate"/>
        </w:r>
        <w:r>
          <w:rPr>
            <w:noProof/>
            <w:webHidden/>
          </w:rPr>
          <w:t>6</w:t>
        </w:r>
        <w:r>
          <w:rPr>
            <w:noProof/>
            <w:webHidden/>
          </w:rPr>
          <w:fldChar w:fldCharType="end"/>
        </w:r>
      </w:hyperlink>
    </w:p>
    <w:p w14:paraId="19B31C86" w14:textId="0C1823BC" w:rsidR="00C542A8" w:rsidRDefault="00C542A8">
      <w:pPr>
        <w:pStyle w:val="TOC2"/>
        <w:rPr>
          <w:rFonts w:asciiTheme="minorHAnsi" w:eastAsiaTheme="minorEastAsia" w:hAnsiTheme="minorHAnsi" w:cstheme="minorBidi"/>
          <w:noProof/>
          <w:sz w:val="22"/>
          <w:szCs w:val="22"/>
        </w:rPr>
      </w:pPr>
      <w:hyperlink w:anchor="_Toc527978102" w:history="1">
        <w:r w:rsidRPr="00DF364C">
          <w:rPr>
            <w:rStyle w:val="Hyperlink"/>
            <w:noProof/>
          </w:rPr>
          <w:t>1.7 Copyright Licenses</w:t>
        </w:r>
        <w:r>
          <w:rPr>
            <w:noProof/>
            <w:webHidden/>
          </w:rPr>
          <w:tab/>
        </w:r>
        <w:r>
          <w:rPr>
            <w:noProof/>
            <w:webHidden/>
          </w:rPr>
          <w:fldChar w:fldCharType="begin"/>
        </w:r>
        <w:r>
          <w:rPr>
            <w:noProof/>
            <w:webHidden/>
          </w:rPr>
          <w:instrText xml:space="preserve"> PAGEREF _Toc527978102 \h </w:instrText>
        </w:r>
        <w:r>
          <w:rPr>
            <w:noProof/>
            <w:webHidden/>
          </w:rPr>
        </w:r>
        <w:r>
          <w:rPr>
            <w:noProof/>
            <w:webHidden/>
          </w:rPr>
          <w:fldChar w:fldCharType="separate"/>
        </w:r>
        <w:r>
          <w:rPr>
            <w:noProof/>
            <w:webHidden/>
          </w:rPr>
          <w:t>6</w:t>
        </w:r>
        <w:r>
          <w:rPr>
            <w:noProof/>
            <w:webHidden/>
          </w:rPr>
          <w:fldChar w:fldCharType="end"/>
        </w:r>
      </w:hyperlink>
    </w:p>
    <w:p w14:paraId="0759F00A" w14:textId="7E6DD403" w:rsidR="00C542A8" w:rsidRDefault="00C542A8">
      <w:pPr>
        <w:pStyle w:val="TOC3"/>
        <w:rPr>
          <w:rFonts w:asciiTheme="minorHAnsi" w:eastAsiaTheme="minorEastAsia" w:hAnsiTheme="minorHAnsi" w:cstheme="minorBidi"/>
          <w:noProof/>
          <w:sz w:val="22"/>
          <w:szCs w:val="22"/>
        </w:rPr>
      </w:pPr>
      <w:hyperlink w:anchor="_Toc527978103" w:history="1">
        <w:r w:rsidRPr="00DF364C">
          <w:rPr>
            <w:rStyle w:val="Hyperlink"/>
            <w:noProof/>
          </w:rPr>
          <w:t>1.7.1 Copyright of Base Standards</w:t>
        </w:r>
        <w:r>
          <w:rPr>
            <w:noProof/>
            <w:webHidden/>
          </w:rPr>
          <w:tab/>
        </w:r>
        <w:r>
          <w:rPr>
            <w:noProof/>
            <w:webHidden/>
          </w:rPr>
          <w:fldChar w:fldCharType="begin"/>
        </w:r>
        <w:r>
          <w:rPr>
            <w:noProof/>
            <w:webHidden/>
          </w:rPr>
          <w:instrText xml:space="preserve"> PAGEREF _Toc527978103 \h </w:instrText>
        </w:r>
        <w:r>
          <w:rPr>
            <w:noProof/>
            <w:webHidden/>
          </w:rPr>
        </w:r>
        <w:r>
          <w:rPr>
            <w:noProof/>
            <w:webHidden/>
          </w:rPr>
          <w:fldChar w:fldCharType="separate"/>
        </w:r>
        <w:r>
          <w:rPr>
            <w:noProof/>
            <w:webHidden/>
          </w:rPr>
          <w:t>6</w:t>
        </w:r>
        <w:r>
          <w:rPr>
            <w:noProof/>
            <w:webHidden/>
          </w:rPr>
          <w:fldChar w:fldCharType="end"/>
        </w:r>
      </w:hyperlink>
    </w:p>
    <w:p w14:paraId="205A5B51" w14:textId="2DE2D326" w:rsidR="00C542A8" w:rsidRDefault="00C542A8">
      <w:pPr>
        <w:pStyle w:val="TOC2"/>
        <w:rPr>
          <w:rFonts w:asciiTheme="minorHAnsi" w:eastAsiaTheme="minorEastAsia" w:hAnsiTheme="minorHAnsi" w:cstheme="minorBidi"/>
          <w:noProof/>
          <w:sz w:val="22"/>
          <w:szCs w:val="22"/>
        </w:rPr>
      </w:pPr>
      <w:hyperlink w:anchor="_Toc527978104" w:history="1">
        <w:r w:rsidRPr="00DF364C">
          <w:rPr>
            <w:rStyle w:val="Hyperlink"/>
            <w:noProof/>
          </w:rPr>
          <w:t>1.8 Trademark</w:t>
        </w:r>
        <w:r>
          <w:rPr>
            <w:noProof/>
            <w:webHidden/>
          </w:rPr>
          <w:tab/>
        </w:r>
        <w:r>
          <w:rPr>
            <w:noProof/>
            <w:webHidden/>
          </w:rPr>
          <w:fldChar w:fldCharType="begin"/>
        </w:r>
        <w:r>
          <w:rPr>
            <w:noProof/>
            <w:webHidden/>
          </w:rPr>
          <w:instrText xml:space="preserve"> PAGEREF _Toc527978104 \h </w:instrText>
        </w:r>
        <w:r>
          <w:rPr>
            <w:noProof/>
            <w:webHidden/>
          </w:rPr>
        </w:r>
        <w:r>
          <w:rPr>
            <w:noProof/>
            <w:webHidden/>
          </w:rPr>
          <w:fldChar w:fldCharType="separate"/>
        </w:r>
        <w:r>
          <w:rPr>
            <w:noProof/>
            <w:webHidden/>
          </w:rPr>
          <w:t>7</w:t>
        </w:r>
        <w:r>
          <w:rPr>
            <w:noProof/>
            <w:webHidden/>
          </w:rPr>
          <w:fldChar w:fldCharType="end"/>
        </w:r>
      </w:hyperlink>
    </w:p>
    <w:p w14:paraId="456E084B" w14:textId="2A017419" w:rsidR="00C542A8" w:rsidRDefault="00C542A8">
      <w:pPr>
        <w:pStyle w:val="TOC2"/>
        <w:rPr>
          <w:rFonts w:asciiTheme="minorHAnsi" w:eastAsiaTheme="minorEastAsia" w:hAnsiTheme="minorHAnsi" w:cstheme="minorBidi"/>
          <w:noProof/>
          <w:sz w:val="22"/>
          <w:szCs w:val="22"/>
        </w:rPr>
      </w:pPr>
      <w:hyperlink w:anchor="_Toc527978105" w:history="1">
        <w:r w:rsidRPr="00DF364C">
          <w:rPr>
            <w:rStyle w:val="Hyperlink"/>
            <w:noProof/>
          </w:rPr>
          <w:t>1.9 Disclaimer Regarding Patent Rights</w:t>
        </w:r>
        <w:r>
          <w:rPr>
            <w:noProof/>
            <w:webHidden/>
          </w:rPr>
          <w:tab/>
        </w:r>
        <w:r>
          <w:rPr>
            <w:noProof/>
            <w:webHidden/>
          </w:rPr>
          <w:fldChar w:fldCharType="begin"/>
        </w:r>
        <w:r>
          <w:rPr>
            <w:noProof/>
            <w:webHidden/>
          </w:rPr>
          <w:instrText xml:space="preserve"> PAGEREF _Toc527978105 \h </w:instrText>
        </w:r>
        <w:r>
          <w:rPr>
            <w:noProof/>
            <w:webHidden/>
          </w:rPr>
        </w:r>
        <w:r>
          <w:rPr>
            <w:noProof/>
            <w:webHidden/>
          </w:rPr>
          <w:fldChar w:fldCharType="separate"/>
        </w:r>
        <w:r>
          <w:rPr>
            <w:noProof/>
            <w:webHidden/>
          </w:rPr>
          <w:t>7</w:t>
        </w:r>
        <w:r>
          <w:rPr>
            <w:noProof/>
            <w:webHidden/>
          </w:rPr>
          <w:fldChar w:fldCharType="end"/>
        </w:r>
      </w:hyperlink>
    </w:p>
    <w:p w14:paraId="2941053B" w14:textId="30DAC3BD" w:rsidR="00C542A8" w:rsidRDefault="00C542A8">
      <w:pPr>
        <w:pStyle w:val="TOC2"/>
        <w:rPr>
          <w:rFonts w:asciiTheme="minorHAnsi" w:eastAsiaTheme="minorEastAsia" w:hAnsiTheme="minorHAnsi" w:cstheme="minorBidi"/>
          <w:noProof/>
          <w:sz w:val="22"/>
          <w:szCs w:val="22"/>
        </w:rPr>
      </w:pPr>
      <w:hyperlink w:anchor="_Toc527978106" w:history="1">
        <w:r w:rsidRPr="00DF364C">
          <w:rPr>
            <w:rStyle w:val="Hyperlink"/>
            <w:noProof/>
          </w:rPr>
          <w:t>1.10 History of Document Changes</w:t>
        </w:r>
        <w:r>
          <w:rPr>
            <w:noProof/>
            <w:webHidden/>
          </w:rPr>
          <w:tab/>
        </w:r>
        <w:r>
          <w:rPr>
            <w:noProof/>
            <w:webHidden/>
          </w:rPr>
          <w:fldChar w:fldCharType="begin"/>
        </w:r>
        <w:r>
          <w:rPr>
            <w:noProof/>
            <w:webHidden/>
          </w:rPr>
          <w:instrText xml:space="preserve"> PAGEREF _Toc527978106 \h </w:instrText>
        </w:r>
        <w:r>
          <w:rPr>
            <w:noProof/>
            <w:webHidden/>
          </w:rPr>
        </w:r>
        <w:r>
          <w:rPr>
            <w:noProof/>
            <w:webHidden/>
          </w:rPr>
          <w:fldChar w:fldCharType="separate"/>
        </w:r>
        <w:r>
          <w:rPr>
            <w:noProof/>
            <w:webHidden/>
          </w:rPr>
          <w:t>7</w:t>
        </w:r>
        <w:r>
          <w:rPr>
            <w:noProof/>
            <w:webHidden/>
          </w:rPr>
          <w:fldChar w:fldCharType="end"/>
        </w:r>
      </w:hyperlink>
    </w:p>
    <w:p w14:paraId="3E72760F" w14:textId="07533C8D" w:rsidR="00C542A8" w:rsidRDefault="00C542A8">
      <w:pPr>
        <w:pStyle w:val="TOC1"/>
        <w:rPr>
          <w:rFonts w:asciiTheme="minorHAnsi" w:eastAsiaTheme="minorEastAsia" w:hAnsiTheme="minorHAnsi" w:cstheme="minorBidi"/>
          <w:noProof/>
          <w:sz w:val="22"/>
          <w:szCs w:val="22"/>
        </w:rPr>
      </w:pPr>
      <w:hyperlink w:anchor="_Toc527978107" w:history="1">
        <w:r w:rsidRPr="00DF364C">
          <w:rPr>
            <w:rStyle w:val="Hyperlink"/>
            <w:noProof/>
          </w:rPr>
          <w:t>2 Patient Care Device Integration Profiles</w:t>
        </w:r>
        <w:r>
          <w:rPr>
            <w:noProof/>
            <w:webHidden/>
          </w:rPr>
          <w:tab/>
        </w:r>
        <w:r>
          <w:rPr>
            <w:noProof/>
            <w:webHidden/>
          </w:rPr>
          <w:fldChar w:fldCharType="begin"/>
        </w:r>
        <w:r>
          <w:rPr>
            <w:noProof/>
            <w:webHidden/>
          </w:rPr>
          <w:instrText xml:space="preserve"> PAGEREF _Toc527978107 \h </w:instrText>
        </w:r>
        <w:r>
          <w:rPr>
            <w:noProof/>
            <w:webHidden/>
          </w:rPr>
        </w:r>
        <w:r>
          <w:rPr>
            <w:noProof/>
            <w:webHidden/>
          </w:rPr>
          <w:fldChar w:fldCharType="separate"/>
        </w:r>
        <w:r>
          <w:rPr>
            <w:noProof/>
            <w:webHidden/>
          </w:rPr>
          <w:t>9</w:t>
        </w:r>
        <w:r>
          <w:rPr>
            <w:noProof/>
            <w:webHidden/>
          </w:rPr>
          <w:fldChar w:fldCharType="end"/>
        </w:r>
      </w:hyperlink>
    </w:p>
    <w:p w14:paraId="4827FE2E" w14:textId="6C5FC42A" w:rsidR="00C542A8" w:rsidRDefault="00C542A8">
      <w:pPr>
        <w:pStyle w:val="TOC2"/>
        <w:rPr>
          <w:rFonts w:asciiTheme="minorHAnsi" w:eastAsiaTheme="minorEastAsia" w:hAnsiTheme="minorHAnsi" w:cstheme="minorBidi"/>
          <w:noProof/>
          <w:sz w:val="22"/>
          <w:szCs w:val="22"/>
        </w:rPr>
      </w:pPr>
      <w:hyperlink w:anchor="_Toc527978108" w:history="1">
        <w:r w:rsidRPr="00DF364C">
          <w:rPr>
            <w:rStyle w:val="Hyperlink"/>
            <w:noProof/>
          </w:rPr>
          <w:t>2.1 Required Actor Groupings and Bindings</w:t>
        </w:r>
        <w:r>
          <w:rPr>
            <w:noProof/>
            <w:webHidden/>
          </w:rPr>
          <w:tab/>
        </w:r>
        <w:r>
          <w:rPr>
            <w:noProof/>
            <w:webHidden/>
          </w:rPr>
          <w:fldChar w:fldCharType="begin"/>
        </w:r>
        <w:r>
          <w:rPr>
            <w:noProof/>
            <w:webHidden/>
          </w:rPr>
          <w:instrText xml:space="preserve"> PAGEREF _Toc527978108 \h </w:instrText>
        </w:r>
        <w:r>
          <w:rPr>
            <w:noProof/>
            <w:webHidden/>
          </w:rPr>
        </w:r>
        <w:r>
          <w:rPr>
            <w:noProof/>
            <w:webHidden/>
          </w:rPr>
          <w:fldChar w:fldCharType="separate"/>
        </w:r>
        <w:r>
          <w:rPr>
            <w:noProof/>
            <w:webHidden/>
          </w:rPr>
          <w:t>9</w:t>
        </w:r>
        <w:r>
          <w:rPr>
            <w:noProof/>
            <w:webHidden/>
          </w:rPr>
          <w:fldChar w:fldCharType="end"/>
        </w:r>
      </w:hyperlink>
    </w:p>
    <w:p w14:paraId="414F17A8" w14:textId="06239E25" w:rsidR="00C542A8" w:rsidRDefault="00C542A8">
      <w:pPr>
        <w:pStyle w:val="TOC2"/>
        <w:rPr>
          <w:rFonts w:asciiTheme="minorHAnsi" w:eastAsiaTheme="minorEastAsia" w:hAnsiTheme="minorHAnsi" w:cstheme="minorBidi"/>
          <w:noProof/>
          <w:sz w:val="22"/>
          <w:szCs w:val="22"/>
        </w:rPr>
      </w:pPr>
      <w:hyperlink w:anchor="_Toc527978109" w:history="1">
        <w:r w:rsidRPr="00DF364C">
          <w:rPr>
            <w:rStyle w:val="Hyperlink"/>
            <w:noProof/>
          </w:rPr>
          <w:t>2.2 Security Implications</w:t>
        </w:r>
        <w:r>
          <w:rPr>
            <w:noProof/>
            <w:webHidden/>
          </w:rPr>
          <w:tab/>
        </w:r>
        <w:r>
          <w:rPr>
            <w:noProof/>
            <w:webHidden/>
          </w:rPr>
          <w:fldChar w:fldCharType="begin"/>
        </w:r>
        <w:r>
          <w:rPr>
            <w:noProof/>
            <w:webHidden/>
          </w:rPr>
          <w:instrText xml:space="preserve"> PAGEREF _Toc527978109 \h </w:instrText>
        </w:r>
        <w:r>
          <w:rPr>
            <w:noProof/>
            <w:webHidden/>
          </w:rPr>
        </w:r>
        <w:r>
          <w:rPr>
            <w:noProof/>
            <w:webHidden/>
          </w:rPr>
          <w:fldChar w:fldCharType="separate"/>
        </w:r>
        <w:r>
          <w:rPr>
            <w:noProof/>
            <w:webHidden/>
          </w:rPr>
          <w:t>10</w:t>
        </w:r>
        <w:r>
          <w:rPr>
            <w:noProof/>
            <w:webHidden/>
          </w:rPr>
          <w:fldChar w:fldCharType="end"/>
        </w:r>
      </w:hyperlink>
    </w:p>
    <w:p w14:paraId="124B65EB" w14:textId="08574EB3" w:rsidR="00C542A8" w:rsidRDefault="00C542A8">
      <w:pPr>
        <w:pStyle w:val="TOC2"/>
        <w:rPr>
          <w:rFonts w:asciiTheme="minorHAnsi" w:eastAsiaTheme="minorEastAsia" w:hAnsiTheme="minorHAnsi" w:cstheme="minorBidi"/>
          <w:noProof/>
          <w:sz w:val="22"/>
          <w:szCs w:val="22"/>
        </w:rPr>
      </w:pPr>
      <w:hyperlink w:anchor="_Toc527978110" w:history="1">
        <w:r w:rsidRPr="00DF364C">
          <w:rPr>
            <w:rStyle w:val="Hyperlink"/>
            <w:noProof/>
          </w:rPr>
          <w:t>2.3 Integration Profiles Overview</w:t>
        </w:r>
        <w:r>
          <w:rPr>
            <w:noProof/>
            <w:webHidden/>
          </w:rPr>
          <w:tab/>
        </w:r>
        <w:r>
          <w:rPr>
            <w:noProof/>
            <w:webHidden/>
          </w:rPr>
          <w:fldChar w:fldCharType="begin"/>
        </w:r>
        <w:r>
          <w:rPr>
            <w:noProof/>
            <w:webHidden/>
          </w:rPr>
          <w:instrText xml:space="preserve"> PAGEREF _Toc527978110 \h </w:instrText>
        </w:r>
        <w:r>
          <w:rPr>
            <w:noProof/>
            <w:webHidden/>
          </w:rPr>
        </w:r>
        <w:r>
          <w:rPr>
            <w:noProof/>
            <w:webHidden/>
          </w:rPr>
          <w:fldChar w:fldCharType="separate"/>
        </w:r>
        <w:r>
          <w:rPr>
            <w:noProof/>
            <w:webHidden/>
          </w:rPr>
          <w:t>10</w:t>
        </w:r>
        <w:r>
          <w:rPr>
            <w:noProof/>
            <w:webHidden/>
          </w:rPr>
          <w:fldChar w:fldCharType="end"/>
        </w:r>
      </w:hyperlink>
    </w:p>
    <w:p w14:paraId="7191B2B2" w14:textId="39B63803" w:rsidR="00C542A8" w:rsidRDefault="00C542A8">
      <w:pPr>
        <w:pStyle w:val="TOC2"/>
        <w:rPr>
          <w:rFonts w:asciiTheme="minorHAnsi" w:eastAsiaTheme="minorEastAsia" w:hAnsiTheme="minorHAnsi" w:cstheme="minorBidi"/>
          <w:noProof/>
          <w:sz w:val="22"/>
          <w:szCs w:val="22"/>
        </w:rPr>
      </w:pPr>
      <w:hyperlink w:anchor="_Toc527978111" w:history="1">
        <w:r w:rsidRPr="00DF364C">
          <w:rPr>
            <w:rStyle w:val="Hyperlink"/>
            <w:noProof/>
          </w:rPr>
          <w:t>2.4 Product Implementations</w:t>
        </w:r>
        <w:r>
          <w:rPr>
            <w:noProof/>
            <w:webHidden/>
          </w:rPr>
          <w:tab/>
        </w:r>
        <w:r>
          <w:rPr>
            <w:noProof/>
            <w:webHidden/>
          </w:rPr>
          <w:fldChar w:fldCharType="begin"/>
        </w:r>
        <w:r>
          <w:rPr>
            <w:noProof/>
            <w:webHidden/>
          </w:rPr>
          <w:instrText xml:space="preserve"> PAGEREF _Toc527978111 \h </w:instrText>
        </w:r>
        <w:r>
          <w:rPr>
            <w:noProof/>
            <w:webHidden/>
          </w:rPr>
        </w:r>
        <w:r>
          <w:rPr>
            <w:noProof/>
            <w:webHidden/>
          </w:rPr>
          <w:fldChar w:fldCharType="separate"/>
        </w:r>
        <w:r>
          <w:rPr>
            <w:noProof/>
            <w:webHidden/>
          </w:rPr>
          <w:t>10</w:t>
        </w:r>
        <w:r>
          <w:rPr>
            <w:noProof/>
            <w:webHidden/>
          </w:rPr>
          <w:fldChar w:fldCharType="end"/>
        </w:r>
      </w:hyperlink>
    </w:p>
    <w:p w14:paraId="7D815E0E" w14:textId="5A190C80" w:rsidR="00C542A8" w:rsidRDefault="00C542A8">
      <w:pPr>
        <w:pStyle w:val="TOC2"/>
        <w:rPr>
          <w:rFonts w:asciiTheme="minorHAnsi" w:eastAsiaTheme="minorEastAsia" w:hAnsiTheme="minorHAnsi" w:cstheme="minorBidi"/>
          <w:noProof/>
          <w:sz w:val="22"/>
          <w:szCs w:val="22"/>
        </w:rPr>
      </w:pPr>
      <w:hyperlink w:anchor="_Toc527978112" w:history="1">
        <w:r w:rsidRPr="00DF364C">
          <w:rPr>
            <w:rStyle w:val="Hyperlink"/>
            <w:noProof/>
          </w:rPr>
          <w:t>2.5 Dependencies between Integration Profiles</w:t>
        </w:r>
        <w:r>
          <w:rPr>
            <w:noProof/>
            <w:webHidden/>
          </w:rPr>
          <w:tab/>
        </w:r>
        <w:r>
          <w:rPr>
            <w:noProof/>
            <w:webHidden/>
          </w:rPr>
          <w:fldChar w:fldCharType="begin"/>
        </w:r>
        <w:r>
          <w:rPr>
            <w:noProof/>
            <w:webHidden/>
          </w:rPr>
          <w:instrText xml:space="preserve"> PAGEREF _Toc527978112 \h </w:instrText>
        </w:r>
        <w:r>
          <w:rPr>
            <w:noProof/>
            <w:webHidden/>
          </w:rPr>
        </w:r>
        <w:r>
          <w:rPr>
            <w:noProof/>
            <w:webHidden/>
          </w:rPr>
          <w:fldChar w:fldCharType="separate"/>
        </w:r>
        <w:r>
          <w:rPr>
            <w:noProof/>
            <w:webHidden/>
          </w:rPr>
          <w:t>10</w:t>
        </w:r>
        <w:r>
          <w:rPr>
            <w:noProof/>
            <w:webHidden/>
          </w:rPr>
          <w:fldChar w:fldCharType="end"/>
        </w:r>
      </w:hyperlink>
    </w:p>
    <w:p w14:paraId="670247FA" w14:textId="0CF8B8DC" w:rsidR="00C542A8" w:rsidRDefault="00C542A8">
      <w:pPr>
        <w:pStyle w:val="TOC2"/>
        <w:rPr>
          <w:rFonts w:asciiTheme="minorHAnsi" w:eastAsiaTheme="minorEastAsia" w:hAnsiTheme="minorHAnsi" w:cstheme="minorBidi"/>
          <w:noProof/>
          <w:sz w:val="22"/>
          <w:szCs w:val="22"/>
        </w:rPr>
      </w:pPr>
      <w:hyperlink w:anchor="_Toc527978113" w:history="1">
        <w:r w:rsidRPr="00DF364C">
          <w:rPr>
            <w:rStyle w:val="Hyperlink"/>
            <w:noProof/>
          </w:rPr>
          <w:t>2.6 Rosetta Terminology Mapping (RTM)</w:t>
        </w:r>
        <w:r>
          <w:rPr>
            <w:noProof/>
            <w:webHidden/>
          </w:rPr>
          <w:tab/>
        </w:r>
        <w:r>
          <w:rPr>
            <w:noProof/>
            <w:webHidden/>
          </w:rPr>
          <w:fldChar w:fldCharType="begin"/>
        </w:r>
        <w:r>
          <w:rPr>
            <w:noProof/>
            <w:webHidden/>
          </w:rPr>
          <w:instrText xml:space="preserve"> PAGEREF _Toc527978113 \h </w:instrText>
        </w:r>
        <w:r>
          <w:rPr>
            <w:noProof/>
            <w:webHidden/>
          </w:rPr>
        </w:r>
        <w:r>
          <w:rPr>
            <w:noProof/>
            <w:webHidden/>
          </w:rPr>
          <w:fldChar w:fldCharType="separate"/>
        </w:r>
        <w:r>
          <w:rPr>
            <w:noProof/>
            <w:webHidden/>
          </w:rPr>
          <w:t>11</w:t>
        </w:r>
        <w:r>
          <w:rPr>
            <w:noProof/>
            <w:webHidden/>
          </w:rPr>
          <w:fldChar w:fldCharType="end"/>
        </w:r>
      </w:hyperlink>
    </w:p>
    <w:p w14:paraId="5D903CA0" w14:textId="09AF9CD5" w:rsidR="00C542A8" w:rsidRDefault="00C542A8">
      <w:pPr>
        <w:pStyle w:val="TOC1"/>
        <w:rPr>
          <w:rFonts w:asciiTheme="minorHAnsi" w:eastAsiaTheme="minorEastAsia" w:hAnsiTheme="minorHAnsi" w:cstheme="minorBidi"/>
          <w:noProof/>
          <w:sz w:val="22"/>
          <w:szCs w:val="22"/>
        </w:rPr>
      </w:pPr>
      <w:hyperlink w:anchor="_Toc527978114" w:history="1">
        <w:r w:rsidRPr="00DF364C">
          <w:rPr>
            <w:rStyle w:val="Hyperlink"/>
            <w:noProof/>
          </w:rPr>
          <w:t>3 Device Enterprise Communication (DEC) Profile</w:t>
        </w:r>
        <w:r>
          <w:rPr>
            <w:noProof/>
            <w:webHidden/>
          </w:rPr>
          <w:tab/>
        </w:r>
        <w:r>
          <w:rPr>
            <w:noProof/>
            <w:webHidden/>
          </w:rPr>
          <w:fldChar w:fldCharType="begin"/>
        </w:r>
        <w:r>
          <w:rPr>
            <w:noProof/>
            <w:webHidden/>
          </w:rPr>
          <w:instrText xml:space="preserve"> PAGEREF _Toc527978114 \h </w:instrText>
        </w:r>
        <w:r>
          <w:rPr>
            <w:noProof/>
            <w:webHidden/>
          </w:rPr>
        </w:r>
        <w:r>
          <w:rPr>
            <w:noProof/>
            <w:webHidden/>
          </w:rPr>
          <w:fldChar w:fldCharType="separate"/>
        </w:r>
        <w:r>
          <w:rPr>
            <w:noProof/>
            <w:webHidden/>
          </w:rPr>
          <w:t>13</w:t>
        </w:r>
        <w:r>
          <w:rPr>
            <w:noProof/>
            <w:webHidden/>
          </w:rPr>
          <w:fldChar w:fldCharType="end"/>
        </w:r>
      </w:hyperlink>
    </w:p>
    <w:p w14:paraId="0172BB2B" w14:textId="1BA073CF" w:rsidR="00C542A8" w:rsidRDefault="00C542A8">
      <w:pPr>
        <w:pStyle w:val="TOC2"/>
        <w:rPr>
          <w:rFonts w:asciiTheme="minorHAnsi" w:eastAsiaTheme="minorEastAsia" w:hAnsiTheme="minorHAnsi" w:cstheme="minorBidi"/>
          <w:noProof/>
          <w:sz w:val="22"/>
          <w:szCs w:val="22"/>
        </w:rPr>
      </w:pPr>
      <w:hyperlink w:anchor="_Toc527978115" w:history="1">
        <w:r w:rsidRPr="00DF364C">
          <w:rPr>
            <w:rStyle w:val="Hyperlink"/>
            <w:noProof/>
          </w:rPr>
          <w:t>3.1 DEC Actors and Transactions</w:t>
        </w:r>
        <w:r>
          <w:rPr>
            <w:noProof/>
            <w:webHidden/>
          </w:rPr>
          <w:tab/>
        </w:r>
        <w:r>
          <w:rPr>
            <w:noProof/>
            <w:webHidden/>
          </w:rPr>
          <w:fldChar w:fldCharType="begin"/>
        </w:r>
        <w:r>
          <w:rPr>
            <w:noProof/>
            <w:webHidden/>
          </w:rPr>
          <w:instrText xml:space="preserve"> PAGEREF _Toc527978115 \h </w:instrText>
        </w:r>
        <w:r>
          <w:rPr>
            <w:noProof/>
            <w:webHidden/>
          </w:rPr>
        </w:r>
        <w:r>
          <w:rPr>
            <w:noProof/>
            <w:webHidden/>
          </w:rPr>
          <w:fldChar w:fldCharType="separate"/>
        </w:r>
        <w:r>
          <w:rPr>
            <w:noProof/>
            <w:webHidden/>
          </w:rPr>
          <w:t>13</w:t>
        </w:r>
        <w:r>
          <w:rPr>
            <w:noProof/>
            <w:webHidden/>
          </w:rPr>
          <w:fldChar w:fldCharType="end"/>
        </w:r>
      </w:hyperlink>
    </w:p>
    <w:p w14:paraId="29830975" w14:textId="39921EAF" w:rsidR="00C542A8" w:rsidRDefault="00C542A8">
      <w:pPr>
        <w:pStyle w:val="TOC3"/>
        <w:rPr>
          <w:rFonts w:asciiTheme="minorHAnsi" w:eastAsiaTheme="minorEastAsia" w:hAnsiTheme="minorHAnsi" w:cstheme="minorBidi"/>
          <w:noProof/>
          <w:sz w:val="22"/>
          <w:szCs w:val="22"/>
        </w:rPr>
      </w:pPr>
      <w:hyperlink w:anchor="_Toc527978116" w:history="1">
        <w:r w:rsidRPr="00DF364C">
          <w:rPr>
            <w:rStyle w:val="Hyperlink"/>
            <w:noProof/>
          </w:rPr>
          <w:t>3.1.1 Patient Demographics – Recommended Transactions</w:t>
        </w:r>
        <w:r>
          <w:rPr>
            <w:noProof/>
            <w:webHidden/>
          </w:rPr>
          <w:tab/>
        </w:r>
        <w:r>
          <w:rPr>
            <w:noProof/>
            <w:webHidden/>
          </w:rPr>
          <w:fldChar w:fldCharType="begin"/>
        </w:r>
        <w:r>
          <w:rPr>
            <w:noProof/>
            <w:webHidden/>
          </w:rPr>
          <w:instrText xml:space="preserve"> PAGEREF _Toc527978116 \h </w:instrText>
        </w:r>
        <w:r>
          <w:rPr>
            <w:noProof/>
            <w:webHidden/>
          </w:rPr>
        </w:r>
        <w:r>
          <w:rPr>
            <w:noProof/>
            <w:webHidden/>
          </w:rPr>
          <w:fldChar w:fldCharType="separate"/>
        </w:r>
        <w:r>
          <w:rPr>
            <w:noProof/>
            <w:webHidden/>
          </w:rPr>
          <w:t>14</w:t>
        </w:r>
        <w:r>
          <w:rPr>
            <w:noProof/>
            <w:webHidden/>
          </w:rPr>
          <w:fldChar w:fldCharType="end"/>
        </w:r>
      </w:hyperlink>
    </w:p>
    <w:p w14:paraId="230EA71F" w14:textId="2938BC21" w:rsidR="00C542A8" w:rsidRDefault="00C542A8">
      <w:pPr>
        <w:pStyle w:val="TOC2"/>
        <w:rPr>
          <w:rFonts w:asciiTheme="minorHAnsi" w:eastAsiaTheme="minorEastAsia" w:hAnsiTheme="minorHAnsi" w:cstheme="minorBidi"/>
          <w:noProof/>
          <w:sz w:val="22"/>
          <w:szCs w:val="22"/>
        </w:rPr>
      </w:pPr>
      <w:hyperlink w:anchor="_Toc527978117" w:history="1">
        <w:r w:rsidRPr="00DF364C">
          <w:rPr>
            <w:rStyle w:val="Hyperlink"/>
            <w:noProof/>
          </w:rPr>
          <w:t>3.2 DEC Profile Options</w:t>
        </w:r>
        <w:r>
          <w:rPr>
            <w:noProof/>
            <w:webHidden/>
          </w:rPr>
          <w:tab/>
        </w:r>
        <w:r>
          <w:rPr>
            <w:noProof/>
            <w:webHidden/>
          </w:rPr>
          <w:fldChar w:fldCharType="begin"/>
        </w:r>
        <w:r>
          <w:rPr>
            <w:noProof/>
            <w:webHidden/>
          </w:rPr>
          <w:instrText xml:space="preserve"> PAGEREF _Toc527978117 \h </w:instrText>
        </w:r>
        <w:r>
          <w:rPr>
            <w:noProof/>
            <w:webHidden/>
          </w:rPr>
        </w:r>
        <w:r>
          <w:rPr>
            <w:noProof/>
            <w:webHidden/>
          </w:rPr>
          <w:fldChar w:fldCharType="separate"/>
        </w:r>
        <w:r>
          <w:rPr>
            <w:noProof/>
            <w:webHidden/>
          </w:rPr>
          <w:t>14</w:t>
        </w:r>
        <w:r>
          <w:rPr>
            <w:noProof/>
            <w:webHidden/>
          </w:rPr>
          <w:fldChar w:fldCharType="end"/>
        </w:r>
      </w:hyperlink>
    </w:p>
    <w:p w14:paraId="042E1889" w14:textId="2D685EA9" w:rsidR="00C542A8" w:rsidRDefault="00C542A8">
      <w:pPr>
        <w:pStyle w:val="TOC2"/>
        <w:rPr>
          <w:rFonts w:asciiTheme="minorHAnsi" w:eastAsiaTheme="minorEastAsia" w:hAnsiTheme="minorHAnsi" w:cstheme="minorBidi"/>
          <w:noProof/>
          <w:sz w:val="22"/>
          <w:szCs w:val="22"/>
        </w:rPr>
      </w:pPr>
      <w:hyperlink w:anchor="_Toc527978118" w:history="1">
        <w:r w:rsidRPr="00DF364C">
          <w:rPr>
            <w:rStyle w:val="Hyperlink"/>
            <w:noProof/>
          </w:rPr>
          <w:t>3.3 DEC Overview</w:t>
        </w:r>
        <w:r>
          <w:rPr>
            <w:noProof/>
            <w:webHidden/>
          </w:rPr>
          <w:tab/>
        </w:r>
        <w:r>
          <w:rPr>
            <w:noProof/>
            <w:webHidden/>
          </w:rPr>
          <w:fldChar w:fldCharType="begin"/>
        </w:r>
        <w:r>
          <w:rPr>
            <w:noProof/>
            <w:webHidden/>
          </w:rPr>
          <w:instrText xml:space="preserve"> PAGEREF _Toc527978118 \h </w:instrText>
        </w:r>
        <w:r>
          <w:rPr>
            <w:noProof/>
            <w:webHidden/>
          </w:rPr>
        </w:r>
        <w:r>
          <w:rPr>
            <w:noProof/>
            <w:webHidden/>
          </w:rPr>
          <w:fldChar w:fldCharType="separate"/>
        </w:r>
        <w:r>
          <w:rPr>
            <w:noProof/>
            <w:webHidden/>
          </w:rPr>
          <w:t>15</w:t>
        </w:r>
        <w:r>
          <w:rPr>
            <w:noProof/>
            <w:webHidden/>
          </w:rPr>
          <w:fldChar w:fldCharType="end"/>
        </w:r>
      </w:hyperlink>
    </w:p>
    <w:p w14:paraId="776FE771" w14:textId="7E2BBD0D" w:rsidR="00C542A8" w:rsidRDefault="00C542A8">
      <w:pPr>
        <w:pStyle w:val="TOC3"/>
        <w:rPr>
          <w:rFonts w:asciiTheme="minorHAnsi" w:eastAsiaTheme="minorEastAsia" w:hAnsiTheme="minorHAnsi" w:cstheme="minorBidi"/>
          <w:noProof/>
          <w:sz w:val="22"/>
          <w:szCs w:val="22"/>
        </w:rPr>
      </w:pPr>
      <w:hyperlink w:anchor="_Toc527978119" w:history="1">
        <w:r w:rsidRPr="00DF364C">
          <w:rPr>
            <w:rStyle w:val="Hyperlink"/>
            <w:noProof/>
          </w:rPr>
          <w:t>3.3.1 Note on Patient Identification</w:t>
        </w:r>
        <w:r>
          <w:rPr>
            <w:noProof/>
            <w:webHidden/>
          </w:rPr>
          <w:tab/>
        </w:r>
        <w:r>
          <w:rPr>
            <w:noProof/>
            <w:webHidden/>
          </w:rPr>
          <w:fldChar w:fldCharType="begin"/>
        </w:r>
        <w:r>
          <w:rPr>
            <w:noProof/>
            <w:webHidden/>
          </w:rPr>
          <w:instrText xml:space="preserve"> PAGEREF _Toc527978119 \h </w:instrText>
        </w:r>
        <w:r>
          <w:rPr>
            <w:noProof/>
            <w:webHidden/>
          </w:rPr>
        </w:r>
        <w:r>
          <w:rPr>
            <w:noProof/>
            <w:webHidden/>
          </w:rPr>
          <w:fldChar w:fldCharType="separate"/>
        </w:r>
        <w:r>
          <w:rPr>
            <w:noProof/>
            <w:webHidden/>
          </w:rPr>
          <w:t>16</w:t>
        </w:r>
        <w:r>
          <w:rPr>
            <w:noProof/>
            <w:webHidden/>
          </w:rPr>
          <w:fldChar w:fldCharType="end"/>
        </w:r>
      </w:hyperlink>
    </w:p>
    <w:p w14:paraId="1B0ECDEE" w14:textId="762ABBD4" w:rsidR="00C542A8" w:rsidRDefault="00C542A8">
      <w:pPr>
        <w:pStyle w:val="TOC2"/>
        <w:rPr>
          <w:rFonts w:asciiTheme="minorHAnsi" w:eastAsiaTheme="minorEastAsia" w:hAnsiTheme="minorHAnsi" w:cstheme="minorBidi"/>
          <w:noProof/>
          <w:sz w:val="22"/>
          <w:szCs w:val="22"/>
        </w:rPr>
      </w:pPr>
      <w:hyperlink w:anchor="_Toc527978120" w:history="1">
        <w:r w:rsidRPr="00DF364C">
          <w:rPr>
            <w:rStyle w:val="Hyperlink"/>
            <w:noProof/>
          </w:rPr>
          <w:t>3.4 DEC Use Cases</w:t>
        </w:r>
        <w:r>
          <w:rPr>
            <w:noProof/>
            <w:webHidden/>
          </w:rPr>
          <w:tab/>
        </w:r>
        <w:r>
          <w:rPr>
            <w:noProof/>
            <w:webHidden/>
          </w:rPr>
          <w:fldChar w:fldCharType="begin"/>
        </w:r>
        <w:r>
          <w:rPr>
            <w:noProof/>
            <w:webHidden/>
          </w:rPr>
          <w:instrText xml:space="preserve"> PAGEREF _Toc527978120 \h </w:instrText>
        </w:r>
        <w:r>
          <w:rPr>
            <w:noProof/>
            <w:webHidden/>
          </w:rPr>
        </w:r>
        <w:r>
          <w:rPr>
            <w:noProof/>
            <w:webHidden/>
          </w:rPr>
          <w:fldChar w:fldCharType="separate"/>
        </w:r>
        <w:r>
          <w:rPr>
            <w:noProof/>
            <w:webHidden/>
          </w:rPr>
          <w:t>16</w:t>
        </w:r>
        <w:r>
          <w:rPr>
            <w:noProof/>
            <w:webHidden/>
          </w:rPr>
          <w:fldChar w:fldCharType="end"/>
        </w:r>
      </w:hyperlink>
    </w:p>
    <w:p w14:paraId="21FEE6AC" w14:textId="2D1843A2" w:rsidR="00C542A8" w:rsidRDefault="00C542A8">
      <w:pPr>
        <w:pStyle w:val="TOC3"/>
        <w:rPr>
          <w:rFonts w:asciiTheme="minorHAnsi" w:eastAsiaTheme="minorEastAsia" w:hAnsiTheme="minorHAnsi" w:cstheme="minorBidi"/>
          <w:noProof/>
          <w:sz w:val="22"/>
          <w:szCs w:val="22"/>
        </w:rPr>
      </w:pPr>
      <w:hyperlink w:anchor="_Toc527978121" w:history="1">
        <w:r w:rsidRPr="00DF364C">
          <w:rPr>
            <w:rStyle w:val="Hyperlink"/>
            <w:noProof/>
          </w:rPr>
          <w:t>3.4.1 Standard Use Cases</w:t>
        </w:r>
        <w:r>
          <w:rPr>
            <w:noProof/>
            <w:webHidden/>
          </w:rPr>
          <w:tab/>
        </w:r>
        <w:r>
          <w:rPr>
            <w:noProof/>
            <w:webHidden/>
          </w:rPr>
          <w:fldChar w:fldCharType="begin"/>
        </w:r>
        <w:r>
          <w:rPr>
            <w:noProof/>
            <w:webHidden/>
          </w:rPr>
          <w:instrText xml:space="preserve"> PAGEREF _Toc527978121 \h </w:instrText>
        </w:r>
        <w:r>
          <w:rPr>
            <w:noProof/>
            <w:webHidden/>
          </w:rPr>
        </w:r>
        <w:r>
          <w:rPr>
            <w:noProof/>
            <w:webHidden/>
          </w:rPr>
          <w:fldChar w:fldCharType="separate"/>
        </w:r>
        <w:r>
          <w:rPr>
            <w:noProof/>
            <w:webHidden/>
          </w:rPr>
          <w:t>16</w:t>
        </w:r>
        <w:r>
          <w:rPr>
            <w:noProof/>
            <w:webHidden/>
          </w:rPr>
          <w:fldChar w:fldCharType="end"/>
        </w:r>
      </w:hyperlink>
    </w:p>
    <w:p w14:paraId="4AE42BB3" w14:textId="1B9A794A" w:rsidR="00C542A8" w:rsidRDefault="00C542A8">
      <w:pPr>
        <w:pStyle w:val="TOC4"/>
        <w:rPr>
          <w:rFonts w:asciiTheme="minorHAnsi" w:eastAsiaTheme="minorEastAsia" w:hAnsiTheme="minorHAnsi" w:cstheme="minorBidi"/>
          <w:noProof/>
          <w:sz w:val="22"/>
          <w:szCs w:val="22"/>
        </w:rPr>
      </w:pPr>
      <w:hyperlink w:anchor="_Toc527978122" w:history="1">
        <w:r w:rsidRPr="00DF364C">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_Toc527978122 \h </w:instrText>
        </w:r>
        <w:r>
          <w:rPr>
            <w:noProof/>
            <w:webHidden/>
          </w:rPr>
        </w:r>
        <w:r>
          <w:rPr>
            <w:noProof/>
            <w:webHidden/>
          </w:rPr>
          <w:fldChar w:fldCharType="separate"/>
        </w:r>
        <w:r>
          <w:rPr>
            <w:noProof/>
            <w:webHidden/>
          </w:rPr>
          <w:t>16</w:t>
        </w:r>
        <w:r>
          <w:rPr>
            <w:noProof/>
            <w:webHidden/>
          </w:rPr>
          <w:fldChar w:fldCharType="end"/>
        </w:r>
      </w:hyperlink>
    </w:p>
    <w:p w14:paraId="2E6D5C5A" w14:textId="05FA4C4E" w:rsidR="00C542A8" w:rsidRDefault="00C542A8">
      <w:pPr>
        <w:pStyle w:val="TOC4"/>
        <w:rPr>
          <w:rFonts w:asciiTheme="minorHAnsi" w:eastAsiaTheme="minorEastAsia" w:hAnsiTheme="minorHAnsi" w:cstheme="minorBidi"/>
          <w:noProof/>
          <w:sz w:val="22"/>
          <w:szCs w:val="22"/>
        </w:rPr>
      </w:pPr>
      <w:hyperlink w:anchor="_Toc527978123" w:history="1">
        <w:r w:rsidRPr="00DF364C">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_Toc527978123 \h </w:instrText>
        </w:r>
        <w:r>
          <w:rPr>
            <w:noProof/>
            <w:webHidden/>
          </w:rPr>
        </w:r>
        <w:r>
          <w:rPr>
            <w:noProof/>
            <w:webHidden/>
          </w:rPr>
          <w:fldChar w:fldCharType="separate"/>
        </w:r>
        <w:r>
          <w:rPr>
            <w:noProof/>
            <w:webHidden/>
          </w:rPr>
          <w:t>16</w:t>
        </w:r>
        <w:r>
          <w:rPr>
            <w:noProof/>
            <w:webHidden/>
          </w:rPr>
          <w:fldChar w:fldCharType="end"/>
        </w:r>
      </w:hyperlink>
    </w:p>
    <w:p w14:paraId="347CB8DF" w14:textId="6A1F92F4" w:rsidR="00C542A8" w:rsidRDefault="00C542A8">
      <w:pPr>
        <w:pStyle w:val="TOC3"/>
        <w:rPr>
          <w:rFonts w:asciiTheme="minorHAnsi" w:eastAsiaTheme="minorEastAsia" w:hAnsiTheme="minorHAnsi" w:cstheme="minorBidi"/>
          <w:noProof/>
          <w:sz w:val="22"/>
          <w:szCs w:val="22"/>
        </w:rPr>
      </w:pPr>
      <w:hyperlink w:anchor="_Toc527978124" w:history="1">
        <w:r w:rsidRPr="00DF364C">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_Toc527978124 \h </w:instrText>
        </w:r>
        <w:r>
          <w:rPr>
            <w:noProof/>
            <w:webHidden/>
          </w:rPr>
        </w:r>
        <w:r>
          <w:rPr>
            <w:noProof/>
            <w:webHidden/>
          </w:rPr>
          <w:fldChar w:fldCharType="separate"/>
        </w:r>
        <w:r>
          <w:rPr>
            <w:noProof/>
            <w:webHidden/>
          </w:rPr>
          <w:t>17</w:t>
        </w:r>
        <w:r>
          <w:rPr>
            <w:noProof/>
            <w:webHidden/>
          </w:rPr>
          <w:fldChar w:fldCharType="end"/>
        </w:r>
      </w:hyperlink>
    </w:p>
    <w:p w14:paraId="2FCD0420" w14:textId="4914C505" w:rsidR="00C542A8" w:rsidRDefault="00C542A8">
      <w:pPr>
        <w:pStyle w:val="TOC4"/>
        <w:rPr>
          <w:rFonts w:asciiTheme="minorHAnsi" w:eastAsiaTheme="minorEastAsia" w:hAnsiTheme="minorHAnsi" w:cstheme="minorBidi"/>
          <w:noProof/>
          <w:sz w:val="22"/>
          <w:szCs w:val="22"/>
        </w:rPr>
      </w:pPr>
      <w:hyperlink w:anchor="_Toc527978125" w:history="1">
        <w:r w:rsidRPr="00DF364C">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_Toc527978125 \h </w:instrText>
        </w:r>
        <w:r>
          <w:rPr>
            <w:noProof/>
            <w:webHidden/>
          </w:rPr>
        </w:r>
        <w:r>
          <w:rPr>
            <w:noProof/>
            <w:webHidden/>
          </w:rPr>
          <w:fldChar w:fldCharType="separate"/>
        </w:r>
        <w:r>
          <w:rPr>
            <w:noProof/>
            <w:webHidden/>
          </w:rPr>
          <w:t>18</w:t>
        </w:r>
        <w:r>
          <w:rPr>
            <w:noProof/>
            <w:webHidden/>
          </w:rPr>
          <w:fldChar w:fldCharType="end"/>
        </w:r>
      </w:hyperlink>
    </w:p>
    <w:p w14:paraId="6724138B" w14:textId="6058B520" w:rsidR="00C542A8" w:rsidRDefault="00C542A8">
      <w:pPr>
        <w:pStyle w:val="TOC4"/>
        <w:rPr>
          <w:rFonts w:asciiTheme="minorHAnsi" w:eastAsiaTheme="minorEastAsia" w:hAnsiTheme="minorHAnsi" w:cstheme="minorBidi"/>
          <w:noProof/>
          <w:sz w:val="22"/>
          <w:szCs w:val="22"/>
        </w:rPr>
      </w:pPr>
      <w:hyperlink w:anchor="_Toc527978126" w:history="1">
        <w:r w:rsidRPr="00DF364C">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_Toc527978126 \h </w:instrText>
        </w:r>
        <w:r>
          <w:rPr>
            <w:noProof/>
            <w:webHidden/>
          </w:rPr>
        </w:r>
        <w:r>
          <w:rPr>
            <w:noProof/>
            <w:webHidden/>
          </w:rPr>
          <w:fldChar w:fldCharType="separate"/>
        </w:r>
        <w:r>
          <w:rPr>
            <w:noProof/>
            <w:webHidden/>
          </w:rPr>
          <w:t>18</w:t>
        </w:r>
        <w:r>
          <w:rPr>
            <w:noProof/>
            <w:webHidden/>
          </w:rPr>
          <w:fldChar w:fldCharType="end"/>
        </w:r>
      </w:hyperlink>
    </w:p>
    <w:p w14:paraId="6E0EA61E" w14:textId="1664F742" w:rsidR="00C542A8" w:rsidRDefault="00C542A8">
      <w:pPr>
        <w:pStyle w:val="TOC4"/>
        <w:rPr>
          <w:rFonts w:asciiTheme="minorHAnsi" w:eastAsiaTheme="minorEastAsia" w:hAnsiTheme="minorHAnsi" w:cstheme="minorBidi"/>
          <w:noProof/>
          <w:sz w:val="22"/>
          <w:szCs w:val="22"/>
        </w:rPr>
      </w:pPr>
      <w:hyperlink w:anchor="_Toc527978127" w:history="1">
        <w:r w:rsidRPr="00DF364C">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_Toc527978127 \h </w:instrText>
        </w:r>
        <w:r>
          <w:rPr>
            <w:noProof/>
            <w:webHidden/>
          </w:rPr>
        </w:r>
        <w:r>
          <w:rPr>
            <w:noProof/>
            <w:webHidden/>
          </w:rPr>
          <w:fldChar w:fldCharType="separate"/>
        </w:r>
        <w:r>
          <w:rPr>
            <w:noProof/>
            <w:webHidden/>
          </w:rPr>
          <w:t>18</w:t>
        </w:r>
        <w:r>
          <w:rPr>
            <w:noProof/>
            <w:webHidden/>
          </w:rPr>
          <w:fldChar w:fldCharType="end"/>
        </w:r>
      </w:hyperlink>
    </w:p>
    <w:p w14:paraId="4307B8F2" w14:textId="2036406C" w:rsidR="00C542A8" w:rsidRDefault="00C542A8">
      <w:pPr>
        <w:pStyle w:val="TOC4"/>
        <w:rPr>
          <w:rFonts w:asciiTheme="minorHAnsi" w:eastAsiaTheme="minorEastAsia" w:hAnsiTheme="minorHAnsi" w:cstheme="minorBidi"/>
          <w:noProof/>
          <w:sz w:val="22"/>
          <w:szCs w:val="22"/>
        </w:rPr>
      </w:pPr>
      <w:hyperlink w:anchor="_Toc527978128" w:history="1">
        <w:r w:rsidRPr="00DF364C">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_Toc527978128 \h </w:instrText>
        </w:r>
        <w:r>
          <w:rPr>
            <w:noProof/>
            <w:webHidden/>
          </w:rPr>
        </w:r>
        <w:r>
          <w:rPr>
            <w:noProof/>
            <w:webHidden/>
          </w:rPr>
          <w:fldChar w:fldCharType="separate"/>
        </w:r>
        <w:r>
          <w:rPr>
            <w:noProof/>
            <w:webHidden/>
          </w:rPr>
          <w:t>18</w:t>
        </w:r>
        <w:r>
          <w:rPr>
            <w:noProof/>
            <w:webHidden/>
          </w:rPr>
          <w:fldChar w:fldCharType="end"/>
        </w:r>
      </w:hyperlink>
    </w:p>
    <w:p w14:paraId="1A4EF30F" w14:textId="353B4638" w:rsidR="00C542A8" w:rsidRDefault="00C542A8">
      <w:pPr>
        <w:pStyle w:val="TOC4"/>
        <w:rPr>
          <w:rFonts w:asciiTheme="minorHAnsi" w:eastAsiaTheme="minorEastAsia" w:hAnsiTheme="minorHAnsi" w:cstheme="minorBidi"/>
          <w:noProof/>
          <w:sz w:val="22"/>
          <w:szCs w:val="22"/>
        </w:rPr>
      </w:pPr>
      <w:hyperlink w:anchor="_Toc527978129" w:history="1">
        <w:r w:rsidRPr="00DF364C">
          <w:rPr>
            <w:rStyle w:val="Hyperlink"/>
            <w:noProof/>
          </w:rPr>
          <w:t>3.4.2.5 Other Clinical Examples</w:t>
        </w:r>
        <w:r>
          <w:rPr>
            <w:noProof/>
            <w:webHidden/>
          </w:rPr>
          <w:tab/>
        </w:r>
        <w:r>
          <w:rPr>
            <w:noProof/>
            <w:webHidden/>
          </w:rPr>
          <w:fldChar w:fldCharType="begin"/>
        </w:r>
        <w:r>
          <w:rPr>
            <w:noProof/>
            <w:webHidden/>
          </w:rPr>
          <w:instrText xml:space="preserve"> PAGEREF _Toc527978129 \h </w:instrText>
        </w:r>
        <w:r>
          <w:rPr>
            <w:noProof/>
            <w:webHidden/>
          </w:rPr>
        </w:r>
        <w:r>
          <w:rPr>
            <w:noProof/>
            <w:webHidden/>
          </w:rPr>
          <w:fldChar w:fldCharType="separate"/>
        </w:r>
        <w:r>
          <w:rPr>
            <w:noProof/>
            <w:webHidden/>
          </w:rPr>
          <w:t>19</w:t>
        </w:r>
        <w:r>
          <w:rPr>
            <w:noProof/>
            <w:webHidden/>
          </w:rPr>
          <w:fldChar w:fldCharType="end"/>
        </w:r>
      </w:hyperlink>
    </w:p>
    <w:p w14:paraId="61CF4370" w14:textId="42821B16" w:rsidR="00C542A8" w:rsidRDefault="00C542A8">
      <w:pPr>
        <w:pStyle w:val="TOC1"/>
        <w:rPr>
          <w:rFonts w:asciiTheme="minorHAnsi" w:eastAsiaTheme="minorEastAsia" w:hAnsiTheme="minorHAnsi" w:cstheme="minorBidi"/>
          <w:noProof/>
          <w:sz w:val="22"/>
          <w:szCs w:val="22"/>
        </w:rPr>
      </w:pPr>
      <w:hyperlink w:anchor="_Toc527978130" w:history="1">
        <w:r w:rsidRPr="00DF364C">
          <w:rPr>
            <w:rStyle w:val="Hyperlink"/>
            <w:noProof/>
          </w:rPr>
          <w:t>4 Point-of-Care Infusion Verification (PIV) Profile</w:t>
        </w:r>
        <w:r>
          <w:rPr>
            <w:noProof/>
            <w:webHidden/>
          </w:rPr>
          <w:tab/>
        </w:r>
        <w:r>
          <w:rPr>
            <w:noProof/>
            <w:webHidden/>
          </w:rPr>
          <w:fldChar w:fldCharType="begin"/>
        </w:r>
        <w:r>
          <w:rPr>
            <w:noProof/>
            <w:webHidden/>
          </w:rPr>
          <w:instrText xml:space="preserve"> PAGEREF _Toc527978130 \h </w:instrText>
        </w:r>
        <w:r>
          <w:rPr>
            <w:noProof/>
            <w:webHidden/>
          </w:rPr>
        </w:r>
        <w:r>
          <w:rPr>
            <w:noProof/>
            <w:webHidden/>
          </w:rPr>
          <w:fldChar w:fldCharType="separate"/>
        </w:r>
        <w:r>
          <w:rPr>
            <w:noProof/>
            <w:webHidden/>
          </w:rPr>
          <w:t>20</w:t>
        </w:r>
        <w:r>
          <w:rPr>
            <w:noProof/>
            <w:webHidden/>
          </w:rPr>
          <w:fldChar w:fldCharType="end"/>
        </w:r>
      </w:hyperlink>
    </w:p>
    <w:p w14:paraId="675B1A58" w14:textId="58A164B9" w:rsidR="00C542A8" w:rsidRDefault="00C542A8">
      <w:pPr>
        <w:pStyle w:val="TOC2"/>
        <w:rPr>
          <w:rFonts w:asciiTheme="minorHAnsi" w:eastAsiaTheme="minorEastAsia" w:hAnsiTheme="minorHAnsi" w:cstheme="minorBidi"/>
          <w:noProof/>
          <w:sz w:val="22"/>
          <w:szCs w:val="22"/>
        </w:rPr>
      </w:pPr>
      <w:hyperlink w:anchor="_Toc527978131" w:history="1">
        <w:r w:rsidRPr="00DF364C">
          <w:rPr>
            <w:rStyle w:val="Hyperlink"/>
            <w:noProof/>
          </w:rPr>
          <w:t>4.1 PIV Actors and Transactions</w:t>
        </w:r>
        <w:r>
          <w:rPr>
            <w:noProof/>
            <w:webHidden/>
          </w:rPr>
          <w:tab/>
        </w:r>
        <w:r>
          <w:rPr>
            <w:noProof/>
            <w:webHidden/>
          </w:rPr>
          <w:fldChar w:fldCharType="begin"/>
        </w:r>
        <w:r>
          <w:rPr>
            <w:noProof/>
            <w:webHidden/>
          </w:rPr>
          <w:instrText xml:space="preserve"> PAGEREF _Toc527978131 \h </w:instrText>
        </w:r>
        <w:r>
          <w:rPr>
            <w:noProof/>
            <w:webHidden/>
          </w:rPr>
        </w:r>
        <w:r>
          <w:rPr>
            <w:noProof/>
            <w:webHidden/>
          </w:rPr>
          <w:fldChar w:fldCharType="separate"/>
        </w:r>
        <w:r>
          <w:rPr>
            <w:noProof/>
            <w:webHidden/>
          </w:rPr>
          <w:t>20</w:t>
        </w:r>
        <w:r>
          <w:rPr>
            <w:noProof/>
            <w:webHidden/>
          </w:rPr>
          <w:fldChar w:fldCharType="end"/>
        </w:r>
      </w:hyperlink>
    </w:p>
    <w:p w14:paraId="2D0E8912" w14:textId="7FE2A355" w:rsidR="00C542A8" w:rsidRDefault="00C542A8">
      <w:pPr>
        <w:pStyle w:val="TOC2"/>
        <w:rPr>
          <w:rFonts w:asciiTheme="minorHAnsi" w:eastAsiaTheme="minorEastAsia" w:hAnsiTheme="minorHAnsi" w:cstheme="minorBidi"/>
          <w:noProof/>
          <w:sz w:val="22"/>
          <w:szCs w:val="22"/>
        </w:rPr>
      </w:pPr>
      <w:hyperlink w:anchor="_Toc527978132" w:history="1">
        <w:r w:rsidRPr="00DF364C">
          <w:rPr>
            <w:rStyle w:val="Hyperlink"/>
            <w:noProof/>
          </w:rPr>
          <w:t>4.2 Integration Profile Options</w:t>
        </w:r>
        <w:r>
          <w:rPr>
            <w:noProof/>
            <w:webHidden/>
          </w:rPr>
          <w:tab/>
        </w:r>
        <w:r>
          <w:rPr>
            <w:noProof/>
            <w:webHidden/>
          </w:rPr>
          <w:fldChar w:fldCharType="begin"/>
        </w:r>
        <w:r>
          <w:rPr>
            <w:noProof/>
            <w:webHidden/>
          </w:rPr>
          <w:instrText xml:space="preserve"> PAGEREF _Toc527978132 \h </w:instrText>
        </w:r>
        <w:r>
          <w:rPr>
            <w:noProof/>
            <w:webHidden/>
          </w:rPr>
        </w:r>
        <w:r>
          <w:rPr>
            <w:noProof/>
            <w:webHidden/>
          </w:rPr>
          <w:fldChar w:fldCharType="separate"/>
        </w:r>
        <w:r>
          <w:rPr>
            <w:noProof/>
            <w:webHidden/>
          </w:rPr>
          <w:t>21</w:t>
        </w:r>
        <w:r>
          <w:rPr>
            <w:noProof/>
            <w:webHidden/>
          </w:rPr>
          <w:fldChar w:fldCharType="end"/>
        </w:r>
      </w:hyperlink>
    </w:p>
    <w:p w14:paraId="21AD4EFC" w14:textId="3595AC0D" w:rsidR="00C542A8" w:rsidRDefault="00C542A8">
      <w:pPr>
        <w:pStyle w:val="TOC2"/>
        <w:rPr>
          <w:rFonts w:asciiTheme="minorHAnsi" w:eastAsiaTheme="minorEastAsia" w:hAnsiTheme="minorHAnsi" w:cstheme="minorBidi"/>
          <w:noProof/>
          <w:sz w:val="22"/>
          <w:szCs w:val="22"/>
        </w:rPr>
      </w:pPr>
      <w:hyperlink w:anchor="_Toc527978133" w:history="1">
        <w:r w:rsidRPr="00DF364C">
          <w:rPr>
            <w:rStyle w:val="Hyperlink"/>
            <w:noProof/>
          </w:rPr>
          <w:t>4.3 PIV Overview</w:t>
        </w:r>
        <w:r>
          <w:rPr>
            <w:noProof/>
            <w:webHidden/>
          </w:rPr>
          <w:tab/>
        </w:r>
        <w:r>
          <w:rPr>
            <w:noProof/>
            <w:webHidden/>
          </w:rPr>
          <w:fldChar w:fldCharType="begin"/>
        </w:r>
        <w:r>
          <w:rPr>
            <w:noProof/>
            <w:webHidden/>
          </w:rPr>
          <w:instrText xml:space="preserve"> PAGEREF _Toc527978133 \h </w:instrText>
        </w:r>
        <w:r>
          <w:rPr>
            <w:noProof/>
            <w:webHidden/>
          </w:rPr>
        </w:r>
        <w:r>
          <w:rPr>
            <w:noProof/>
            <w:webHidden/>
          </w:rPr>
          <w:fldChar w:fldCharType="separate"/>
        </w:r>
        <w:r>
          <w:rPr>
            <w:noProof/>
            <w:webHidden/>
          </w:rPr>
          <w:t>21</w:t>
        </w:r>
        <w:r>
          <w:rPr>
            <w:noProof/>
            <w:webHidden/>
          </w:rPr>
          <w:fldChar w:fldCharType="end"/>
        </w:r>
      </w:hyperlink>
    </w:p>
    <w:p w14:paraId="10BBCC0D" w14:textId="7F86C8CA" w:rsidR="00C542A8" w:rsidRDefault="00C542A8">
      <w:pPr>
        <w:pStyle w:val="TOC3"/>
        <w:rPr>
          <w:rFonts w:asciiTheme="minorHAnsi" w:eastAsiaTheme="minorEastAsia" w:hAnsiTheme="minorHAnsi" w:cstheme="minorBidi"/>
          <w:noProof/>
          <w:sz w:val="22"/>
          <w:szCs w:val="22"/>
        </w:rPr>
      </w:pPr>
      <w:hyperlink w:anchor="_Toc527978134" w:history="1">
        <w:r w:rsidRPr="00DF364C">
          <w:rPr>
            <w:rStyle w:val="Hyperlink"/>
            <w:noProof/>
          </w:rPr>
          <w:t>4.3.1 PIV Process Flow</w:t>
        </w:r>
        <w:r>
          <w:rPr>
            <w:noProof/>
            <w:webHidden/>
          </w:rPr>
          <w:tab/>
        </w:r>
        <w:r>
          <w:rPr>
            <w:noProof/>
            <w:webHidden/>
          </w:rPr>
          <w:fldChar w:fldCharType="begin"/>
        </w:r>
        <w:r>
          <w:rPr>
            <w:noProof/>
            <w:webHidden/>
          </w:rPr>
          <w:instrText xml:space="preserve"> PAGEREF _Toc527978134 \h </w:instrText>
        </w:r>
        <w:r>
          <w:rPr>
            <w:noProof/>
            <w:webHidden/>
          </w:rPr>
        </w:r>
        <w:r>
          <w:rPr>
            <w:noProof/>
            <w:webHidden/>
          </w:rPr>
          <w:fldChar w:fldCharType="separate"/>
        </w:r>
        <w:r>
          <w:rPr>
            <w:noProof/>
            <w:webHidden/>
          </w:rPr>
          <w:t>22</w:t>
        </w:r>
        <w:r>
          <w:rPr>
            <w:noProof/>
            <w:webHidden/>
          </w:rPr>
          <w:fldChar w:fldCharType="end"/>
        </w:r>
      </w:hyperlink>
    </w:p>
    <w:p w14:paraId="0F8FD289" w14:textId="7DD6EB83" w:rsidR="00C542A8" w:rsidRDefault="00C542A8">
      <w:pPr>
        <w:pStyle w:val="TOC2"/>
        <w:rPr>
          <w:rFonts w:asciiTheme="minorHAnsi" w:eastAsiaTheme="minorEastAsia" w:hAnsiTheme="minorHAnsi" w:cstheme="minorBidi"/>
          <w:noProof/>
          <w:sz w:val="22"/>
          <w:szCs w:val="22"/>
        </w:rPr>
      </w:pPr>
      <w:hyperlink w:anchor="_Toc527978135" w:history="1">
        <w:r w:rsidRPr="00DF364C">
          <w:rPr>
            <w:rStyle w:val="Hyperlink"/>
            <w:noProof/>
          </w:rPr>
          <w:t>4.4 Integration Profile Safety and Security Considerations</w:t>
        </w:r>
        <w:r>
          <w:rPr>
            <w:noProof/>
            <w:webHidden/>
          </w:rPr>
          <w:tab/>
        </w:r>
        <w:r>
          <w:rPr>
            <w:noProof/>
            <w:webHidden/>
          </w:rPr>
          <w:fldChar w:fldCharType="begin"/>
        </w:r>
        <w:r>
          <w:rPr>
            <w:noProof/>
            <w:webHidden/>
          </w:rPr>
          <w:instrText xml:space="preserve"> PAGEREF _Toc527978135 \h </w:instrText>
        </w:r>
        <w:r>
          <w:rPr>
            <w:noProof/>
            <w:webHidden/>
          </w:rPr>
        </w:r>
        <w:r>
          <w:rPr>
            <w:noProof/>
            <w:webHidden/>
          </w:rPr>
          <w:fldChar w:fldCharType="separate"/>
        </w:r>
        <w:r>
          <w:rPr>
            <w:noProof/>
            <w:webHidden/>
          </w:rPr>
          <w:t>23</w:t>
        </w:r>
        <w:r>
          <w:rPr>
            <w:noProof/>
            <w:webHidden/>
          </w:rPr>
          <w:fldChar w:fldCharType="end"/>
        </w:r>
      </w:hyperlink>
    </w:p>
    <w:p w14:paraId="1B8C9402" w14:textId="3BDDA8AB" w:rsidR="00C542A8" w:rsidRDefault="00C542A8">
      <w:pPr>
        <w:pStyle w:val="TOC1"/>
        <w:rPr>
          <w:rFonts w:asciiTheme="minorHAnsi" w:eastAsiaTheme="minorEastAsia" w:hAnsiTheme="minorHAnsi" w:cstheme="minorBidi"/>
          <w:noProof/>
          <w:sz w:val="22"/>
          <w:szCs w:val="22"/>
        </w:rPr>
      </w:pPr>
      <w:hyperlink w:anchor="_Toc527978136" w:history="1">
        <w:r w:rsidRPr="00DF364C">
          <w:rPr>
            <w:rStyle w:val="Hyperlink"/>
            <w:noProof/>
          </w:rPr>
          <w:t>5 Implantable Device – Cardiac – Observation (IDCO)</w:t>
        </w:r>
        <w:r>
          <w:rPr>
            <w:noProof/>
            <w:webHidden/>
          </w:rPr>
          <w:tab/>
        </w:r>
        <w:r>
          <w:rPr>
            <w:noProof/>
            <w:webHidden/>
          </w:rPr>
          <w:fldChar w:fldCharType="begin"/>
        </w:r>
        <w:r>
          <w:rPr>
            <w:noProof/>
            <w:webHidden/>
          </w:rPr>
          <w:instrText xml:space="preserve"> PAGEREF _Toc527978136 \h </w:instrText>
        </w:r>
        <w:r>
          <w:rPr>
            <w:noProof/>
            <w:webHidden/>
          </w:rPr>
        </w:r>
        <w:r>
          <w:rPr>
            <w:noProof/>
            <w:webHidden/>
          </w:rPr>
          <w:fldChar w:fldCharType="separate"/>
        </w:r>
        <w:r>
          <w:rPr>
            <w:noProof/>
            <w:webHidden/>
          </w:rPr>
          <w:t>23</w:t>
        </w:r>
        <w:r>
          <w:rPr>
            <w:noProof/>
            <w:webHidden/>
          </w:rPr>
          <w:fldChar w:fldCharType="end"/>
        </w:r>
      </w:hyperlink>
    </w:p>
    <w:p w14:paraId="7B16DA14" w14:textId="2667EFE1" w:rsidR="00C542A8" w:rsidRDefault="00C542A8">
      <w:pPr>
        <w:pStyle w:val="TOC2"/>
        <w:rPr>
          <w:rFonts w:asciiTheme="minorHAnsi" w:eastAsiaTheme="minorEastAsia" w:hAnsiTheme="minorHAnsi" w:cstheme="minorBidi"/>
          <w:noProof/>
          <w:sz w:val="22"/>
          <w:szCs w:val="22"/>
        </w:rPr>
      </w:pPr>
      <w:hyperlink w:anchor="_Toc527978137" w:history="1">
        <w:r w:rsidRPr="00DF364C">
          <w:rPr>
            <w:rStyle w:val="Hyperlink"/>
            <w:noProof/>
          </w:rPr>
          <w:t>5.1 IDCO Actors and Transactions</w:t>
        </w:r>
        <w:r>
          <w:rPr>
            <w:noProof/>
            <w:webHidden/>
          </w:rPr>
          <w:tab/>
        </w:r>
        <w:r>
          <w:rPr>
            <w:noProof/>
            <w:webHidden/>
          </w:rPr>
          <w:fldChar w:fldCharType="begin"/>
        </w:r>
        <w:r>
          <w:rPr>
            <w:noProof/>
            <w:webHidden/>
          </w:rPr>
          <w:instrText xml:space="preserve"> PAGEREF _Toc527978137 \h </w:instrText>
        </w:r>
        <w:r>
          <w:rPr>
            <w:noProof/>
            <w:webHidden/>
          </w:rPr>
        </w:r>
        <w:r>
          <w:rPr>
            <w:noProof/>
            <w:webHidden/>
          </w:rPr>
          <w:fldChar w:fldCharType="separate"/>
        </w:r>
        <w:r>
          <w:rPr>
            <w:noProof/>
            <w:webHidden/>
          </w:rPr>
          <w:t>24</w:t>
        </w:r>
        <w:r>
          <w:rPr>
            <w:noProof/>
            <w:webHidden/>
          </w:rPr>
          <w:fldChar w:fldCharType="end"/>
        </w:r>
      </w:hyperlink>
    </w:p>
    <w:p w14:paraId="36B92ACD" w14:textId="06B95932" w:rsidR="00C542A8" w:rsidRDefault="00C542A8">
      <w:pPr>
        <w:pStyle w:val="TOC2"/>
        <w:rPr>
          <w:rFonts w:asciiTheme="minorHAnsi" w:eastAsiaTheme="minorEastAsia" w:hAnsiTheme="minorHAnsi" w:cstheme="minorBidi"/>
          <w:noProof/>
          <w:sz w:val="22"/>
          <w:szCs w:val="22"/>
        </w:rPr>
      </w:pPr>
      <w:hyperlink w:anchor="_Toc527978138" w:history="1">
        <w:r w:rsidRPr="00DF364C">
          <w:rPr>
            <w:rStyle w:val="Hyperlink"/>
            <w:noProof/>
          </w:rPr>
          <w:t>5.2 IDCO Integration Profile Options</w:t>
        </w:r>
        <w:r>
          <w:rPr>
            <w:noProof/>
            <w:webHidden/>
          </w:rPr>
          <w:tab/>
        </w:r>
        <w:r>
          <w:rPr>
            <w:noProof/>
            <w:webHidden/>
          </w:rPr>
          <w:fldChar w:fldCharType="begin"/>
        </w:r>
        <w:r>
          <w:rPr>
            <w:noProof/>
            <w:webHidden/>
          </w:rPr>
          <w:instrText xml:space="preserve"> PAGEREF _Toc527978138 \h </w:instrText>
        </w:r>
        <w:r>
          <w:rPr>
            <w:noProof/>
            <w:webHidden/>
          </w:rPr>
        </w:r>
        <w:r>
          <w:rPr>
            <w:noProof/>
            <w:webHidden/>
          </w:rPr>
          <w:fldChar w:fldCharType="separate"/>
        </w:r>
        <w:r>
          <w:rPr>
            <w:noProof/>
            <w:webHidden/>
          </w:rPr>
          <w:t>25</w:t>
        </w:r>
        <w:r>
          <w:rPr>
            <w:noProof/>
            <w:webHidden/>
          </w:rPr>
          <w:fldChar w:fldCharType="end"/>
        </w:r>
      </w:hyperlink>
    </w:p>
    <w:p w14:paraId="78ABC5EC" w14:textId="19BE05FB" w:rsidR="00C542A8" w:rsidRDefault="00C542A8">
      <w:pPr>
        <w:pStyle w:val="TOC2"/>
        <w:rPr>
          <w:rFonts w:asciiTheme="minorHAnsi" w:eastAsiaTheme="minorEastAsia" w:hAnsiTheme="minorHAnsi" w:cstheme="minorBidi"/>
          <w:noProof/>
          <w:sz w:val="22"/>
          <w:szCs w:val="22"/>
        </w:rPr>
      </w:pPr>
      <w:hyperlink w:anchor="_Toc527978139" w:history="1">
        <w:r w:rsidRPr="00DF364C">
          <w:rPr>
            <w:rStyle w:val="Hyperlink"/>
            <w:noProof/>
          </w:rPr>
          <w:t>5.3 IDCO Use Cases</w:t>
        </w:r>
        <w:r>
          <w:rPr>
            <w:noProof/>
            <w:webHidden/>
          </w:rPr>
          <w:tab/>
        </w:r>
        <w:r>
          <w:rPr>
            <w:noProof/>
            <w:webHidden/>
          </w:rPr>
          <w:fldChar w:fldCharType="begin"/>
        </w:r>
        <w:r>
          <w:rPr>
            <w:noProof/>
            <w:webHidden/>
          </w:rPr>
          <w:instrText xml:space="preserve"> PAGEREF _Toc527978139 \h </w:instrText>
        </w:r>
        <w:r>
          <w:rPr>
            <w:noProof/>
            <w:webHidden/>
          </w:rPr>
        </w:r>
        <w:r>
          <w:rPr>
            <w:noProof/>
            <w:webHidden/>
          </w:rPr>
          <w:fldChar w:fldCharType="separate"/>
        </w:r>
        <w:r>
          <w:rPr>
            <w:noProof/>
            <w:webHidden/>
          </w:rPr>
          <w:t>25</w:t>
        </w:r>
        <w:r>
          <w:rPr>
            <w:noProof/>
            <w:webHidden/>
          </w:rPr>
          <w:fldChar w:fldCharType="end"/>
        </w:r>
      </w:hyperlink>
    </w:p>
    <w:p w14:paraId="70D4EB90" w14:textId="52BE4808" w:rsidR="00C542A8" w:rsidRDefault="00C542A8">
      <w:pPr>
        <w:pStyle w:val="TOC3"/>
        <w:rPr>
          <w:rFonts w:asciiTheme="minorHAnsi" w:eastAsiaTheme="minorEastAsia" w:hAnsiTheme="minorHAnsi" w:cstheme="minorBidi"/>
          <w:noProof/>
          <w:sz w:val="22"/>
          <w:szCs w:val="22"/>
        </w:rPr>
      </w:pPr>
      <w:hyperlink w:anchor="_Toc527978140" w:history="1">
        <w:r w:rsidRPr="00DF364C">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_Toc527978140 \h </w:instrText>
        </w:r>
        <w:r>
          <w:rPr>
            <w:noProof/>
            <w:webHidden/>
          </w:rPr>
        </w:r>
        <w:r>
          <w:rPr>
            <w:noProof/>
            <w:webHidden/>
          </w:rPr>
          <w:fldChar w:fldCharType="separate"/>
        </w:r>
        <w:r>
          <w:rPr>
            <w:noProof/>
            <w:webHidden/>
          </w:rPr>
          <w:t>25</w:t>
        </w:r>
        <w:r>
          <w:rPr>
            <w:noProof/>
            <w:webHidden/>
          </w:rPr>
          <w:fldChar w:fldCharType="end"/>
        </w:r>
      </w:hyperlink>
    </w:p>
    <w:p w14:paraId="335DE4D4" w14:textId="2FEE7571" w:rsidR="00C542A8" w:rsidRDefault="00C542A8">
      <w:pPr>
        <w:pStyle w:val="TOC3"/>
        <w:rPr>
          <w:rFonts w:asciiTheme="minorHAnsi" w:eastAsiaTheme="minorEastAsia" w:hAnsiTheme="minorHAnsi" w:cstheme="minorBidi"/>
          <w:noProof/>
          <w:sz w:val="22"/>
          <w:szCs w:val="22"/>
        </w:rPr>
      </w:pPr>
      <w:hyperlink w:anchor="_Toc527978141" w:history="1">
        <w:r w:rsidRPr="00DF364C">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_Toc527978141 \h </w:instrText>
        </w:r>
        <w:r>
          <w:rPr>
            <w:noProof/>
            <w:webHidden/>
          </w:rPr>
        </w:r>
        <w:r>
          <w:rPr>
            <w:noProof/>
            <w:webHidden/>
          </w:rPr>
          <w:fldChar w:fldCharType="separate"/>
        </w:r>
        <w:r>
          <w:rPr>
            <w:noProof/>
            <w:webHidden/>
          </w:rPr>
          <w:t>26</w:t>
        </w:r>
        <w:r>
          <w:rPr>
            <w:noProof/>
            <w:webHidden/>
          </w:rPr>
          <w:fldChar w:fldCharType="end"/>
        </w:r>
      </w:hyperlink>
    </w:p>
    <w:p w14:paraId="34207A0C" w14:textId="596C6A0D" w:rsidR="00C542A8" w:rsidRDefault="00C542A8">
      <w:pPr>
        <w:pStyle w:val="TOC3"/>
        <w:rPr>
          <w:rFonts w:asciiTheme="minorHAnsi" w:eastAsiaTheme="minorEastAsia" w:hAnsiTheme="minorHAnsi" w:cstheme="minorBidi"/>
          <w:noProof/>
          <w:sz w:val="22"/>
          <w:szCs w:val="22"/>
        </w:rPr>
      </w:pPr>
      <w:hyperlink w:anchor="_Toc527978142" w:history="1">
        <w:r w:rsidRPr="00DF364C">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_Toc527978142 \h </w:instrText>
        </w:r>
        <w:r>
          <w:rPr>
            <w:noProof/>
            <w:webHidden/>
          </w:rPr>
        </w:r>
        <w:r>
          <w:rPr>
            <w:noProof/>
            <w:webHidden/>
          </w:rPr>
          <w:fldChar w:fldCharType="separate"/>
        </w:r>
        <w:r>
          <w:rPr>
            <w:noProof/>
            <w:webHidden/>
          </w:rPr>
          <w:t>26</w:t>
        </w:r>
        <w:r>
          <w:rPr>
            <w:noProof/>
            <w:webHidden/>
          </w:rPr>
          <w:fldChar w:fldCharType="end"/>
        </w:r>
      </w:hyperlink>
    </w:p>
    <w:p w14:paraId="5CF700D0" w14:textId="7CC65398" w:rsidR="00C542A8" w:rsidRDefault="00C542A8">
      <w:pPr>
        <w:pStyle w:val="TOC3"/>
        <w:rPr>
          <w:rFonts w:asciiTheme="minorHAnsi" w:eastAsiaTheme="minorEastAsia" w:hAnsiTheme="minorHAnsi" w:cstheme="minorBidi"/>
          <w:noProof/>
          <w:sz w:val="22"/>
          <w:szCs w:val="22"/>
        </w:rPr>
      </w:pPr>
      <w:hyperlink w:anchor="_Toc527978143" w:history="1">
        <w:r w:rsidRPr="00DF364C">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_Toc527978143 \h </w:instrText>
        </w:r>
        <w:r>
          <w:rPr>
            <w:noProof/>
            <w:webHidden/>
          </w:rPr>
        </w:r>
        <w:r>
          <w:rPr>
            <w:noProof/>
            <w:webHidden/>
          </w:rPr>
          <w:fldChar w:fldCharType="separate"/>
        </w:r>
        <w:r>
          <w:rPr>
            <w:noProof/>
            <w:webHidden/>
          </w:rPr>
          <w:t>26</w:t>
        </w:r>
        <w:r>
          <w:rPr>
            <w:noProof/>
            <w:webHidden/>
          </w:rPr>
          <w:fldChar w:fldCharType="end"/>
        </w:r>
      </w:hyperlink>
    </w:p>
    <w:p w14:paraId="0AE71F55" w14:textId="42D72A7F" w:rsidR="00C542A8" w:rsidRDefault="00C542A8">
      <w:pPr>
        <w:pStyle w:val="TOC2"/>
        <w:rPr>
          <w:rFonts w:asciiTheme="minorHAnsi" w:eastAsiaTheme="minorEastAsia" w:hAnsiTheme="minorHAnsi" w:cstheme="minorBidi"/>
          <w:noProof/>
          <w:sz w:val="22"/>
          <w:szCs w:val="22"/>
        </w:rPr>
      </w:pPr>
      <w:hyperlink w:anchor="_Toc527978144" w:history="1">
        <w:r w:rsidRPr="00DF364C">
          <w:rPr>
            <w:rStyle w:val="Hyperlink"/>
            <w:noProof/>
          </w:rPr>
          <w:t>5.4 IDCO Process Flow</w:t>
        </w:r>
        <w:r>
          <w:rPr>
            <w:noProof/>
            <w:webHidden/>
          </w:rPr>
          <w:tab/>
        </w:r>
        <w:r>
          <w:rPr>
            <w:noProof/>
            <w:webHidden/>
          </w:rPr>
          <w:fldChar w:fldCharType="begin"/>
        </w:r>
        <w:r>
          <w:rPr>
            <w:noProof/>
            <w:webHidden/>
          </w:rPr>
          <w:instrText xml:space="preserve"> PAGEREF _Toc527978144 \h </w:instrText>
        </w:r>
        <w:r>
          <w:rPr>
            <w:noProof/>
            <w:webHidden/>
          </w:rPr>
        </w:r>
        <w:r>
          <w:rPr>
            <w:noProof/>
            <w:webHidden/>
          </w:rPr>
          <w:fldChar w:fldCharType="separate"/>
        </w:r>
        <w:r>
          <w:rPr>
            <w:noProof/>
            <w:webHidden/>
          </w:rPr>
          <w:t>27</w:t>
        </w:r>
        <w:r>
          <w:rPr>
            <w:noProof/>
            <w:webHidden/>
          </w:rPr>
          <w:fldChar w:fldCharType="end"/>
        </w:r>
      </w:hyperlink>
    </w:p>
    <w:p w14:paraId="5FA9A557" w14:textId="5FD71F67" w:rsidR="00C542A8" w:rsidRDefault="00C542A8">
      <w:pPr>
        <w:pStyle w:val="TOC2"/>
        <w:rPr>
          <w:rFonts w:asciiTheme="minorHAnsi" w:eastAsiaTheme="minorEastAsia" w:hAnsiTheme="minorHAnsi" w:cstheme="minorBidi"/>
          <w:noProof/>
          <w:sz w:val="22"/>
          <w:szCs w:val="22"/>
        </w:rPr>
      </w:pPr>
      <w:hyperlink w:anchor="_Toc527978145" w:history="1">
        <w:r w:rsidRPr="00DF364C">
          <w:rPr>
            <w:rStyle w:val="Hyperlink"/>
            <w:noProof/>
          </w:rPr>
          <w:t>5.5 IDCO Patient Identification Considerations</w:t>
        </w:r>
        <w:r>
          <w:rPr>
            <w:noProof/>
            <w:webHidden/>
          </w:rPr>
          <w:tab/>
        </w:r>
        <w:r>
          <w:rPr>
            <w:noProof/>
            <w:webHidden/>
          </w:rPr>
          <w:fldChar w:fldCharType="begin"/>
        </w:r>
        <w:r>
          <w:rPr>
            <w:noProof/>
            <w:webHidden/>
          </w:rPr>
          <w:instrText xml:space="preserve"> PAGEREF _Toc527978145 \h </w:instrText>
        </w:r>
        <w:r>
          <w:rPr>
            <w:noProof/>
            <w:webHidden/>
          </w:rPr>
        </w:r>
        <w:r>
          <w:rPr>
            <w:noProof/>
            <w:webHidden/>
          </w:rPr>
          <w:fldChar w:fldCharType="separate"/>
        </w:r>
        <w:r>
          <w:rPr>
            <w:noProof/>
            <w:webHidden/>
          </w:rPr>
          <w:t>29</w:t>
        </w:r>
        <w:r>
          <w:rPr>
            <w:noProof/>
            <w:webHidden/>
          </w:rPr>
          <w:fldChar w:fldCharType="end"/>
        </w:r>
      </w:hyperlink>
    </w:p>
    <w:p w14:paraId="0A38F3EB" w14:textId="1ADB4724" w:rsidR="00C542A8" w:rsidRDefault="00C542A8">
      <w:pPr>
        <w:pStyle w:val="TOC2"/>
        <w:rPr>
          <w:rFonts w:asciiTheme="minorHAnsi" w:eastAsiaTheme="minorEastAsia" w:hAnsiTheme="minorHAnsi" w:cstheme="minorBidi"/>
          <w:noProof/>
          <w:sz w:val="22"/>
          <w:szCs w:val="22"/>
        </w:rPr>
      </w:pPr>
      <w:hyperlink w:anchor="_Toc527978146" w:history="1">
        <w:r w:rsidRPr="00DF364C">
          <w:rPr>
            <w:rStyle w:val="Hyperlink"/>
            <w:noProof/>
          </w:rPr>
          <w:t>5.6 IDCO Security Considerations</w:t>
        </w:r>
        <w:r>
          <w:rPr>
            <w:noProof/>
            <w:webHidden/>
          </w:rPr>
          <w:tab/>
        </w:r>
        <w:r>
          <w:rPr>
            <w:noProof/>
            <w:webHidden/>
          </w:rPr>
          <w:fldChar w:fldCharType="begin"/>
        </w:r>
        <w:r>
          <w:rPr>
            <w:noProof/>
            <w:webHidden/>
          </w:rPr>
          <w:instrText xml:space="preserve"> PAGEREF _Toc527978146 \h </w:instrText>
        </w:r>
        <w:r>
          <w:rPr>
            <w:noProof/>
            <w:webHidden/>
          </w:rPr>
        </w:r>
        <w:r>
          <w:rPr>
            <w:noProof/>
            <w:webHidden/>
          </w:rPr>
          <w:fldChar w:fldCharType="separate"/>
        </w:r>
        <w:r>
          <w:rPr>
            <w:noProof/>
            <w:webHidden/>
          </w:rPr>
          <w:t>29</w:t>
        </w:r>
        <w:r>
          <w:rPr>
            <w:noProof/>
            <w:webHidden/>
          </w:rPr>
          <w:fldChar w:fldCharType="end"/>
        </w:r>
      </w:hyperlink>
    </w:p>
    <w:p w14:paraId="45F234C5" w14:textId="077BB314" w:rsidR="00C542A8" w:rsidRDefault="00C542A8">
      <w:pPr>
        <w:pStyle w:val="TOC1"/>
        <w:rPr>
          <w:rFonts w:asciiTheme="minorHAnsi" w:eastAsiaTheme="minorEastAsia" w:hAnsiTheme="minorHAnsi" w:cstheme="minorBidi"/>
          <w:noProof/>
          <w:sz w:val="22"/>
          <w:szCs w:val="22"/>
        </w:rPr>
      </w:pPr>
      <w:hyperlink w:anchor="_Toc527978147" w:history="1">
        <w:r w:rsidRPr="00DF364C">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_Toc527978147 \h </w:instrText>
        </w:r>
        <w:r>
          <w:rPr>
            <w:noProof/>
            <w:webHidden/>
          </w:rPr>
        </w:r>
        <w:r>
          <w:rPr>
            <w:noProof/>
            <w:webHidden/>
          </w:rPr>
          <w:fldChar w:fldCharType="separate"/>
        </w:r>
        <w:r>
          <w:rPr>
            <w:noProof/>
            <w:webHidden/>
          </w:rPr>
          <w:t>30</w:t>
        </w:r>
        <w:r>
          <w:rPr>
            <w:noProof/>
            <w:webHidden/>
          </w:rPr>
          <w:fldChar w:fldCharType="end"/>
        </w:r>
      </w:hyperlink>
    </w:p>
    <w:p w14:paraId="77DF3E75" w14:textId="5AD68A32" w:rsidR="00C542A8" w:rsidRDefault="00C542A8">
      <w:pPr>
        <w:pStyle w:val="TOC2"/>
        <w:rPr>
          <w:rFonts w:asciiTheme="minorHAnsi" w:eastAsiaTheme="minorEastAsia" w:hAnsiTheme="minorHAnsi" w:cstheme="minorBidi"/>
          <w:noProof/>
          <w:sz w:val="22"/>
          <w:szCs w:val="22"/>
        </w:rPr>
      </w:pPr>
      <w:hyperlink w:anchor="_Toc527978148" w:history="1">
        <w:r w:rsidRPr="00DF364C">
          <w:rPr>
            <w:rStyle w:val="Hyperlink"/>
            <w:noProof/>
          </w:rPr>
          <w:t>6.1 ACM Actors and Transactions</w:t>
        </w:r>
        <w:r>
          <w:rPr>
            <w:noProof/>
            <w:webHidden/>
          </w:rPr>
          <w:tab/>
        </w:r>
        <w:r>
          <w:rPr>
            <w:noProof/>
            <w:webHidden/>
          </w:rPr>
          <w:fldChar w:fldCharType="begin"/>
        </w:r>
        <w:r>
          <w:rPr>
            <w:noProof/>
            <w:webHidden/>
          </w:rPr>
          <w:instrText xml:space="preserve"> PAGEREF _Toc527978148 \h </w:instrText>
        </w:r>
        <w:r>
          <w:rPr>
            <w:noProof/>
            <w:webHidden/>
          </w:rPr>
        </w:r>
        <w:r>
          <w:rPr>
            <w:noProof/>
            <w:webHidden/>
          </w:rPr>
          <w:fldChar w:fldCharType="separate"/>
        </w:r>
        <w:r>
          <w:rPr>
            <w:noProof/>
            <w:webHidden/>
          </w:rPr>
          <w:t>31</w:t>
        </w:r>
        <w:r>
          <w:rPr>
            <w:noProof/>
            <w:webHidden/>
          </w:rPr>
          <w:fldChar w:fldCharType="end"/>
        </w:r>
      </w:hyperlink>
    </w:p>
    <w:p w14:paraId="4A6C06FD" w14:textId="04F32CDD" w:rsidR="00C542A8" w:rsidRDefault="00C542A8">
      <w:pPr>
        <w:pStyle w:val="TOC2"/>
        <w:rPr>
          <w:rFonts w:asciiTheme="minorHAnsi" w:eastAsiaTheme="minorEastAsia" w:hAnsiTheme="minorHAnsi" w:cstheme="minorBidi"/>
          <w:noProof/>
          <w:sz w:val="22"/>
          <w:szCs w:val="22"/>
        </w:rPr>
      </w:pPr>
      <w:hyperlink w:anchor="_Toc527978149" w:history="1">
        <w:r w:rsidRPr="00DF364C">
          <w:rPr>
            <w:rStyle w:val="Hyperlink"/>
            <w:noProof/>
          </w:rPr>
          <w:t>6.2 ACM Integration Profile Options</w:t>
        </w:r>
        <w:r>
          <w:rPr>
            <w:noProof/>
            <w:webHidden/>
          </w:rPr>
          <w:tab/>
        </w:r>
        <w:r>
          <w:rPr>
            <w:noProof/>
            <w:webHidden/>
          </w:rPr>
          <w:fldChar w:fldCharType="begin"/>
        </w:r>
        <w:r>
          <w:rPr>
            <w:noProof/>
            <w:webHidden/>
          </w:rPr>
          <w:instrText xml:space="preserve"> PAGEREF _Toc527978149 \h </w:instrText>
        </w:r>
        <w:r>
          <w:rPr>
            <w:noProof/>
            <w:webHidden/>
          </w:rPr>
        </w:r>
        <w:r>
          <w:rPr>
            <w:noProof/>
            <w:webHidden/>
          </w:rPr>
          <w:fldChar w:fldCharType="separate"/>
        </w:r>
        <w:r>
          <w:rPr>
            <w:noProof/>
            <w:webHidden/>
          </w:rPr>
          <w:t>33</w:t>
        </w:r>
        <w:r>
          <w:rPr>
            <w:noProof/>
            <w:webHidden/>
          </w:rPr>
          <w:fldChar w:fldCharType="end"/>
        </w:r>
      </w:hyperlink>
    </w:p>
    <w:p w14:paraId="2D54F4BF" w14:textId="1D0A46D3" w:rsidR="00C542A8" w:rsidRDefault="00C542A8">
      <w:pPr>
        <w:pStyle w:val="TOC2"/>
        <w:rPr>
          <w:rFonts w:asciiTheme="minorHAnsi" w:eastAsiaTheme="minorEastAsia" w:hAnsiTheme="minorHAnsi" w:cstheme="minorBidi"/>
          <w:noProof/>
          <w:sz w:val="22"/>
          <w:szCs w:val="22"/>
        </w:rPr>
      </w:pPr>
      <w:hyperlink w:anchor="_Toc527978150" w:history="1">
        <w:r w:rsidRPr="00DF364C">
          <w:rPr>
            <w:rStyle w:val="Hyperlink"/>
            <w:noProof/>
          </w:rPr>
          <w:t>6.3 Actor Descriptions</w:t>
        </w:r>
        <w:r>
          <w:rPr>
            <w:noProof/>
            <w:webHidden/>
          </w:rPr>
          <w:tab/>
        </w:r>
        <w:r>
          <w:rPr>
            <w:noProof/>
            <w:webHidden/>
          </w:rPr>
          <w:fldChar w:fldCharType="begin"/>
        </w:r>
        <w:r>
          <w:rPr>
            <w:noProof/>
            <w:webHidden/>
          </w:rPr>
          <w:instrText xml:space="preserve"> PAGEREF _Toc527978150 \h </w:instrText>
        </w:r>
        <w:r>
          <w:rPr>
            <w:noProof/>
            <w:webHidden/>
          </w:rPr>
        </w:r>
        <w:r>
          <w:rPr>
            <w:noProof/>
            <w:webHidden/>
          </w:rPr>
          <w:fldChar w:fldCharType="separate"/>
        </w:r>
        <w:r>
          <w:rPr>
            <w:noProof/>
            <w:webHidden/>
          </w:rPr>
          <w:t>33</w:t>
        </w:r>
        <w:r>
          <w:rPr>
            <w:noProof/>
            <w:webHidden/>
          </w:rPr>
          <w:fldChar w:fldCharType="end"/>
        </w:r>
      </w:hyperlink>
    </w:p>
    <w:p w14:paraId="2F3E1F40" w14:textId="77D87160" w:rsidR="00C542A8" w:rsidRDefault="00C542A8">
      <w:pPr>
        <w:pStyle w:val="TOC3"/>
        <w:rPr>
          <w:rFonts w:asciiTheme="minorHAnsi" w:eastAsiaTheme="minorEastAsia" w:hAnsiTheme="minorHAnsi" w:cstheme="minorBidi"/>
          <w:noProof/>
          <w:sz w:val="22"/>
          <w:szCs w:val="22"/>
        </w:rPr>
      </w:pPr>
      <w:hyperlink w:anchor="_Toc527978151" w:history="1">
        <w:r w:rsidRPr="00DF364C">
          <w:rPr>
            <w:rStyle w:val="Hyperlink"/>
            <w:noProof/>
          </w:rPr>
          <w:t>6.3.1 Alert Reporter (AR) Actor</w:t>
        </w:r>
        <w:r>
          <w:rPr>
            <w:noProof/>
            <w:webHidden/>
          </w:rPr>
          <w:tab/>
        </w:r>
        <w:r>
          <w:rPr>
            <w:noProof/>
            <w:webHidden/>
          </w:rPr>
          <w:fldChar w:fldCharType="begin"/>
        </w:r>
        <w:r>
          <w:rPr>
            <w:noProof/>
            <w:webHidden/>
          </w:rPr>
          <w:instrText xml:space="preserve"> PAGEREF _Toc527978151 \h </w:instrText>
        </w:r>
        <w:r>
          <w:rPr>
            <w:noProof/>
            <w:webHidden/>
          </w:rPr>
        </w:r>
        <w:r>
          <w:rPr>
            <w:noProof/>
            <w:webHidden/>
          </w:rPr>
          <w:fldChar w:fldCharType="separate"/>
        </w:r>
        <w:r>
          <w:rPr>
            <w:noProof/>
            <w:webHidden/>
          </w:rPr>
          <w:t>33</w:t>
        </w:r>
        <w:r>
          <w:rPr>
            <w:noProof/>
            <w:webHidden/>
          </w:rPr>
          <w:fldChar w:fldCharType="end"/>
        </w:r>
      </w:hyperlink>
    </w:p>
    <w:p w14:paraId="7D41A83F" w14:textId="72EC02D7" w:rsidR="00C542A8" w:rsidRDefault="00C542A8">
      <w:pPr>
        <w:pStyle w:val="TOC3"/>
        <w:rPr>
          <w:rFonts w:asciiTheme="minorHAnsi" w:eastAsiaTheme="minorEastAsia" w:hAnsiTheme="minorHAnsi" w:cstheme="minorBidi"/>
          <w:noProof/>
          <w:sz w:val="22"/>
          <w:szCs w:val="22"/>
        </w:rPr>
      </w:pPr>
      <w:hyperlink w:anchor="_Toc527978152" w:history="1">
        <w:r w:rsidRPr="00DF364C">
          <w:rPr>
            <w:rStyle w:val="Hyperlink"/>
            <w:noProof/>
          </w:rPr>
          <w:t>6.3.2 Alert Manager (AM) Actor</w:t>
        </w:r>
        <w:r>
          <w:rPr>
            <w:noProof/>
            <w:webHidden/>
          </w:rPr>
          <w:tab/>
        </w:r>
        <w:r>
          <w:rPr>
            <w:noProof/>
            <w:webHidden/>
          </w:rPr>
          <w:fldChar w:fldCharType="begin"/>
        </w:r>
        <w:r>
          <w:rPr>
            <w:noProof/>
            <w:webHidden/>
          </w:rPr>
          <w:instrText xml:space="preserve"> PAGEREF _Toc527978152 \h </w:instrText>
        </w:r>
        <w:r>
          <w:rPr>
            <w:noProof/>
            <w:webHidden/>
          </w:rPr>
        </w:r>
        <w:r>
          <w:rPr>
            <w:noProof/>
            <w:webHidden/>
          </w:rPr>
          <w:fldChar w:fldCharType="separate"/>
        </w:r>
        <w:r>
          <w:rPr>
            <w:noProof/>
            <w:webHidden/>
          </w:rPr>
          <w:t>34</w:t>
        </w:r>
        <w:r>
          <w:rPr>
            <w:noProof/>
            <w:webHidden/>
          </w:rPr>
          <w:fldChar w:fldCharType="end"/>
        </w:r>
      </w:hyperlink>
    </w:p>
    <w:p w14:paraId="5AE07C76" w14:textId="77D342DD" w:rsidR="00C542A8" w:rsidRDefault="00C542A8">
      <w:pPr>
        <w:pStyle w:val="TOC3"/>
        <w:rPr>
          <w:rFonts w:asciiTheme="minorHAnsi" w:eastAsiaTheme="minorEastAsia" w:hAnsiTheme="minorHAnsi" w:cstheme="minorBidi"/>
          <w:noProof/>
          <w:sz w:val="22"/>
          <w:szCs w:val="22"/>
        </w:rPr>
      </w:pPr>
      <w:hyperlink w:anchor="_Toc527978153" w:history="1">
        <w:r w:rsidRPr="00DF364C">
          <w:rPr>
            <w:rStyle w:val="Hyperlink"/>
            <w:noProof/>
          </w:rPr>
          <w:t>6.3.3 Alert Consumer (ACON) Actor</w:t>
        </w:r>
        <w:r>
          <w:rPr>
            <w:noProof/>
            <w:webHidden/>
          </w:rPr>
          <w:tab/>
        </w:r>
        <w:r>
          <w:rPr>
            <w:noProof/>
            <w:webHidden/>
          </w:rPr>
          <w:fldChar w:fldCharType="begin"/>
        </w:r>
        <w:r>
          <w:rPr>
            <w:noProof/>
            <w:webHidden/>
          </w:rPr>
          <w:instrText xml:space="preserve"> PAGEREF _Toc527978153 \h </w:instrText>
        </w:r>
        <w:r>
          <w:rPr>
            <w:noProof/>
            <w:webHidden/>
          </w:rPr>
        </w:r>
        <w:r>
          <w:rPr>
            <w:noProof/>
            <w:webHidden/>
          </w:rPr>
          <w:fldChar w:fldCharType="separate"/>
        </w:r>
        <w:r>
          <w:rPr>
            <w:noProof/>
            <w:webHidden/>
          </w:rPr>
          <w:t>36</w:t>
        </w:r>
        <w:r>
          <w:rPr>
            <w:noProof/>
            <w:webHidden/>
          </w:rPr>
          <w:fldChar w:fldCharType="end"/>
        </w:r>
      </w:hyperlink>
    </w:p>
    <w:p w14:paraId="71139334" w14:textId="407776FA" w:rsidR="00C542A8" w:rsidRDefault="00C542A8">
      <w:pPr>
        <w:pStyle w:val="TOC3"/>
        <w:rPr>
          <w:rFonts w:asciiTheme="minorHAnsi" w:eastAsiaTheme="minorEastAsia" w:hAnsiTheme="minorHAnsi" w:cstheme="minorBidi"/>
          <w:noProof/>
          <w:sz w:val="22"/>
          <w:szCs w:val="22"/>
        </w:rPr>
      </w:pPr>
      <w:hyperlink w:anchor="_Toc527978154" w:history="1">
        <w:r w:rsidRPr="00DF364C">
          <w:rPr>
            <w:rStyle w:val="Hyperlink"/>
            <w:noProof/>
          </w:rPr>
          <w:t>6.3.4 Alert Communicator (AC) Actor</w:t>
        </w:r>
        <w:r>
          <w:rPr>
            <w:noProof/>
            <w:webHidden/>
          </w:rPr>
          <w:tab/>
        </w:r>
        <w:r>
          <w:rPr>
            <w:noProof/>
            <w:webHidden/>
          </w:rPr>
          <w:fldChar w:fldCharType="begin"/>
        </w:r>
        <w:r>
          <w:rPr>
            <w:noProof/>
            <w:webHidden/>
          </w:rPr>
          <w:instrText xml:space="preserve"> PAGEREF _Toc527978154 \h </w:instrText>
        </w:r>
        <w:r>
          <w:rPr>
            <w:noProof/>
            <w:webHidden/>
          </w:rPr>
        </w:r>
        <w:r>
          <w:rPr>
            <w:noProof/>
            <w:webHidden/>
          </w:rPr>
          <w:fldChar w:fldCharType="separate"/>
        </w:r>
        <w:r>
          <w:rPr>
            <w:noProof/>
            <w:webHidden/>
          </w:rPr>
          <w:t>36</w:t>
        </w:r>
        <w:r>
          <w:rPr>
            <w:noProof/>
            <w:webHidden/>
          </w:rPr>
          <w:fldChar w:fldCharType="end"/>
        </w:r>
      </w:hyperlink>
    </w:p>
    <w:p w14:paraId="17033804" w14:textId="443818E4" w:rsidR="00C542A8" w:rsidRDefault="00C542A8">
      <w:pPr>
        <w:pStyle w:val="TOC2"/>
        <w:rPr>
          <w:rFonts w:asciiTheme="minorHAnsi" w:eastAsiaTheme="minorEastAsia" w:hAnsiTheme="minorHAnsi" w:cstheme="minorBidi"/>
          <w:noProof/>
          <w:sz w:val="22"/>
          <w:szCs w:val="22"/>
        </w:rPr>
      </w:pPr>
      <w:hyperlink w:anchor="_Toc527978155" w:history="1">
        <w:r w:rsidRPr="00DF364C">
          <w:rPr>
            <w:rStyle w:val="Hyperlink"/>
            <w:noProof/>
          </w:rPr>
          <w:t>6.4 ACM Use Cases</w:t>
        </w:r>
        <w:r>
          <w:rPr>
            <w:noProof/>
            <w:webHidden/>
          </w:rPr>
          <w:tab/>
        </w:r>
        <w:r>
          <w:rPr>
            <w:noProof/>
            <w:webHidden/>
          </w:rPr>
          <w:fldChar w:fldCharType="begin"/>
        </w:r>
        <w:r>
          <w:rPr>
            <w:noProof/>
            <w:webHidden/>
          </w:rPr>
          <w:instrText xml:space="preserve"> PAGEREF _Toc527978155 \h </w:instrText>
        </w:r>
        <w:r>
          <w:rPr>
            <w:noProof/>
            <w:webHidden/>
          </w:rPr>
        </w:r>
        <w:r>
          <w:rPr>
            <w:noProof/>
            <w:webHidden/>
          </w:rPr>
          <w:fldChar w:fldCharType="separate"/>
        </w:r>
        <w:r>
          <w:rPr>
            <w:noProof/>
            <w:webHidden/>
          </w:rPr>
          <w:t>37</w:t>
        </w:r>
        <w:r>
          <w:rPr>
            <w:noProof/>
            <w:webHidden/>
          </w:rPr>
          <w:fldChar w:fldCharType="end"/>
        </w:r>
      </w:hyperlink>
    </w:p>
    <w:p w14:paraId="7188AA52" w14:textId="172E8505" w:rsidR="00C542A8" w:rsidRDefault="00C542A8">
      <w:pPr>
        <w:pStyle w:val="TOC3"/>
        <w:rPr>
          <w:rFonts w:asciiTheme="minorHAnsi" w:eastAsiaTheme="minorEastAsia" w:hAnsiTheme="minorHAnsi" w:cstheme="minorBidi"/>
          <w:noProof/>
          <w:sz w:val="22"/>
          <w:szCs w:val="22"/>
        </w:rPr>
      </w:pPr>
      <w:hyperlink w:anchor="_Toc527978156" w:history="1">
        <w:r w:rsidRPr="00DF364C">
          <w:rPr>
            <w:rStyle w:val="Hyperlink"/>
            <w:noProof/>
          </w:rPr>
          <w:t>6.4.1 ACM Process Flow</w:t>
        </w:r>
        <w:r>
          <w:rPr>
            <w:noProof/>
            <w:webHidden/>
          </w:rPr>
          <w:tab/>
        </w:r>
        <w:r>
          <w:rPr>
            <w:noProof/>
            <w:webHidden/>
          </w:rPr>
          <w:fldChar w:fldCharType="begin"/>
        </w:r>
        <w:r>
          <w:rPr>
            <w:noProof/>
            <w:webHidden/>
          </w:rPr>
          <w:instrText xml:space="preserve"> PAGEREF _Toc527978156 \h </w:instrText>
        </w:r>
        <w:r>
          <w:rPr>
            <w:noProof/>
            <w:webHidden/>
          </w:rPr>
        </w:r>
        <w:r>
          <w:rPr>
            <w:noProof/>
            <w:webHidden/>
          </w:rPr>
          <w:fldChar w:fldCharType="separate"/>
        </w:r>
        <w:r>
          <w:rPr>
            <w:noProof/>
            <w:webHidden/>
          </w:rPr>
          <w:t>38</w:t>
        </w:r>
        <w:r>
          <w:rPr>
            <w:noProof/>
            <w:webHidden/>
          </w:rPr>
          <w:fldChar w:fldCharType="end"/>
        </w:r>
      </w:hyperlink>
    </w:p>
    <w:p w14:paraId="22FB06D3" w14:textId="46B8BCE2" w:rsidR="00C542A8" w:rsidRDefault="00C542A8">
      <w:pPr>
        <w:pStyle w:val="TOC3"/>
        <w:rPr>
          <w:rFonts w:asciiTheme="minorHAnsi" w:eastAsiaTheme="minorEastAsia" w:hAnsiTheme="minorHAnsi" w:cstheme="minorBidi"/>
          <w:noProof/>
          <w:sz w:val="22"/>
          <w:szCs w:val="22"/>
        </w:rPr>
      </w:pPr>
      <w:hyperlink w:anchor="_Toc527978157" w:history="1">
        <w:r w:rsidRPr="00DF364C">
          <w:rPr>
            <w:rStyle w:val="Hyperlink"/>
            <w:noProof/>
          </w:rPr>
          <w:t>6.4.2 ACM Use Cases</w:t>
        </w:r>
        <w:r>
          <w:rPr>
            <w:noProof/>
            <w:webHidden/>
          </w:rPr>
          <w:tab/>
        </w:r>
        <w:r>
          <w:rPr>
            <w:noProof/>
            <w:webHidden/>
          </w:rPr>
          <w:fldChar w:fldCharType="begin"/>
        </w:r>
        <w:r>
          <w:rPr>
            <w:noProof/>
            <w:webHidden/>
          </w:rPr>
          <w:instrText xml:space="preserve"> PAGEREF _Toc527978157 \h </w:instrText>
        </w:r>
        <w:r>
          <w:rPr>
            <w:noProof/>
            <w:webHidden/>
          </w:rPr>
        </w:r>
        <w:r>
          <w:rPr>
            <w:noProof/>
            <w:webHidden/>
          </w:rPr>
          <w:fldChar w:fldCharType="separate"/>
        </w:r>
        <w:r>
          <w:rPr>
            <w:noProof/>
            <w:webHidden/>
          </w:rPr>
          <w:t>38</w:t>
        </w:r>
        <w:r>
          <w:rPr>
            <w:noProof/>
            <w:webHidden/>
          </w:rPr>
          <w:fldChar w:fldCharType="end"/>
        </w:r>
      </w:hyperlink>
    </w:p>
    <w:p w14:paraId="13418A06" w14:textId="33531384" w:rsidR="00C542A8" w:rsidRDefault="00C542A8">
      <w:pPr>
        <w:pStyle w:val="TOC4"/>
        <w:rPr>
          <w:rFonts w:asciiTheme="minorHAnsi" w:eastAsiaTheme="minorEastAsia" w:hAnsiTheme="minorHAnsi" w:cstheme="minorBidi"/>
          <w:noProof/>
          <w:sz w:val="22"/>
          <w:szCs w:val="22"/>
        </w:rPr>
      </w:pPr>
      <w:hyperlink w:anchor="_Toc527978158" w:history="1">
        <w:r w:rsidRPr="00DF364C">
          <w:rPr>
            <w:rStyle w:val="Hyperlink"/>
            <w:noProof/>
          </w:rPr>
          <w:t>6.4.2.1 Case A1: Location Sourced</w:t>
        </w:r>
        <w:r>
          <w:rPr>
            <w:noProof/>
            <w:webHidden/>
          </w:rPr>
          <w:tab/>
        </w:r>
        <w:r>
          <w:rPr>
            <w:noProof/>
            <w:webHidden/>
          </w:rPr>
          <w:fldChar w:fldCharType="begin"/>
        </w:r>
        <w:r>
          <w:rPr>
            <w:noProof/>
            <w:webHidden/>
          </w:rPr>
          <w:instrText xml:space="preserve"> PAGEREF _Toc527978158 \h </w:instrText>
        </w:r>
        <w:r>
          <w:rPr>
            <w:noProof/>
            <w:webHidden/>
          </w:rPr>
        </w:r>
        <w:r>
          <w:rPr>
            <w:noProof/>
            <w:webHidden/>
          </w:rPr>
          <w:fldChar w:fldCharType="separate"/>
        </w:r>
        <w:r>
          <w:rPr>
            <w:noProof/>
            <w:webHidden/>
          </w:rPr>
          <w:t>38</w:t>
        </w:r>
        <w:r>
          <w:rPr>
            <w:noProof/>
            <w:webHidden/>
          </w:rPr>
          <w:fldChar w:fldCharType="end"/>
        </w:r>
      </w:hyperlink>
    </w:p>
    <w:p w14:paraId="5458B297" w14:textId="78CC0AA5" w:rsidR="00C542A8" w:rsidRDefault="00C542A8">
      <w:pPr>
        <w:pStyle w:val="TOC4"/>
        <w:rPr>
          <w:rFonts w:asciiTheme="minorHAnsi" w:eastAsiaTheme="minorEastAsia" w:hAnsiTheme="minorHAnsi" w:cstheme="minorBidi"/>
          <w:noProof/>
          <w:sz w:val="22"/>
          <w:szCs w:val="22"/>
        </w:rPr>
      </w:pPr>
      <w:hyperlink w:anchor="_Toc527978159" w:history="1">
        <w:r w:rsidRPr="00DF364C">
          <w:rPr>
            <w:rStyle w:val="Hyperlink"/>
            <w:noProof/>
          </w:rPr>
          <w:t>6.4.2.2 Case A2: Identified Patient Source</w:t>
        </w:r>
        <w:r>
          <w:rPr>
            <w:noProof/>
            <w:webHidden/>
          </w:rPr>
          <w:tab/>
        </w:r>
        <w:r>
          <w:rPr>
            <w:noProof/>
            <w:webHidden/>
          </w:rPr>
          <w:fldChar w:fldCharType="begin"/>
        </w:r>
        <w:r>
          <w:rPr>
            <w:noProof/>
            <w:webHidden/>
          </w:rPr>
          <w:instrText xml:space="preserve"> PAGEREF _Toc527978159 \h </w:instrText>
        </w:r>
        <w:r>
          <w:rPr>
            <w:noProof/>
            <w:webHidden/>
          </w:rPr>
        </w:r>
        <w:r>
          <w:rPr>
            <w:noProof/>
            <w:webHidden/>
          </w:rPr>
          <w:fldChar w:fldCharType="separate"/>
        </w:r>
        <w:r>
          <w:rPr>
            <w:noProof/>
            <w:webHidden/>
          </w:rPr>
          <w:t>40</w:t>
        </w:r>
        <w:r>
          <w:rPr>
            <w:noProof/>
            <w:webHidden/>
          </w:rPr>
          <w:fldChar w:fldCharType="end"/>
        </w:r>
      </w:hyperlink>
    </w:p>
    <w:p w14:paraId="69C81D59" w14:textId="192790A8" w:rsidR="00C542A8" w:rsidRDefault="00C542A8">
      <w:pPr>
        <w:pStyle w:val="TOC4"/>
        <w:rPr>
          <w:rFonts w:asciiTheme="minorHAnsi" w:eastAsiaTheme="minorEastAsia" w:hAnsiTheme="minorHAnsi" w:cstheme="minorBidi"/>
          <w:noProof/>
          <w:sz w:val="22"/>
          <w:szCs w:val="22"/>
        </w:rPr>
      </w:pPr>
      <w:hyperlink w:anchor="_Toc527978160" w:history="1">
        <w:r w:rsidRPr="00DF364C">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_Toc527978160 \h </w:instrText>
        </w:r>
        <w:r>
          <w:rPr>
            <w:noProof/>
            <w:webHidden/>
          </w:rPr>
        </w:r>
        <w:r>
          <w:rPr>
            <w:noProof/>
            <w:webHidden/>
          </w:rPr>
          <w:fldChar w:fldCharType="separate"/>
        </w:r>
        <w:r>
          <w:rPr>
            <w:noProof/>
            <w:webHidden/>
          </w:rPr>
          <w:t>42</w:t>
        </w:r>
        <w:r>
          <w:rPr>
            <w:noProof/>
            <w:webHidden/>
          </w:rPr>
          <w:fldChar w:fldCharType="end"/>
        </w:r>
      </w:hyperlink>
    </w:p>
    <w:p w14:paraId="3D1ADF03" w14:textId="55DAEA9E" w:rsidR="00C542A8" w:rsidRDefault="00C542A8">
      <w:pPr>
        <w:pStyle w:val="TOC4"/>
        <w:rPr>
          <w:rFonts w:asciiTheme="minorHAnsi" w:eastAsiaTheme="minorEastAsia" w:hAnsiTheme="minorHAnsi" w:cstheme="minorBidi"/>
          <w:noProof/>
          <w:sz w:val="22"/>
          <w:szCs w:val="22"/>
        </w:rPr>
      </w:pPr>
      <w:hyperlink w:anchor="_Toc527978161" w:history="1">
        <w:r w:rsidRPr="00DF364C">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_Toc527978161 \h </w:instrText>
        </w:r>
        <w:r>
          <w:rPr>
            <w:noProof/>
            <w:webHidden/>
          </w:rPr>
        </w:r>
        <w:r>
          <w:rPr>
            <w:noProof/>
            <w:webHidden/>
          </w:rPr>
          <w:fldChar w:fldCharType="separate"/>
        </w:r>
        <w:r>
          <w:rPr>
            <w:noProof/>
            <w:webHidden/>
          </w:rPr>
          <w:t>42</w:t>
        </w:r>
        <w:r>
          <w:rPr>
            <w:noProof/>
            <w:webHidden/>
          </w:rPr>
          <w:fldChar w:fldCharType="end"/>
        </w:r>
      </w:hyperlink>
    </w:p>
    <w:p w14:paraId="4AEA3D59" w14:textId="78152AC7" w:rsidR="00C542A8" w:rsidRDefault="00C542A8">
      <w:pPr>
        <w:pStyle w:val="TOC4"/>
        <w:rPr>
          <w:rFonts w:asciiTheme="minorHAnsi" w:eastAsiaTheme="minorEastAsia" w:hAnsiTheme="minorHAnsi" w:cstheme="minorBidi"/>
          <w:noProof/>
          <w:sz w:val="22"/>
          <w:szCs w:val="22"/>
        </w:rPr>
      </w:pPr>
      <w:hyperlink w:anchor="_Toc527978162" w:history="1">
        <w:r w:rsidRPr="00DF364C">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_Toc527978162 \h </w:instrText>
        </w:r>
        <w:r>
          <w:rPr>
            <w:noProof/>
            <w:webHidden/>
          </w:rPr>
        </w:r>
        <w:r>
          <w:rPr>
            <w:noProof/>
            <w:webHidden/>
          </w:rPr>
          <w:fldChar w:fldCharType="separate"/>
        </w:r>
        <w:r>
          <w:rPr>
            <w:noProof/>
            <w:webHidden/>
          </w:rPr>
          <w:t>42</w:t>
        </w:r>
        <w:r>
          <w:rPr>
            <w:noProof/>
            <w:webHidden/>
          </w:rPr>
          <w:fldChar w:fldCharType="end"/>
        </w:r>
      </w:hyperlink>
    </w:p>
    <w:p w14:paraId="17404F35" w14:textId="686A159D" w:rsidR="00C542A8" w:rsidRDefault="00C542A8">
      <w:pPr>
        <w:pStyle w:val="TOC4"/>
        <w:rPr>
          <w:rFonts w:asciiTheme="minorHAnsi" w:eastAsiaTheme="minorEastAsia" w:hAnsiTheme="minorHAnsi" w:cstheme="minorBidi"/>
          <w:noProof/>
          <w:sz w:val="22"/>
          <w:szCs w:val="22"/>
        </w:rPr>
      </w:pPr>
      <w:hyperlink w:anchor="_Toc527978163" w:history="1">
        <w:r w:rsidRPr="00DF364C">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_Toc527978163 \h </w:instrText>
        </w:r>
        <w:r>
          <w:rPr>
            <w:noProof/>
            <w:webHidden/>
          </w:rPr>
        </w:r>
        <w:r>
          <w:rPr>
            <w:noProof/>
            <w:webHidden/>
          </w:rPr>
          <w:fldChar w:fldCharType="separate"/>
        </w:r>
        <w:r>
          <w:rPr>
            <w:noProof/>
            <w:webHidden/>
          </w:rPr>
          <w:t>42</w:t>
        </w:r>
        <w:r>
          <w:rPr>
            <w:noProof/>
            <w:webHidden/>
          </w:rPr>
          <w:fldChar w:fldCharType="end"/>
        </w:r>
      </w:hyperlink>
    </w:p>
    <w:p w14:paraId="192B6FDC" w14:textId="3B02CEAF" w:rsidR="00C542A8" w:rsidRDefault="00C542A8">
      <w:pPr>
        <w:pStyle w:val="TOC4"/>
        <w:rPr>
          <w:rFonts w:asciiTheme="minorHAnsi" w:eastAsiaTheme="minorEastAsia" w:hAnsiTheme="minorHAnsi" w:cstheme="minorBidi"/>
          <w:noProof/>
          <w:sz w:val="22"/>
          <w:szCs w:val="22"/>
        </w:rPr>
      </w:pPr>
      <w:hyperlink w:anchor="_Toc527978164" w:history="1">
        <w:r w:rsidRPr="00DF364C">
          <w:rPr>
            <w:rStyle w:val="Hyperlink"/>
            <w:noProof/>
          </w:rPr>
          <w:t>6.4.2.7 Case A7: Equipment Sourced Alert</w:t>
        </w:r>
        <w:r>
          <w:rPr>
            <w:noProof/>
            <w:webHidden/>
          </w:rPr>
          <w:tab/>
        </w:r>
        <w:r>
          <w:rPr>
            <w:noProof/>
            <w:webHidden/>
          </w:rPr>
          <w:fldChar w:fldCharType="begin"/>
        </w:r>
        <w:r>
          <w:rPr>
            <w:noProof/>
            <w:webHidden/>
          </w:rPr>
          <w:instrText xml:space="preserve"> PAGEREF _Toc527978164 \h </w:instrText>
        </w:r>
        <w:r>
          <w:rPr>
            <w:noProof/>
            <w:webHidden/>
          </w:rPr>
        </w:r>
        <w:r>
          <w:rPr>
            <w:noProof/>
            <w:webHidden/>
          </w:rPr>
          <w:fldChar w:fldCharType="separate"/>
        </w:r>
        <w:r>
          <w:rPr>
            <w:noProof/>
            <w:webHidden/>
          </w:rPr>
          <w:t>43</w:t>
        </w:r>
        <w:r>
          <w:rPr>
            <w:noProof/>
            <w:webHidden/>
          </w:rPr>
          <w:fldChar w:fldCharType="end"/>
        </w:r>
      </w:hyperlink>
    </w:p>
    <w:p w14:paraId="326F08F7" w14:textId="42E06B45" w:rsidR="00C542A8" w:rsidRDefault="00C542A8">
      <w:pPr>
        <w:pStyle w:val="TOC2"/>
        <w:rPr>
          <w:rFonts w:asciiTheme="minorHAnsi" w:eastAsiaTheme="minorEastAsia" w:hAnsiTheme="minorHAnsi" w:cstheme="minorBidi"/>
          <w:noProof/>
          <w:sz w:val="22"/>
          <w:szCs w:val="22"/>
        </w:rPr>
      </w:pPr>
      <w:hyperlink w:anchor="_Toc527978165" w:history="1">
        <w:r w:rsidRPr="00DF364C">
          <w:rPr>
            <w:rStyle w:val="Hyperlink"/>
            <w:noProof/>
          </w:rPr>
          <w:t>6.5 ACM Security Considerations</w:t>
        </w:r>
        <w:r>
          <w:rPr>
            <w:noProof/>
            <w:webHidden/>
          </w:rPr>
          <w:tab/>
        </w:r>
        <w:r>
          <w:rPr>
            <w:noProof/>
            <w:webHidden/>
          </w:rPr>
          <w:fldChar w:fldCharType="begin"/>
        </w:r>
        <w:r>
          <w:rPr>
            <w:noProof/>
            <w:webHidden/>
          </w:rPr>
          <w:instrText xml:space="preserve"> PAGEREF _Toc527978165 \h </w:instrText>
        </w:r>
        <w:r>
          <w:rPr>
            <w:noProof/>
            <w:webHidden/>
          </w:rPr>
        </w:r>
        <w:r>
          <w:rPr>
            <w:noProof/>
            <w:webHidden/>
          </w:rPr>
          <w:fldChar w:fldCharType="separate"/>
        </w:r>
        <w:r>
          <w:rPr>
            <w:noProof/>
            <w:webHidden/>
          </w:rPr>
          <w:t>43</w:t>
        </w:r>
        <w:r>
          <w:rPr>
            <w:noProof/>
            <w:webHidden/>
          </w:rPr>
          <w:fldChar w:fldCharType="end"/>
        </w:r>
      </w:hyperlink>
    </w:p>
    <w:p w14:paraId="68B7AE7D" w14:textId="0D5E620C" w:rsidR="00C542A8" w:rsidRDefault="00C542A8">
      <w:pPr>
        <w:pStyle w:val="TOC1"/>
        <w:rPr>
          <w:rFonts w:asciiTheme="minorHAnsi" w:eastAsiaTheme="minorEastAsia" w:hAnsiTheme="minorHAnsi" w:cstheme="minorBidi"/>
          <w:noProof/>
          <w:sz w:val="22"/>
          <w:szCs w:val="22"/>
        </w:rPr>
      </w:pPr>
      <w:hyperlink w:anchor="_Toc527978166" w:history="1">
        <w:r w:rsidRPr="00DF364C">
          <w:rPr>
            <w:rStyle w:val="Hyperlink"/>
            <w:noProof/>
          </w:rPr>
          <w:t>Appendix A – Rosetta Terminology Mapping (RTM)</w:t>
        </w:r>
        <w:r>
          <w:rPr>
            <w:noProof/>
            <w:webHidden/>
          </w:rPr>
          <w:tab/>
        </w:r>
        <w:r>
          <w:rPr>
            <w:noProof/>
            <w:webHidden/>
          </w:rPr>
          <w:fldChar w:fldCharType="begin"/>
        </w:r>
        <w:r>
          <w:rPr>
            <w:noProof/>
            <w:webHidden/>
          </w:rPr>
          <w:instrText xml:space="preserve"> PAGEREF _Toc527978166 \h </w:instrText>
        </w:r>
        <w:r>
          <w:rPr>
            <w:noProof/>
            <w:webHidden/>
          </w:rPr>
        </w:r>
        <w:r>
          <w:rPr>
            <w:noProof/>
            <w:webHidden/>
          </w:rPr>
          <w:fldChar w:fldCharType="separate"/>
        </w:r>
        <w:r>
          <w:rPr>
            <w:noProof/>
            <w:webHidden/>
          </w:rPr>
          <w:t>44</w:t>
        </w:r>
        <w:r>
          <w:rPr>
            <w:noProof/>
            <w:webHidden/>
          </w:rPr>
          <w:fldChar w:fldCharType="end"/>
        </w:r>
      </w:hyperlink>
    </w:p>
    <w:p w14:paraId="69ADEB8B" w14:textId="6B2AE382" w:rsidR="00C542A8" w:rsidRDefault="00C542A8">
      <w:pPr>
        <w:pStyle w:val="TOC2"/>
        <w:rPr>
          <w:rFonts w:asciiTheme="minorHAnsi" w:eastAsiaTheme="minorEastAsia" w:hAnsiTheme="minorHAnsi" w:cstheme="minorBidi"/>
          <w:noProof/>
          <w:sz w:val="22"/>
          <w:szCs w:val="22"/>
        </w:rPr>
      </w:pPr>
      <w:hyperlink w:anchor="_Toc527978167" w:history="1">
        <w:r w:rsidRPr="00DF364C">
          <w:rPr>
            <w:rStyle w:val="Hyperlink"/>
            <w:noProof/>
          </w:rPr>
          <w:t>A.1 Problem Statement</w:t>
        </w:r>
        <w:r>
          <w:rPr>
            <w:noProof/>
            <w:webHidden/>
          </w:rPr>
          <w:tab/>
        </w:r>
        <w:r>
          <w:rPr>
            <w:noProof/>
            <w:webHidden/>
          </w:rPr>
          <w:fldChar w:fldCharType="begin"/>
        </w:r>
        <w:r>
          <w:rPr>
            <w:noProof/>
            <w:webHidden/>
          </w:rPr>
          <w:instrText xml:space="preserve"> PAGEREF _Toc527978167 \h </w:instrText>
        </w:r>
        <w:r>
          <w:rPr>
            <w:noProof/>
            <w:webHidden/>
          </w:rPr>
        </w:r>
        <w:r>
          <w:rPr>
            <w:noProof/>
            <w:webHidden/>
          </w:rPr>
          <w:fldChar w:fldCharType="separate"/>
        </w:r>
        <w:r>
          <w:rPr>
            <w:noProof/>
            <w:webHidden/>
          </w:rPr>
          <w:t>44</w:t>
        </w:r>
        <w:r>
          <w:rPr>
            <w:noProof/>
            <w:webHidden/>
          </w:rPr>
          <w:fldChar w:fldCharType="end"/>
        </w:r>
      </w:hyperlink>
    </w:p>
    <w:p w14:paraId="5032102F" w14:textId="1614C0E0" w:rsidR="00C542A8" w:rsidRDefault="00C542A8">
      <w:pPr>
        <w:pStyle w:val="TOC2"/>
        <w:rPr>
          <w:rFonts w:asciiTheme="minorHAnsi" w:eastAsiaTheme="minorEastAsia" w:hAnsiTheme="minorHAnsi" w:cstheme="minorBidi"/>
          <w:noProof/>
          <w:sz w:val="22"/>
          <w:szCs w:val="22"/>
        </w:rPr>
      </w:pPr>
      <w:hyperlink w:anchor="_Toc527978168" w:history="1">
        <w:r w:rsidRPr="00DF364C">
          <w:rPr>
            <w:rStyle w:val="Hyperlink"/>
            <w:noProof/>
          </w:rPr>
          <w:t>A.2 Key Use Case</w:t>
        </w:r>
        <w:r>
          <w:rPr>
            <w:noProof/>
            <w:webHidden/>
          </w:rPr>
          <w:tab/>
        </w:r>
        <w:r>
          <w:rPr>
            <w:noProof/>
            <w:webHidden/>
          </w:rPr>
          <w:fldChar w:fldCharType="begin"/>
        </w:r>
        <w:r>
          <w:rPr>
            <w:noProof/>
            <w:webHidden/>
          </w:rPr>
          <w:instrText xml:space="preserve"> PAGEREF _Toc527978168 \h </w:instrText>
        </w:r>
        <w:r>
          <w:rPr>
            <w:noProof/>
            <w:webHidden/>
          </w:rPr>
        </w:r>
        <w:r>
          <w:rPr>
            <w:noProof/>
            <w:webHidden/>
          </w:rPr>
          <w:fldChar w:fldCharType="separate"/>
        </w:r>
        <w:r>
          <w:rPr>
            <w:noProof/>
            <w:webHidden/>
          </w:rPr>
          <w:t>45</w:t>
        </w:r>
        <w:r>
          <w:rPr>
            <w:noProof/>
            <w:webHidden/>
          </w:rPr>
          <w:fldChar w:fldCharType="end"/>
        </w:r>
      </w:hyperlink>
    </w:p>
    <w:p w14:paraId="2BA3A900" w14:textId="0300AD29" w:rsidR="00C542A8" w:rsidRDefault="00C542A8">
      <w:pPr>
        <w:pStyle w:val="TOC1"/>
        <w:rPr>
          <w:rFonts w:asciiTheme="minorHAnsi" w:eastAsiaTheme="minorEastAsia" w:hAnsiTheme="minorHAnsi" w:cstheme="minorBidi"/>
          <w:noProof/>
          <w:sz w:val="22"/>
          <w:szCs w:val="22"/>
        </w:rPr>
      </w:pPr>
      <w:hyperlink w:anchor="_Toc527978169" w:history="1">
        <w:r w:rsidRPr="00DF364C">
          <w:rPr>
            <w:rStyle w:val="Hyperlink"/>
            <w:noProof/>
          </w:rPr>
          <w:t>Glossary</w:t>
        </w:r>
        <w:r>
          <w:rPr>
            <w:noProof/>
            <w:webHidden/>
          </w:rPr>
          <w:tab/>
        </w:r>
        <w:r>
          <w:rPr>
            <w:noProof/>
            <w:webHidden/>
          </w:rPr>
          <w:fldChar w:fldCharType="begin"/>
        </w:r>
        <w:r>
          <w:rPr>
            <w:noProof/>
            <w:webHidden/>
          </w:rPr>
          <w:instrText xml:space="preserve"> PAGEREF _Toc527978169 \h </w:instrText>
        </w:r>
        <w:r>
          <w:rPr>
            <w:noProof/>
            <w:webHidden/>
          </w:rPr>
        </w:r>
        <w:r>
          <w:rPr>
            <w:noProof/>
            <w:webHidden/>
          </w:rPr>
          <w:fldChar w:fldCharType="separate"/>
        </w:r>
        <w:r>
          <w:rPr>
            <w:noProof/>
            <w:webHidden/>
          </w:rPr>
          <w:t>46</w:t>
        </w:r>
        <w:r>
          <w:rPr>
            <w:noProof/>
            <w:webHidden/>
          </w:rPr>
          <w:fldChar w:fldCharType="end"/>
        </w:r>
      </w:hyperlink>
    </w:p>
    <w:p w14:paraId="224A2414" w14:textId="77777777" w:rsidR="00171DBC" w:rsidRPr="002B5FFE" w:rsidRDefault="00F128A5" w:rsidP="001665F5">
      <w:pPr>
        <w:pStyle w:val="BodyText"/>
      </w:pPr>
      <w:r w:rsidRPr="002B5FFE">
        <w:fldChar w:fldCharType="end"/>
      </w:r>
    </w:p>
    <w:p w14:paraId="1156CCF7" w14:textId="77777777" w:rsidR="00C2733D" w:rsidRPr="002B5FFE" w:rsidRDefault="00EA61A7" w:rsidP="001032C6">
      <w:pPr>
        <w:pStyle w:val="Heading1"/>
        <w:rPr>
          <w:noProof w:val="0"/>
        </w:rPr>
      </w:pPr>
      <w:bookmarkStart w:id="3" w:name="_Toc527978087"/>
      <w:r w:rsidRPr="002B5FFE">
        <w:rPr>
          <w:noProof w:val="0"/>
        </w:rPr>
        <w:lastRenderedPageBreak/>
        <w:t>I</w:t>
      </w:r>
      <w:r w:rsidR="00C2733D" w:rsidRPr="002B5FFE">
        <w:rPr>
          <w:noProof w:val="0"/>
        </w:rPr>
        <w:t>ntroduction</w:t>
      </w:r>
      <w:bookmarkEnd w:id="1"/>
      <w:bookmarkEnd w:id="2"/>
      <w:bookmarkEnd w:id="3"/>
    </w:p>
    <w:p w14:paraId="4A01CDF6" w14:textId="77777777" w:rsidR="00047CFB" w:rsidRPr="002B5FFE" w:rsidRDefault="00047CFB" w:rsidP="00104B89">
      <w:pPr>
        <w:pStyle w:val="BodyText"/>
      </w:pPr>
      <w:r w:rsidRPr="002B5FFE">
        <w:t xml:space="preserve">This document, Volume 1 of the IHE </w:t>
      </w:r>
      <w:r w:rsidR="00C444FE" w:rsidRPr="002B5FFE">
        <w:t>Patient Care Device</w:t>
      </w:r>
      <w:r w:rsidRPr="002B5FFE">
        <w:t xml:space="preserve"> </w:t>
      </w:r>
      <w:r w:rsidR="0055437C" w:rsidRPr="002B5FFE">
        <w:t>(</w:t>
      </w:r>
      <w:r w:rsidR="00B633F2" w:rsidRPr="002B5FFE">
        <w:t>PCD</w:t>
      </w:r>
      <w:r w:rsidR="0055437C" w:rsidRPr="002B5FFE">
        <w:t>)</w:t>
      </w:r>
      <w:r w:rsidRPr="002B5FFE">
        <w:t xml:space="preserve"> Technical Framework, describes the clinical use cases, actors, content module, and transaction requirements for </w:t>
      </w:r>
      <w:r w:rsidR="0055437C" w:rsidRPr="002B5FFE">
        <w:t xml:space="preserve">the </w:t>
      </w:r>
      <w:r w:rsidR="00C444FE" w:rsidRPr="002B5FFE">
        <w:t>Patient Care Device</w:t>
      </w:r>
      <w:r w:rsidRPr="002B5FFE">
        <w:t xml:space="preserve"> </w:t>
      </w:r>
      <w:r w:rsidR="00D1584B" w:rsidRPr="002B5FFE">
        <w:t>profile</w:t>
      </w:r>
      <w:r w:rsidRPr="002B5FFE">
        <w:t>s.</w:t>
      </w:r>
    </w:p>
    <w:p w14:paraId="424732FB" w14:textId="77777777" w:rsidR="00252816" w:rsidRPr="002B5FFE" w:rsidRDefault="00252816" w:rsidP="00B5724A">
      <w:pPr>
        <w:pStyle w:val="Heading2"/>
        <w:rPr>
          <w:noProof w:val="0"/>
        </w:rPr>
      </w:pPr>
      <w:bookmarkStart w:id="4" w:name="_Toc527978088"/>
      <w:r w:rsidRPr="002B5FFE">
        <w:rPr>
          <w:noProof w:val="0"/>
        </w:rPr>
        <w:t>Introduction to IHE</w:t>
      </w:r>
      <w:bookmarkEnd w:id="4"/>
    </w:p>
    <w:p w14:paraId="057FA1C3" w14:textId="77777777" w:rsidR="00C30613" w:rsidRPr="00723827" w:rsidRDefault="00C30613" w:rsidP="00C30613">
      <w:pPr>
        <w:pStyle w:val="BodyText"/>
      </w:pPr>
      <w:bookmarkStart w:id="5" w:name="_Toc210744790"/>
      <w:bookmarkStart w:id="6" w:name="_Toc210745038"/>
      <w:bookmarkStart w:id="7" w:name="_Toc210747689"/>
      <w:bookmarkEnd w:id="5"/>
      <w:bookmarkEnd w:id="6"/>
      <w:bookmarkEnd w:id="7"/>
      <w:r w:rsidRPr="00723827">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723827" w:rsidRDefault="00C30613" w:rsidP="00C30613">
      <w:pPr>
        <w:pStyle w:val="BodyText"/>
      </w:pPr>
      <w:r w:rsidRPr="00723827">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723827" w:rsidRDefault="00C30613" w:rsidP="00C30613">
      <w:pPr>
        <w:pStyle w:val="BodyText"/>
      </w:pPr>
      <w:r w:rsidRPr="00723827">
        <w:t xml:space="preserve">For general information regarding IHE, refer to </w:t>
      </w:r>
      <w:hyperlink r:id="rId10" w:history="1">
        <w:r w:rsidRPr="00723827">
          <w:rPr>
            <w:rStyle w:val="Hyperlink"/>
          </w:rPr>
          <w:t>www.ihe.net</w:t>
        </w:r>
      </w:hyperlink>
      <w:r w:rsidRPr="00723827">
        <w:t xml:space="preserve">. It is strongly recommended that, prior to reading this volume, the reader familiarizes themselves with the concepts defined in the </w:t>
      </w:r>
      <w:hyperlink r:id="rId11" w:anchor="GenIntro" w:history="1">
        <w:r w:rsidRPr="00723827">
          <w:rPr>
            <w:rStyle w:val="Hyperlink"/>
            <w:i/>
          </w:rPr>
          <w:t>IHE Technical Frameworks General Introduction</w:t>
        </w:r>
      </w:hyperlink>
      <w:r w:rsidRPr="00723827">
        <w:t>.</w:t>
      </w:r>
    </w:p>
    <w:p w14:paraId="70F12C23" w14:textId="77777777" w:rsidR="00DC44AE" w:rsidRPr="002B5FFE" w:rsidRDefault="00DC44AE" w:rsidP="00DC44AE">
      <w:pPr>
        <w:pStyle w:val="Heading2"/>
        <w:rPr>
          <w:noProof w:val="0"/>
        </w:rPr>
      </w:pPr>
      <w:bookmarkStart w:id="8" w:name="_Toc527978089"/>
      <w:bookmarkStart w:id="9" w:name="_Toc527978090"/>
      <w:bookmarkStart w:id="10" w:name="_Toc527978091"/>
      <w:bookmarkEnd w:id="8"/>
      <w:bookmarkEnd w:id="9"/>
      <w:r w:rsidRPr="002B5FFE">
        <w:rPr>
          <w:noProof w:val="0"/>
        </w:rPr>
        <w:t xml:space="preserve">Introduction to IHE </w:t>
      </w:r>
      <w:r w:rsidR="00C444FE" w:rsidRPr="002B5FFE">
        <w:rPr>
          <w:noProof w:val="0"/>
        </w:rPr>
        <w:t>Patient Care Device</w:t>
      </w:r>
      <w:r w:rsidRPr="002B5FFE">
        <w:rPr>
          <w:noProof w:val="0"/>
        </w:rPr>
        <w:t xml:space="preserve"> (</w:t>
      </w:r>
      <w:r w:rsidR="00B633F2" w:rsidRPr="002B5FFE">
        <w:rPr>
          <w:noProof w:val="0"/>
        </w:rPr>
        <w:t>PCD</w:t>
      </w:r>
      <w:r w:rsidRPr="002B5FFE">
        <w:rPr>
          <w:noProof w:val="0"/>
        </w:rPr>
        <w:t>)</w:t>
      </w:r>
      <w:bookmarkEnd w:id="10"/>
    </w:p>
    <w:p w14:paraId="6F371D9E" w14:textId="77777777" w:rsidR="00EA61A7" w:rsidRPr="002B5FFE" w:rsidRDefault="00EA61A7" w:rsidP="00CF68E8">
      <w:pPr>
        <w:pStyle w:val="BodyText"/>
      </w:pPr>
      <w:r w:rsidRPr="002B5FFE">
        <w:t xml:space="preserve">The Patient Care Device </w:t>
      </w:r>
      <w:r w:rsidR="001032C6" w:rsidRPr="002B5FFE">
        <w:t>(PCD) d</w:t>
      </w:r>
      <w:r w:rsidRPr="002B5FFE">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2B5FFE" w:rsidRDefault="00EA61A7" w:rsidP="00CF68E8">
      <w:pPr>
        <w:pStyle w:val="BodyText"/>
      </w:pPr>
      <w:r w:rsidRPr="002B5FFE">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2B5FFE" w:rsidRDefault="00EA61A7" w:rsidP="00CF68E8">
      <w:pPr>
        <w:pStyle w:val="BodyText"/>
        <w:rPr>
          <w:b/>
          <w:bCs/>
        </w:rPr>
      </w:pPr>
      <w:r w:rsidRPr="002B5FFE">
        <w:rPr>
          <w:b/>
          <w:bCs/>
        </w:rPr>
        <w:t>PCD Vision Statement</w:t>
      </w:r>
    </w:p>
    <w:p w14:paraId="326E5AC8" w14:textId="77777777" w:rsidR="00EA61A7" w:rsidRPr="002B5FFE" w:rsidRDefault="00EA61A7" w:rsidP="00CF68E8">
      <w:pPr>
        <w:pStyle w:val="BodyText"/>
      </w:pPr>
      <w:r w:rsidRPr="002B5FFE">
        <w:t xml:space="preserve">The </w:t>
      </w:r>
      <w:r w:rsidR="001032C6" w:rsidRPr="002B5FFE">
        <w:t xml:space="preserve">PCD </w:t>
      </w:r>
      <w:r w:rsidR="00685B43" w:rsidRPr="002B5FFE">
        <w:t>domain is</w:t>
      </w:r>
      <w:r w:rsidRPr="002B5FFE">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2B5FFE" w:rsidRDefault="00EA61A7" w:rsidP="00CF68E8">
      <w:pPr>
        <w:pStyle w:val="BodyText"/>
        <w:rPr>
          <w:b/>
          <w:bCs/>
        </w:rPr>
      </w:pPr>
      <w:r w:rsidRPr="002B5FFE">
        <w:rPr>
          <w:b/>
          <w:bCs/>
        </w:rPr>
        <w:t>PCD Mission Statement</w:t>
      </w:r>
    </w:p>
    <w:p w14:paraId="0898345A" w14:textId="77777777" w:rsidR="00EA61A7" w:rsidRPr="002B5FFE" w:rsidRDefault="00EA61A7" w:rsidP="00CF68E8">
      <w:pPr>
        <w:pStyle w:val="BodyText"/>
      </w:pPr>
      <w:r w:rsidRPr="002B5FFE">
        <w:t xml:space="preserve">The IHE Patient Care Device </w:t>
      </w:r>
      <w:r w:rsidR="001032C6" w:rsidRPr="002B5FFE">
        <w:t>d</w:t>
      </w:r>
      <w:r w:rsidRPr="002B5FFE">
        <w:t xml:space="preserve">omain, working with regional and national deployment committees, will apply the proven, </w:t>
      </w:r>
      <w:r w:rsidR="001032C6" w:rsidRPr="002B5FFE">
        <w:t>u</w:t>
      </w:r>
      <w:r w:rsidRPr="002B5FFE">
        <w:t xml:space="preserve">se </w:t>
      </w:r>
      <w:r w:rsidR="001032C6" w:rsidRPr="002B5FFE">
        <w:t>c</w:t>
      </w:r>
      <w:r w:rsidRPr="002B5FFE">
        <w:t>ase driven IHE processes to:</w:t>
      </w:r>
    </w:p>
    <w:p w14:paraId="521D142C" w14:textId="77777777" w:rsidR="00EA61A7" w:rsidRPr="002B5FFE" w:rsidRDefault="00EA61A7" w:rsidP="00CF68E8">
      <w:pPr>
        <w:pStyle w:val="ListBullet2"/>
      </w:pPr>
      <w:r w:rsidRPr="002B5FFE">
        <w:t xml:space="preserve">Deliver the technical framework </w:t>
      </w:r>
      <w:r w:rsidR="001032C6" w:rsidRPr="002B5FFE">
        <w:t>for the IHE-PCD domain profiles</w:t>
      </w:r>
    </w:p>
    <w:p w14:paraId="409BADA8" w14:textId="77777777" w:rsidR="00EA61A7" w:rsidRPr="002B5FFE" w:rsidRDefault="00EA61A7" w:rsidP="00CF68E8">
      <w:pPr>
        <w:pStyle w:val="ListBullet2"/>
      </w:pPr>
      <w:r w:rsidRPr="002B5FFE">
        <w:t>Test conformance with published IHE-PCD profiles using test plans, tools and scripts at Connectathons</w:t>
      </w:r>
    </w:p>
    <w:p w14:paraId="2F61DF6C" w14:textId="77777777" w:rsidR="00EA61A7" w:rsidRPr="002B5FFE" w:rsidRDefault="00EA61A7" w:rsidP="00CF68E8">
      <w:pPr>
        <w:pStyle w:val="ListBullet2"/>
      </w:pPr>
      <w:r w:rsidRPr="002B5FFE">
        <w:t xml:space="preserve">Demonstrate marketable </w:t>
      </w:r>
      <w:r w:rsidR="001032C6" w:rsidRPr="002B5FFE">
        <w:t>solutions at public trade shows</w:t>
      </w:r>
    </w:p>
    <w:p w14:paraId="58C50075" w14:textId="77777777" w:rsidR="001032C6" w:rsidRPr="002B5FFE" w:rsidRDefault="001032C6" w:rsidP="00CF68E8"/>
    <w:p w14:paraId="18AF7A9F" w14:textId="1ECEECD2" w:rsidR="00EA61A7" w:rsidRPr="002B5FFE" w:rsidRDefault="001032C6" w:rsidP="00CF68E8">
      <w:pPr>
        <w:pStyle w:val="BodyText"/>
      </w:pPr>
      <w:r w:rsidRPr="002B5FFE">
        <w:t>IHE PCD domain is sponsored by the</w:t>
      </w:r>
      <w:r w:rsidR="0047042A">
        <w:t xml:space="preserve"> </w:t>
      </w:r>
      <w:hyperlink r:id="rId12" w:history="1">
        <w:r w:rsidRPr="002B5FFE">
          <w:rPr>
            <w:rStyle w:val="Hyperlink"/>
          </w:rPr>
          <w:t>American College of Clinical Engineering (ACCE)</w:t>
        </w:r>
      </w:hyperlink>
      <w:r w:rsidRPr="002B5FFE">
        <w:t>, the</w:t>
      </w:r>
      <w:r w:rsidR="0047042A">
        <w:t xml:space="preserve"> </w:t>
      </w:r>
      <w:hyperlink r:id="rId13" w:history="1">
        <w:r w:rsidRPr="002B5FFE">
          <w:rPr>
            <w:rStyle w:val="Hyperlink"/>
          </w:rPr>
          <w:t>Health Information Management Systems Society (HIMSS)</w:t>
        </w:r>
      </w:hyperlink>
      <w:r w:rsidRPr="002B5FFE">
        <w:t>, and the</w:t>
      </w:r>
      <w:r w:rsidR="0047042A">
        <w:t xml:space="preserve"> </w:t>
      </w:r>
      <w:hyperlink r:id="rId14" w:history="1">
        <w:r w:rsidRPr="002B5FFE">
          <w:rPr>
            <w:rStyle w:val="Hyperlink"/>
          </w:rPr>
          <w:t>Association for the Advancement of Medical Instrumentation (AAMI)</w:t>
        </w:r>
      </w:hyperlink>
      <w:r w:rsidRPr="002B5FFE">
        <w:t>. IHE PCD manages the development and maintenance of the</w:t>
      </w:r>
      <w:r w:rsidR="0047042A">
        <w:t xml:space="preserve"> </w:t>
      </w:r>
      <w:hyperlink r:id="rId15" w:tooltip="PCD Profiles" w:history="1">
        <w:r w:rsidRPr="002B5FFE">
          <w:rPr>
            <w:rStyle w:val="Hyperlink"/>
          </w:rPr>
          <w:t>PCD Profiles</w:t>
        </w:r>
      </w:hyperlink>
      <w:r w:rsidR="0047042A">
        <w:t xml:space="preserve"> </w:t>
      </w:r>
      <w:r w:rsidRPr="002B5FFE">
        <w:t>and the</w:t>
      </w:r>
      <w:r w:rsidR="0047042A">
        <w:t xml:space="preserve"> </w:t>
      </w:r>
      <w:hyperlink r:id="rId16" w:tooltip="PCD Technical Framework" w:history="1">
        <w:r w:rsidRPr="002B5FFE">
          <w:rPr>
            <w:rStyle w:val="Hyperlink"/>
          </w:rPr>
          <w:t>PCD_Technical_Framework</w:t>
        </w:r>
      </w:hyperlink>
      <w:r w:rsidRPr="002B5FFE">
        <w:t>.</w:t>
      </w:r>
    </w:p>
    <w:p w14:paraId="1EFFF1BE" w14:textId="77777777" w:rsidR="00DC44AE" w:rsidRPr="002B5FFE" w:rsidRDefault="00DC44AE" w:rsidP="00DC44AE">
      <w:pPr>
        <w:pStyle w:val="Heading2"/>
        <w:tabs>
          <w:tab w:val="left" w:pos="576"/>
        </w:tabs>
        <w:rPr>
          <w:noProof w:val="0"/>
        </w:rPr>
      </w:pPr>
      <w:bookmarkStart w:id="11" w:name="_Toc401664021"/>
      <w:bookmarkStart w:id="12" w:name="_Toc401665106"/>
      <w:bookmarkStart w:id="13" w:name="_Toc401670104"/>
      <w:bookmarkStart w:id="14" w:name="_Toc527978092"/>
      <w:bookmarkEnd w:id="11"/>
      <w:bookmarkEnd w:id="12"/>
      <w:bookmarkEnd w:id="13"/>
      <w:r w:rsidRPr="002B5FFE">
        <w:rPr>
          <w:noProof w:val="0"/>
        </w:rPr>
        <w:t>Intended Audience</w:t>
      </w:r>
      <w:bookmarkEnd w:id="14"/>
    </w:p>
    <w:p w14:paraId="5BE9C08B" w14:textId="77777777" w:rsidR="00DC44AE" w:rsidRPr="002B5FFE" w:rsidRDefault="00DC44AE" w:rsidP="00084481">
      <w:pPr>
        <w:pStyle w:val="BodyText"/>
      </w:pPr>
      <w:r w:rsidRPr="002B5FFE">
        <w:t>The intended audience of IHE Technical Frameworks Volume 1 (Profiles) is:</w:t>
      </w:r>
    </w:p>
    <w:p w14:paraId="318C6904" w14:textId="77777777" w:rsidR="00841F61" w:rsidRPr="002B5FFE" w:rsidRDefault="00841F61" w:rsidP="00CF68E8">
      <w:pPr>
        <w:pStyle w:val="ListBullet2"/>
      </w:pPr>
      <w:r w:rsidRPr="002B5FFE">
        <w:t>Those interested in integrating healthcare information systems and workflows</w:t>
      </w:r>
    </w:p>
    <w:p w14:paraId="72A59418" w14:textId="77777777" w:rsidR="00DC44AE" w:rsidRPr="002B5FFE" w:rsidRDefault="00DC44AE" w:rsidP="00CF68E8">
      <w:pPr>
        <w:pStyle w:val="ListBullet2"/>
      </w:pPr>
      <w:r w:rsidRPr="002B5FFE">
        <w:t xml:space="preserve">IT departments of healthcare institutions </w:t>
      </w:r>
      <w:r w:rsidR="001032C6" w:rsidRPr="002B5FFE">
        <w:tab/>
      </w:r>
    </w:p>
    <w:p w14:paraId="552F4E29" w14:textId="77777777" w:rsidR="00DC44AE" w:rsidRPr="002B5FFE" w:rsidRDefault="00DC44AE" w:rsidP="00CF68E8">
      <w:pPr>
        <w:pStyle w:val="ListBullet2"/>
      </w:pPr>
      <w:r w:rsidRPr="002B5FFE">
        <w:t>Technical staff of vendors participating in the IHE initiative</w:t>
      </w:r>
    </w:p>
    <w:p w14:paraId="12D65509" w14:textId="77777777" w:rsidR="00DC44AE" w:rsidRPr="002B5FFE" w:rsidRDefault="00DC44AE" w:rsidP="00DC44AE">
      <w:pPr>
        <w:pStyle w:val="Heading2"/>
        <w:rPr>
          <w:noProof w:val="0"/>
        </w:rPr>
      </w:pPr>
      <w:bookmarkStart w:id="15" w:name="_Toc527978093"/>
      <w:r w:rsidRPr="002B5FFE">
        <w:rPr>
          <w:noProof w:val="0"/>
        </w:rPr>
        <w:t>Pre-requisites and Reference Material</w:t>
      </w:r>
      <w:bookmarkEnd w:id="15"/>
    </w:p>
    <w:p w14:paraId="43890174" w14:textId="3B0D3116" w:rsidR="00047CFB" w:rsidRPr="002B5FFE" w:rsidRDefault="00047CFB" w:rsidP="00104B89">
      <w:pPr>
        <w:pStyle w:val="BodyText"/>
      </w:pPr>
      <w:r w:rsidRPr="002B5FFE">
        <w:t xml:space="preserve">For more general information regarding IHE, refer to </w:t>
      </w:r>
      <w:hyperlink r:id="rId17" w:history="1">
        <w:r w:rsidRPr="002B5FFE">
          <w:rPr>
            <w:rStyle w:val="Hyperlink"/>
          </w:rPr>
          <w:t>www.ihe.net</w:t>
        </w:r>
      </w:hyperlink>
      <w:r w:rsidR="00EF05FF" w:rsidRPr="002B5FFE">
        <w:t xml:space="preserve">. </w:t>
      </w:r>
      <w:r w:rsidR="00841F61" w:rsidRPr="002B5FFE">
        <w:t xml:space="preserve">It is strongly recommended that, prior to reading this volume, the reader familiarizes themselves with the concepts defined in </w:t>
      </w:r>
      <w:r w:rsidRPr="002B5FFE">
        <w:t xml:space="preserve">the </w:t>
      </w:r>
      <w:hyperlink r:id="rId18" w:anchor="GenIntro" w:history="1">
        <w:r w:rsidRPr="002B5FFE">
          <w:rPr>
            <w:rStyle w:val="Hyperlink"/>
            <w:i/>
          </w:rPr>
          <w:t xml:space="preserve">IHE Technical Frameworks General </w:t>
        </w:r>
        <w:r w:rsidR="001032C6" w:rsidRPr="002B5FFE">
          <w:rPr>
            <w:rStyle w:val="Hyperlink"/>
            <w:i/>
          </w:rPr>
          <w:t>Introduction</w:t>
        </w:r>
      </w:hyperlink>
      <w:r w:rsidRPr="002B5FFE">
        <w:t>.</w:t>
      </w:r>
    </w:p>
    <w:p w14:paraId="7A09880B" w14:textId="77777777" w:rsidR="00A65411" w:rsidRPr="002B5FFE" w:rsidRDefault="00A65411" w:rsidP="009F5811">
      <w:pPr>
        <w:pStyle w:val="BodyText"/>
      </w:pPr>
      <w:r w:rsidRPr="002B5FFE">
        <w:t>Additional reference material available includes:</w:t>
      </w:r>
    </w:p>
    <w:p w14:paraId="5AB50415" w14:textId="77777777" w:rsidR="00A65411" w:rsidRPr="002B5FFE" w:rsidRDefault="00A65411" w:rsidP="00204E24">
      <w:pPr>
        <w:pStyle w:val="Heading3"/>
        <w:rPr>
          <w:noProof w:val="0"/>
        </w:rPr>
      </w:pPr>
      <w:bookmarkStart w:id="16" w:name="_Toc527978094"/>
      <w:r w:rsidRPr="002B5FFE">
        <w:rPr>
          <w:noProof w:val="0"/>
        </w:rPr>
        <w:t>Actor Descriptions</w:t>
      </w:r>
      <w:bookmarkEnd w:id="16"/>
      <w:r w:rsidRPr="002B5FFE">
        <w:rPr>
          <w:noProof w:val="0"/>
        </w:rPr>
        <w:t xml:space="preserve"> </w:t>
      </w:r>
    </w:p>
    <w:p w14:paraId="6066A951" w14:textId="77777777" w:rsidR="00C30613" w:rsidRPr="00723827" w:rsidRDefault="00C30613" w:rsidP="00C30613">
      <w:pPr>
        <w:pStyle w:val="BodyText"/>
      </w:pPr>
      <w:r w:rsidRPr="00723827">
        <w:t xml:space="preserve">Actors are information systems or components of information systems that produce, manage, or act on information associated with operational activities in the enterprise. </w:t>
      </w:r>
    </w:p>
    <w:p w14:paraId="5D7A79DE" w14:textId="5F6AC47D" w:rsidR="00C30613" w:rsidRPr="00723827" w:rsidRDefault="00C30613" w:rsidP="00C30613">
      <w:pPr>
        <w:pStyle w:val="BodyText"/>
      </w:pPr>
      <w:r w:rsidRPr="00723827">
        <w:t xml:space="preserve">A list of actors defined for all domains and their brief descriptions can be found as </w:t>
      </w:r>
      <w:hyperlink r:id="rId19" w:anchor="GenIntro" w:history="1">
        <w:r w:rsidRPr="00723827">
          <w:rPr>
            <w:rStyle w:val="Hyperlink"/>
          </w:rPr>
          <w:t>Appendix A</w:t>
        </w:r>
      </w:hyperlink>
      <w:r w:rsidRPr="00723827">
        <w:t xml:space="preserve"> to the </w:t>
      </w:r>
      <w:r w:rsidRPr="00723827">
        <w:rPr>
          <w:i/>
        </w:rPr>
        <w:t>IHE Technical Frameworks General Introduction</w:t>
      </w:r>
      <w:r w:rsidRPr="00723827">
        <w:t>.</w:t>
      </w:r>
    </w:p>
    <w:p w14:paraId="69990F5F" w14:textId="77777777" w:rsidR="00A65411" w:rsidRPr="002B5FFE" w:rsidRDefault="00A65411" w:rsidP="009C2426">
      <w:pPr>
        <w:pStyle w:val="Heading3"/>
        <w:rPr>
          <w:noProof w:val="0"/>
        </w:rPr>
      </w:pPr>
      <w:bookmarkStart w:id="17" w:name="_Toc527978095"/>
      <w:bookmarkStart w:id="18" w:name="_Toc527978096"/>
      <w:bookmarkStart w:id="19" w:name="_Toc527978097"/>
      <w:bookmarkEnd w:id="17"/>
      <w:bookmarkEnd w:id="18"/>
      <w:r w:rsidRPr="002B5FFE">
        <w:rPr>
          <w:noProof w:val="0"/>
        </w:rPr>
        <w:t>Transaction Descriptions</w:t>
      </w:r>
      <w:bookmarkEnd w:id="19"/>
    </w:p>
    <w:p w14:paraId="2FEF9843" w14:textId="22C2FC55" w:rsidR="00A65411" w:rsidRDefault="00A65411" w:rsidP="00A65411">
      <w:pPr>
        <w:pStyle w:val="BodyText"/>
      </w:pPr>
      <w:r w:rsidRPr="002B5FFE">
        <w:t xml:space="preserve">Transactions are interactions between actors that transfer the required information through standards-based messages. </w:t>
      </w:r>
    </w:p>
    <w:p w14:paraId="2D56FC95" w14:textId="51B656FA" w:rsidR="00C30613" w:rsidRPr="002B5FFE" w:rsidRDefault="00C30613" w:rsidP="00A65411">
      <w:pPr>
        <w:pStyle w:val="BodyText"/>
      </w:pPr>
      <w:r w:rsidRPr="00723827">
        <w:t xml:space="preserve">A list of transactions defined for all domains, their transactions numbers, and a brief description can be found as </w:t>
      </w:r>
      <w:hyperlink r:id="rId20" w:anchor="GenIntro" w:history="1">
        <w:r w:rsidRPr="00723827">
          <w:rPr>
            <w:rStyle w:val="Hyperlink"/>
          </w:rPr>
          <w:t>Appendix B</w:t>
        </w:r>
      </w:hyperlink>
      <w:r w:rsidRPr="00723827">
        <w:t xml:space="preserve"> to the </w:t>
      </w:r>
      <w:r w:rsidRPr="00723827">
        <w:rPr>
          <w:i/>
        </w:rPr>
        <w:t>IHE Technical Frameworks General Introduction</w:t>
      </w:r>
      <w:r w:rsidRPr="00E16E85">
        <w:t>.</w:t>
      </w:r>
    </w:p>
    <w:p w14:paraId="15B119A2" w14:textId="77777777" w:rsidR="00047CFB" w:rsidRPr="002B5FFE" w:rsidRDefault="00047CFB" w:rsidP="00204E24">
      <w:pPr>
        <w:pStyle w:val="Heading3"/>
        <w:rPr>
          <w:noProof w:val="0"/>
        </w:rPr>
      </w:pPr>
      <w:bookmarkStart w:id="20" w:name="_Toc432510718"/>
      <w:bookmarkStart w:id="21" w:name="_Toc432511710"/>
      <w:bookmarkStart w:id="22" w:name="_Toc432511794"/>
      <w:bookmarkStart w:id="23" w:name="_Toc432512305"/>
      <w:bookmarkStart w:id="24" w:name="_Toc432512635"/>
      <w:bookmarkStart w:id="25" w:name="_Toc432577808"/>
      <w:bookmarkStart w:id="26" w:name="_Toc527978098"/>
      <w:bookmarkEnd w:id="20"/>
      <w:bookmarkEnd w:id="21"/>
      <w:bookmarkEnd w:id="22"/>
      <w:bookmarkEnd w:id="23"/>
      <w:bookmarkEnd w:id="24"/>
      <w:bookmarkEnd w:id="25"/>
      <w:r w:rsidRPr="002B5FFE">
        <w:rPr>
          <w:noProof w:val="0"/>
        </w:rPr>
        <w:t>Content Modules</w:t>
      </w:r>
      <w:bookmarkEnd w:id="26"/>
    </w:p>
    <w:p w14:paraId="463126C8" w14:textId="77777777" w:rsidR="00047CFB" w:rsidRPr="002B5FFE" w:rsidRDefault="00047CFB" w:rsidP="00047CFB">
      <w:pPr>
        <w:pStyle w:val="BodyText"/>
      </w:pPr>
      <w:r w:rsidRPr="002B5FFE">
        <w:t xml:space="preserve">Content </w:t>
      </w:r>
      <w:r w:rsidR="006456A4" w:rsidRPr="002B5FFE">
        <w:t>m</w:t>
      </w:r>
      <w:r w:rsidRPr="002B5FFE">
        <w:t>odules are data and data definitions shared between actors</w:t>
      </w:r>
      <w:r w:rsidR="00EF05FF" w:rsidRPr="002B5FFE">
        <w:t xml:space="preserve">. </w:t>
      </w:r>
    </w:p>
    <w:p w14:paraId="66A992B5" w14:textId="77777777" w:rsidR="00A65411" w:rsidRPr="002B5FFE" w:rsidRDefault="00A65411" w:rsidP="00204E24">
      <w:pPr>
        <w:pStyle w:val="Heading3"/>
        <w:rPr>
          <w:noProof w:val="0"/>
        </w:rPr>
      </w:pPr>
      <w:bookmarkStart w:id="27" w:name="_Toc432510720"/>
      <w:bookmarkStart w:id="28" w:name="_Toc432511712"/>
      <w:bookmarkStart w:id="29" w:name="_Toc432511796"/>
      <w:bookmarkStart w:id="30" w:name="_Toc432512307"/>
      <w:bookmarkStart w:id="31" w:name="_Toc432512637"/>
      <w:bookmarkStart w:id="32" w:name="_Toc432577810"/>
      <w:bookmarkStart w:id="33" w:name="_Toc527978099"/>
      <w:bookmarkEnd w:id="27"/>
      <w:bookmarkEnd w:id="28"/>
      <w:bookmarkEnd w:id="29"/>
      <w:bookmarkEnd w:id="30"/>
      <w:bookmarkEnd w:id="31"/>
      <w:bookmarkEnd w:id="32"/>
      <w:r w:rsidRPr="002B5FFE">
        <w:rPr>
          <w:noProof w:val="0"/>
        </w:rPr>
        <w:t>IHE Integration Statements</w:t>
      </w:r>
      <w:bookmarkEnd w:id="33"/>
    </w:p>
    <w:p w14:paraId="126E119C" w14:textId="77777777" w:rsidR="00DC44AE" w:rsidRPr="002B5FFE" w:rsidRDefault="00DC44AE" w:rsidP="00A65411">
      <w:pPr>
        <w:pStyle w:val="BodyText"/>
      </w:pPr>
      <w:r w:rsidRPr="002B5FFE">
        <w:t xml:space="preserve">IHE Integration Statements provide a consistent way to document high level IHE implementation status in products between vendors and users. </w:t>
      </w:r>
    </w:p>
    <w:p w14:paraId="38DC3A1B" w14:textId="77777777" w:rsidR="00C30613" w:rsidRPr="00723827" w:rsidRDefault="00C30613" w:rsidP="00C30613">
      <w:pPr>
        <w:pStyle w:val="BodyText"/>
      </w:pPr>
      <w:r w:rsidRPr="00723827">
        <w:t xml:space="preserve">The instructions and template for IHE Integration Statements can be found as </w:t>
      </w:r>
      <w:hyperlink r:id="rId21" w:anchor="GenIntro" w:history="1">
        <w:r w:rsidRPr="00723827">
          <w:rPr>
            <w:rStyle w:val="Hyperlink"/>
          </w:rPr>
          <w:t>Appendix F</w:t>
        </w:r>
      </w:hyperlink>
      <w:r w:rsidRPr="00723827">
        <w:t xml:space="preserve"> to the </w:t>
      </w:r>
      <w:r w:rsidRPr="00723827">
        <w:rPr>
          <w:i/>
        </w:rPr>
        <w:t>IHE Technical Frameworks General Introduction</w:t>
      </w:r>
      <w:r w:rsidRPr="00723827">
        <w:t>.</w:t>
      </w:r>
    </w:p>
    <w:p w14:paraId="3AB3F0C6" w14:textId="77777777" w:rsidR="0086548E" w:rsidRPr="002B5FFE" w:rsidRDefault="00A65411" w:rsidP="00252816">
      <w:pPr>
        <w:pStyle w:val="BodyText"/>
      </w:pPr>
      <w:r w:rsidRPr="002B5FFE">
        <w:lastRenderedPageBreak/>
        <w:t>IHE also provides the IHE Product Registry (</w:t>
      </w:r>
      <w:hyperlink r:id="rId22" w:history="1">
        <w:r w:rsidR="00EE21F1" w:rsidRPr="002B5FFE">
          <w:rPr>
            <w:rStyle w:val="Hyperlink"/>
          </w:rPr>
          <w:t>http://www.ihe.net/IHE_Product_Registry</w:t>
        </w:r>
      </w:hyperlink>
      <w:r w:rsidRPr="002B5FFE">
        <w:t>) as a resource for vendors and purchasers of HIT systems to communicate about the IHE compliance of such systems. Vendors can use the Product Registry to generate and register Integration Statements.</w:t>
      </w:r>
      <w:bookmarkStart w:id="34" w:name="_Toc210744800"/>
      <w:bookmarkStart w:id="35" w:name="_Toc210745045"/>
      <w:bookmarkStart w:id="36" w:name="_Toc210747696"/>
      <w:bookmarkStart w:id="37" w:name="_Toc210747698"/>
      <w:bookmarkStart w:id="38" w:name="_Toc214425588"/>
      <w:bookmarkStart w:id="39" w:name="_Toc285782442"/>
      <w:bookmarkEnd w:id="34"/>
      <w:bookmarkEnd w:id="35"/>
      <w:bookmarkEnd w:id="36"/>
    </w:p>
    <w:p w14:paraId="2428A37D" w14:textId="77777777" w:rsidR="00AC5C4F" w:rsidRPr="002B5FFE" w:rsidRDefault="00AC5C4F" w:rsidP="00AC5C4F">
      <w:pPr>
        <w:pStyle w:val="Heading2"/>
        <w:rPr>
          <w:noProof w:val="0"/>
        </w:rPr>
      </w:pPr>
      <w:bookmarkStart w:id="40" w:name="_Toc301797273"/>
      <w:bookmarkStart w:id="41" w:name="_Toc315701178"/>
      <w:bookmarkStart w:id="42" w:name="_Toc527978100"/>
      <w:r w:rsidRPr="002B5FFE">
        <w:rPr>
          <w:noProof w:val="0"/>
        </w:rPr>
        <w:t xml:space="preserve">Overview of Technical Framework Volume </w:t>
      </w:r>
      <w:bookmarkEnd w:id="40"/>
      <w:bookmarkEnd w:id="41"/>
      <w:r w:rsidR="00D74D3A" w:rsidRPr="002B5FFE">
        <w:rPr>
          <w:noProof w:val="0"/>
        </w:rPr>
        <w:t>1</w:t>
      </w:r>
      <w:bookmarkEnd w:id="42"/>
    </w:p>
    <w:p w14:paraId="4614B7CB" w14:textId="77777777" w:rsidR="00AC5C4F" w:rsidRPr="002B5FFE" w:rsidRDefault="00AC5C4F" w:rsidP="00AC5C4F">
      <w:pPr>
        <w:pStyle w:val="BodyText"/>
      </w:pPr>
      <w:r w:rsidRPr="002B5FFE">
        <w:t xml:space="preserve">Volume 1 is comprised of several distinct sections:  </w:t>
      </w:r>
    </w:p>
    <w:p w14:paraId="23DBC83B" w14:textId="77777777" w:rsidR="00AC5C4F" w:rsidRPr="002B5FFE" w:rsidRDefault="00AC5C4F" w:rsidP="00CF68E8">
      <w:pPr>
        <w:pStyle w:val="ListBullet2"/>
      </w:pPr>
      <w:r w:rsidRPr="002B5FFE">
        <w:t>Section 1 provides background and reference material.</w:t>
      </w:r>
    </w:p>
    <w:p w14:paraId="419D3EF9" w14:textId="77777777" w:rsidR="00AC5C4F" w:rsidRPr="002B5FFE" w:rsidRDefault="00AC5C4F" w:rsidP="00CF68E8">
      <w:pPr>
        <w:pStyle w:val="ListBullet2"/>
      </w:pPr>
      <w:r w:rsidRPr="002B5FFE">
        <w:t>Section 2 presents the conventions used in this volume to define th</w:t>
      </w:r>
      <w:r w:rsidR="00D74D3A" w:rsidRPr="002B5FFE">
        <w:t>e profiles.</w:t>
      </w:r>
    </w:p>
    <w:p w14:paraId="4885B17F" w14:textId="77777777" w:rsidR="00AC5C4F" w:rsidRPr="002B5FFE" w:rsidRDefault="00AC5C4F" w:rsidP="00CF68E8">
      <w:pPr>
        <w:pStyle w:val="ListBullet2"/>
      </w:pPr>
      <w:r w:rsidRPr="002B5FFE">
        <w:t>Section</w:t>
      </w:r>
      <w:r w:rsidR="00D74D3A" w:rsidRPr="002B5FFE">
        <w:t>s</w:t>
      </w:r>
      <w:r w:rsidRPr="002B5FFE">
        <w:t xml:space="preserve"> 3</w:t>
      </w:r>
      <w:r w:rsidR="00D74D3A" w:rsidRPr="002B5FFE">
        <w:t xml:space="preserve"> and beyond define</w:t>
      </w:r>
      <w:r w:rsidRPr="002B5FFE">
        <w:t xml:space="preserve"> </w:t>
      </w:r>
      <w:r w:rsidR="00C444FE" w:rsidRPr="002B5FFE">
        <w:t>Patient Care Device</w:t>
      </w:r>
      <w:r w:rsidRPr="002B5FFE">
        <w:t xml:space="preserve"> </w:t>
      </w:r>
      <w:r w:rsidR="00D74D3A" w:rsidRPr="002B5FFE">
        <w:t>profiles, actors, and requirements</w:t>
      </w:r>
      <w:r w:rsidRPr="002B5FFE">
        <w:t xml:space="preserve"> </w:t>
      </w:r>
      <w:r w:rsidR="00D74D3A" w:rsidRPr="002B5FFE">
        <w:t>in detail</w:t>
      </w:r>
      <w:r w:rsidRPr="002B5FFE">
        <w:t>.</w:t>
      </w:r>
    </w:p>
    <w:p w14:paraId="4BF72336" w14:textId="2F53E9C9" w:rsidR="00AC5C4F" w:rsidRPr="002B5FFE" w:rsidRDefault="00AC5C4F" w:rsidP="00C55BC4">
      <w:pPr>
        <w:pStyle w:val="BodyText"/>
      </w:pPr>
      <w:r w:rsidRPr="002B5FFE">
        <w:t xml:space="preserve">The appendices in Volume 1 provide clarification of uses cases or other details. </w:t>
      </w:r>
      <w:r w:rsidR="00C30613" w:rsidRPr="00723827">
        <w:t xml:space="preserve">A glossary of terms and acronyms used in the IHE Technical Framework is provided in </w:t>
      </w:r>
      <w:hyperlink r:id="rId23" w:anchor="GenIntro" w:history="1">
        <w:r w:rsidR="00C30613" w:rsidRPr="00723827">
          <w:rPr>
            <w:rStyle w:val="Hyperlink"/>
          </w:rPr>
          <w:t>Appendix D</w:t>
        </w:r>
      </w:hyperlink>
      <w:r w:rsidR="00C30613" w:rsidRPr="00723827">
        <w:t xml:space="preserve"> to the </w:t>
      </w:r>
      <w:r w:rsidR="00C30613" w:rsidRPr="00723827">
        <w:rPr>
          <w:i/>
        </w:rPr>
        <w:t>IHE Technical Frameworks General Introduction</w:t>
      </w:r>
      <w:r w:rsidR="00C30613" w:rsidRPr="00723827">
        <w:t xml:space="preserve">. </w:t>
      </w:r>
      <w:r w:rsidR="00EF05FF" w:rsidRPr="002B5FFE">
        <w:t xml:space="preserve"> </w:t>
      </w:r>
    </w:p>
    <w:p w14:paraId="630EB2CB" w14:textId="77777777" w:rsidR="00C2733D" w:rsidRPr="002B5FFE" w:rsidRDefault="00C2733D">
      <w:pPr>
        <w:pStyle w:val="Heading2"/>
        <w:tabs>
          <w:tab w:val="left" w:pos="576"/>
        </w:tabs>
        <w:rPr>
          <w:noProof w:val="0"/>
        </w:rPr>
      </w:pPr>
      <w:bookmarkStart w:id="43" w:name="_Toc210747699"/>
      <w:bookmarkStart w:id="44" w:name="_Toc214425589"/>
      <w:bookmarkStart w:id="45" w:name="_Toc527978101"/>
      <w:bookmarkEnd w:id="37"/>
      <w:bookmarkEnd w:id="38"/>
      <w:bookmarkEnd w:id="39"/>
      <w:r w:rsidRPr="002B5FFE">
        <w:rPr>
          <w:noProof w:val="0"/>
        </w:rPr>
        <w:t>Comment</w:t>
      </w:r>
      <w:bookmarkEnd w:id="43"/>
      <w:bookmarkEnd w:id="44"/>
      <w:r w:rsidR="0086548E" w:rsidRPr="002B5FFE">
        <w:rPr>
          <w:noProof w:val="0"/>
        </w:rPr>
        <w:t xml:space="preserve"> Process</w:t>
      </w:r>
      <w:bookmarkEnd w:id="45"/>
    </w:p>
    <w:p w14:paraId="45EE1054" w14:textId="77777777" w:rsidR="00C2733D" w:rsidRPr="002B5FFE" w:rsidRDefault="00A72369" w:rsidP="00782063">
      <w:pPr>
        <w:pStyle w:val="BodyText"/>
        <w:rPr>
          <w:szCs w:val="17"/>
        </w:rPr>
      </w:pPr>
      <w:r w:rsidRPr="002B5FFE">
        <w:t>IHE International</w:t>
      </w:r>
      <w:r w:rsidR="00C2733D" w:rsidRPr="002B5FFE">
        <w:t xml:space="preserve"> welcome</w:t>
      </w:r>
      <w:r w:rsidRPr="002B5FFE">
        <w:t>s</w:t>
      </w:r>
      <w:r w:rsidR="00C2733D" w:rsidRPr="002B5FFE">
        <w:t xml:space="preserve"> comments on this document and the IHE initiative. They </w:t>
      </w:r>
      <w:r w:rsidR="00280987" w:rsidRPr="002B5FFE">
        <w:t xml:space="preserve">can </w:t>
      </w:r>
      <w:r w:rsidR="00F535FE" w:rsidRPr="002B5FFE">
        <w:t xml:space="preserve">be submitted by sending an email to the co-chairs and secretary of the </w:t>
      </w:r>
      <w:r w:rsidR="00C444FE" w:rsidRPr="002B5FFE">
        <w:t>Patient Care Device</w:t>
      </w:r>
      <w:r w:rsidR="00F535FE" w:rsidRPr="002B5FFE">
        <w:t xml:space="preserve"> domain committees at </w:t>
      </w:r>
      <w:r w:rsidR="00F735C9" w:rsidRPr="002B5FFE">
        <w:t>pcd</w:t>
      </w:r>
      <w:r w:rsidR="00F535FE" w:rsidRPr="002B5FFE">
        <w:t>@ihe.net.</w:t>
      </w:r>
      <w:r w:rsidR="00C2733D" w:rsidRPr="002B5FFE">
        <w:rPr>
          <w:szCs w:val="17"/>
        </w:rPr>
        <w:tab/>
      </w:r>
    </w:p>
    <w:p w14:paraId="58F546A6" w14:textId="77777777" w:rsidR="00DC6D6F" w:rsidRPr="002B5FFE" w:rsidRDefault="00DC6D6F" w:rsidP="00782063">
      <w:pPr>
        <w:pStyle w:val="Heading2"/>
        <w:rPr>
          <w:noProof w:val="0"/>
        </w:rPr>
      </w:pPr>
      <w:bookmarkStart w:id="46" w:name="_Toc527978102"/>
      <w:bookmarkStart w:id="47" w:name="_Toc210747700"/>
      <w:bookmarkStart w:id="48" w:name="_Toc214425590"/>
      <w:r w:rsidRPr="002B5FFE">
        <w:rPr>
          <w:noProof w:val="0"/>
        </w:rPr>
        <w:t>Copyright Licenses</w:t>
      </w:r>
      <w:bookmarkEnd w:id="46"/>
    </w:p>
    <w:p w14:paraId="54A429DE" w14:textId="77777777" w:rsidR="00DC6D6F" w:rsidRPr="002B5FFE" w:rsidRDefault="00DC6D6F" w:rsidP="00DC6D6F">
      <w:pPr>
        <w:pStyle w:val="BodyText"/>
      </w:pPr>
      <w:r w:rsidRPr="002B5FFE">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2B5FFE">
        <w:t>profile</w:t>
      </w:r>
      <w:r w:rsidRPr="002B5FFE">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2B5FFE" w:rsidRDefault="00DC6D6F" w:rsidP="00DC6D6F">
      <w:pPr>
        <w:pStyle w:val="BodyText"/>
      </w:pPr>
      <w:r w:rsidRPr="002B5FFE">
        <w:t>The licenses covered by this Copyright License are only to those copyrights owned or controlled by IHE International itself</w:t>
      </w:r>
      <w:r w:rsidR="00EF05FF" w:rsidRPr="002B5FFE">
        <w:t xml:space="preserve">. </w:t>
      </w:r>
      <w:r w:rsidRPr="002B5FFE">
        <w:t>If parts of the Technical Framework are included in products that also include materials owned or controlled by other parties, licenses to use those products are beyond the scope of this IHE document and would have to be obtained from that other party.</w:t>
      </w:r>
    </w:p>
    <w:p w14:paraId="1149E66A" w14:textId="77777777" w:rsidR="00DC6D6F" w:rsidRPr="002B5FFE" w:rsidRDefault="00DC6D6F" w:rsidP="009C2426">
      <w:pPr>
        <w:pStyle w:val="Heading3"/>
        <w:rPr>
          <w:noProof w:val="0"/>
        </w:rPr>
      </w:pPr>
      <w:bookmarkStart w:id="49" w:name="_Toc527978103"/>
      <w:r w:rsidRPr="002B5FFE">
        <w:rPr>
          <w:noProof w:val="0"/>
        </w:rPr>
        <w:t>Copyright of Base Standards</w:t>
      </w:r>
      <w:bookmarkEnd w:id="49"/>
    </w:p>
    <w:p w14:paraId="5B1920FC" w14:textId="77777777" w:rsidR="00DC6D6F" w:rsidRPr="002B5FFE" w:rsidRDefault="00DC6D6F" w:rsidP="00DC6D6F">
      <w:pPr>
        <w:pStyle w:val="BodyText"/>
      </w:pPr>
      <w:r w:rsidRPr="002B5FFE">
        <w:t xml:space="preserve">IHE </w:t>
      </w:r>
      <w:r w:rsidR="006456A4" w:rsidRPr="002B5FFE">
        <w:t>t</w:t>
      </w:r>
      <w:r w:rsidRPr="002B5FFE">
        <w:t xml:space="preserve">echnical </w:t>
      </w:r>
      <w:r w:rsidR="006456A4" w:rsidRPr="002B5FFE">
        <w:t>d</w:t>
      </w:r>
      <w:r w:rsidRPr="002B5FFE">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2B5FFE" w:rsidRDefault="00DC6D6F" w:rsidP="00DC6D6F">
      <w:pPr>
        <w:pStyle w:val="BodyText"/>
      </w:pPr>
      <w:r w:rsidRPr="002B5FFE">
        <w:lastRenderedPageBreak/>
        <w:t xml:space="preserve">Health Level Seven has granted permission to IHE to reproduce tables from the </w:t>
      </w:r>
      <w:bookmarkStart w:id="50" w:name="OLE_LINK7"/>
      <w:r w:rsidR="00CF116E" w:rsidRPr="002B5FFE">
        <w:t>HL7</w:t>
      </w:r>
      <w:r w:rsidR="00CF116E" w:rsidRPr="002B5FFE">
        <w:rPr>
          <w:vertAlign w:val="superscript"/>
        </w:rPr>
        <w:t>®</w:t>
      </w:r>
      <w:r w:rsidR="00CF116E" w:rsidRPr="002B5FFE">
        <w:rPr>
          <w:rStyle w:val="FootnoteReference"/>
        </w:rPr>
        <w:footnoteReference w:id="1"/>
      </w:r>
      <w:r w:rsidRPr="002B5FFE">
        <w:t xml:space="preserve"> </w:t>
      </w:r>
      <w:bookmarkEnd w:id="50"/>
      <w:r w:rsidRPr="002B5FFE">
        <w:t xml:space="preserve">standard. The </w:t>
      </w:r>
      <w:r w:rsidR="00CF116E" w:rsidRPr="002B5FFE">
        <w:t>HL7</w:t>
      </w:r>
      <w:r w:rsidR="00D26A5D" w:rsidRPr="002B5FFE">
        <w:t xml:space="preserve"> </w:t>
      </w:r>
      <w:r w:rsidRPr="002B5FFE">
        <w:t>tables in this document are copyrighted by Health Level Seven. All rights reserved. Material drawn from these documents is credited where used.</w:t>
      </w:r>
    </w:p>
    <w:p w14:paraId="76264E1B" w14:textId="77777777" w:rsidR="00DC6D6F" w:rsidRPr="002B5FFE" w:rsidRDefault="00DC6D6F" w:rsidP="00782063">
      <w:pPr>
        <w:pStyle w:val="Heading2"/>
        <w:rPr>
          <w:noProof w:val="0"/>
        </w:rPr>
      </w:pPr>
      <w:bookmarkStart w:id="51" w:name="_Toc259700926"/>
      <w:bookmarkStart w:id="52" w:name="_Toc259701190"/>
      <w:bookmarkStart w:id="53" w:name="_Toc527978104"/>
      <w:r w:rsidRPr="002B5FFE">
        <w:rPr>
          <w:noProof w:val="0"/>
        </w:rPr>
        <w:t>Trademark</w:t>
      </w:r>
      <w:bookmarkEnd w:id="51"/>
      <w:bookmarkEnd w:id="52"/>
      <w:bookmarkEnd w:id="53"/>
    </w:p>
    <w:p w14:paraId="368F477D" w14:textId="77777777" w:rsidR="00DC6D6F" w:rsidRPr="002B5FFE" w:rsidRDefault="00DC6D6F" w:rsidP="00DC6D6F">
      <w:pPr>
        <w:pStyle w:val="BodyText"/>
      </w:pPr>
      <w:r w:rsidRPr="002B5FFE">
        <w:t>IHE</w:t>
      </w:r>
      <w:r w:rsidRPr="002B5FFE">
        <w:rPr>
          <w:vertAlign w:val="superscript"/>
        </w:rPr>
        <w:t>®</w:t>
      </w:r>
      <w:r w:rsidRPr="002B5FFE">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2B5FFE" w:rsidRDefault="00470467" w:rsidP="00782063">
      <w:pPr>
        <w:pStyle w:val="Heading2"/>
        <w:rPr>
          <w:noProof w:val="0"/>
        </w:rPr>
      </w:pPr>
      <w:bookmarkStart w:id="54" w:name="_Toc527978105"/>
      <w:r w:rsidRPr="002B5FFE">
        <w:rPr>
          <w:noProof w:val="0"/>
        </w:rPr>
        <w:t>Disclaimer Regarding Patent Rights</w:t>
      </w:r>
      <w:bookmarkEnd w:id="54"/>
    </w:p>
    <w:p w14:paraId="39A62ACE" w14:textId="77777777" w:rsidR="00470467" w:rsidRPr="002B5FFE" w:rsidRDefault="00470467" w:rsidP="007B40B3">
      <w:pPr>
        <w:pStyle w:val="BodyText"/>
      </w:pPr>
      <w:r w:rsidRPr="002B5FFE">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2B5FFE">
          <w:rPr>
            <w:rStyle w:val="Hyperlink"/>
          </w:rPr>
          <w:t>http://www.ihe.net/Patent_Disclosure_Process</w:t>
        </w:r>
      </w:hyperlink>
      <w:r w:rsidRPr="002B5FFE">
        <w:t xml:space="preserve">. Please address questions about the patent disclosure process to the secretary of the IHE International Board: </w:t>
      </w:r>
      <w:hyperlink r:id="rId25" w:history="1">
        <w:r w:rsidRPr="002B5FFE">
          <w:rPr>
            <w:rStyle w:val="Hyperlink"/>
          </w:rPr>
          <w:t>secretary@ihe.net</w:t>
        </w:r>
      </w:hyperlink>
      <w:r w:rsidRPr="002B5FFE">
        <w:t>.</w:t>
      </w:r>
    </w:p>
    <w:p w14:paraId="36C4FFC5" w14:textId="77777777" w:rsidR="00C02E3F" w:rsidRPr="002B5FFE" w:rsidRDefault="00841F61" w:rsidP="00C02E3F">
      <w:pPr>
        <w:pStyle w:val="Heading2"/>
        <w:rPr>
          <w:noProof w:val="0"/>
        </w:rPr>
      </w:pPr>
      <w:r w:rsidRPr="002B5FFE">
        <w:rPr>
          <w:noProof w:val="0"/>
        </w:rPr>
        <w:t xml:space="preserve"> </w:t>
      </w:r>
      <w:bookmarkStart w:id="55" w:name="_Toc527978106"/>
      <w:r w:rsidR="00C02E3F" w:rsidRPr="002B5FFE">
        <w:rPr>
          <w:noProof w:val="0"/>
        </w:rPr>
        <w:t>History of Document Changes</w:t>
      </w:r>
      <w:bookmarkEnd w:id="55"/>
    </w:p>
    <w:p w14:paraId="3E9507BA" w14:textId="77777777" w:rsidR="00C02E3F" w:rsidRPr="002B5FFE" w:rsidRDefault="00C02E3F" w:rsidP="00C02E3F">
      <w:pPr>
        <w:pStyle w:val="BodyText"/>
      </w:pPr>
      <w:r w:rsidRPr="002B5FFE">
        <w:t>This section provides a brief summary of changes and additions to this document.</w:t>
      </w:r>
    </w:p>
    <w:p w14:paraId="76563845" w14:textId="77777777" w:rsidR="00856C89" w:rsidRPr="002B5FFE"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431"/>
        <w:gridCol w:w="6598"/>
      </w:tblGrid>
      <w:tr w:rsidR="00C02E3F" w:rsidRPr="002B5FFE" w14:paraId="5A201DA4" w14:textId="77777777" w:rsidTr="00AB193C">
        <w:trPr>
          <w:cantSplit/>
          <w:tblHeader/>
        </w:trPr>
        <w:tc>
          <w:tcPr>
            <w:tcW w:w="1342" w:type="dxa"/>
            <w:shd w:val="clear" w:color="auto" w:fill="D9D9D9"/>
          </w:tcPr>
          <w:p w14:paraId="64B996C4" w14:textId="77777777" w:rsidR="00C02E3F" w:rsidRPr="002B5FFE" w:rsidRDefault="00C02E3F" w:rsidP="00BF3C0E">
            <w:pPr>
              <w:pStyle w:val="TableEntryHeader"/>
            </w:pPr>
            <w:r w:rsidRPr="002B5FFE">
              <w:t>Date</w:t>
            </w:r>
          </w:p>
        </w:tc>
        <w:tc>
          <w:tcPr>
            <w:tcW w:w="1435" w:type="dxa"/>
            <w:shd w:val="clear" w:color="auto" w:fill="D9D9D9"/>
          </w:tcPr>
          <w:p w14:paraId="3ED9C607" w14:textId="77777777" w:rsidR="00C02E3F" w:rsidRPr="002B5FFE" w:rsidRDefault="00C02E3F" w:rsidP="00BF3C0E">
            <w:pPr>
              <w:pStyle w:val="TableEntryHeader"/>
            </w:pPr>
            <w:r w:rsidRPr="002B5FFE">
              <w:t>Document Revision</w:t>
            </w:r>
          </w:p>
        </w:tc>
        <w:tc>
          <w:tcPr>
            <w:tcW w:w="6799" w:type="dxa"/>
            <w:shd w:val="clear" w:color="auto" w:fill="D9D9D9"/>
          </w:tcPr>
          <w:p w14:paraId="438ED8CE" w14:textId="77777777" w:rsidR="00C02E3F" w:rsidRPr="002B5FFE" w:rsidRDefault="00C02E3F" w:rsidP="00BF3C0E">
            <w:pPr>
              <w:pStyle w:val="TableEntryHeader"/>
            </w:pPr>
            <w:r w:rsidRPr="002B5FFE">
              <w:t>Change Summary</w:t>
            </w:r>
          </w:p>
        </w:tc>
      </w:tr>
      <w:tr w:rsidR="00C02E3F" w:rsidRPr="002B5FFE" w14:paraId="38BBF736" w14:textId="77777777" w:rsidTr="001C5B41">
        <w:tc>
          <w:tcPr>
            <w:tcW w:w="1342" w:type="dxa"/>
            <w:shd w:val="clear" w:color="auto" w:fill="auto"/>
          </w:tcPr>
          <w:p w14:paraId="1D1E0F5F" w14:textId="77777777" w:rsidR="00C02E3F" w:rsidRPr="002B5FFE" w:rsidRDefault="001032C6" w:rsidP="001C5B41">
            <w:pPr>
              <w:pStyle w:val="TableEntry"/>
            </w:pPr>
            <w:r w:rsidRPr="002B5FFE">
              <w:t>2014-1</w:t>
            </w:r>
            <w:r w:rsidR="001C5B41" w:rsidRPr="002B5FFE">
              <w:t>1</w:t>
            </w:r>
            <w:r w:rsidRPr="002B5FFE">
              <w:t>-</w:t>
            </w:r>
            <w:r w:rsidR="001C5B41" w:rsidRPr="002B5FFE">
              <w:t>04</w:t>
            </w:r>
          </w:p>
        </w:tc>
        <w:tc>
          <w:tcPr>
            <w:tcW w:w="1435" w:type="dxa"/>
            <w:shd w:val="clear" w:color="auto" w:fill="auto"/>
          </w:tcPr>
          <w:p w14:paraId="25406D7B" w14:textId="77777777" w:rsidR="00C02E3F" w:rsidRPr="002B5FFE" w:rsidRDefault="001032C6" w:rsidP="00BF3C0E">
            <w:pPr>
              <w:pStyle w:val="TableEntry"/>
            </w:pPr>
            <w:r w:rsidRPr="002B5FFE">
              <w:t>4.0</w:t>
            </w:r>
          </w:p>
        </w:tc>
        <w:tc>
          <w:tcPr>
            <w:tcW w:w="6799" w:type="dxa"/>
            <w:shd w:val="clear" w:color="auto" w:fill="auto"/>
          </w:tcPr>
          <w:p w14:paraId="33B4C37A" w14:textId="3CEEF43D" w:rsidR="00C02E3F" w:rsidRPr="002B5FFE" w:rsidRDefault="004066C9" w:rsidP="003D7EC4">
            <w:pPr>
              <w:pStyle w:val="TableEntry"/>
            </w:pPr>
            <w:r w:rsidRPr="002B5FFE">
              <w:t xml:space="preserve">Added Alert Consumer to Alert Communication Management </w:t>
            </w:r>
            <w:r w:rsidR="00552C0F" w:rsidRPr="002B5FFE">
              <w:t>Profile</w:t>
            </w:r>
            <w:r w:rsidRPr="002B5FFE">
              <w:t>.</w:t>
            </w:r>
            <w:r w:rsidR="00DD103C" w:rsidRPr="002B5FFE">
              <w:t xml:space="preserve"> Rearranged material to conform to current template for Technical Framework Volume 1.</w:t>
            </w:r>
          </w:p>
        </w:tc>
      </w:tr>
      <w:tr w:rsidR="00C02E3F" w:rsidRPr="002B5FFE" w14:paraId="78545893" w14:textId="77777777" w:rsidTr="001C5B41">
        <w:tc>
          <w:tcPr>
            <w:tcW w:w="1342" w:type="dxa"/>
            <w:shd w:val="clear" w:color="auto" w:fill="auto"/>
          </w:tcPr>
          <w:p w14:paraId="1E07AEEE" w14:textId="77777777" w:rsidR="00C02E3F" w:rsidRPr="002B5FFE" w:rsidRDefault="00DA2834" w:rsidP="00465F0E">
            <w:pPr>
              <w:pStyle w:val="TableEntry"/>
            </w:pPr>
            <w:r w:rsidRPr="002B5FFE">
              <w:t>2015-</w:t>
            </w:r>
            <w:r w:rsidR="005E6ACD" w:rsidRPr="002B5FFE">
              <w:t>10-14</w:t>
            </w:r>
          </w:p>
        </w:tc>
        <w:tc>
          <w:tcPr>
            <w:tcW w:w="1435" w:type="dxa"/>
            <w:shd w:val="clear" w:color="auto" w:fill="auto"/>
          </w:tcPr>
          <w:p w14:paraId="27CEB1E9" w14:textId="77777777" w:rsidR="00C02E3F" w:rsidRPr="002B5FFE" w:rsidRDefault="00DA2834" w:rsidP="00BF3C0E">
            <w:pPr>
              <w:pStyle w:val="TableEntry"/>
            </w:pPr>
            <w:r w:rsidRPr="002B5FFE">
              <w:t>5.0</w:t>
            </w:r>
          </w:p>
        </w:tc>
        <w:tc>
          <w:tcPr>
            <w:tcW w:w="6799" w:type="dxa"/>
            <w:shd w:val="clear" w:color="auto" w:fill="auto"/>
          </w:tcPr>
          <w:p w14:paraId="3F8BFC21" w14:textId="77777777" w:rsidR="00C02E3F" w:rsidRPr="002B5FFE" w:rsidRDefault="00DA2834" w:rsidP="00BF3C0E">
            <w:pPr>
              <w:pStyle w:val="TableEntry"/>
            </w:pPr>
            <w:r w:rsidRPr="002B5FFE">
              <w:t xml:space="preserve">Updated ACM </w:t>
            </w:r>
            <w:r w:rsidR="00552C0F" w:rsidRPr="002B5FFE">
              <w:t>Profile</w:t>
            </w:r>
            <w:r w:rsidRPr="002B5FFE">
              <w:t xml:space="preserve"> with approved CPs and housekeeping corrections.</w:t>
            </w:r>
          </w:p>
        </w:tc>
      </w:tr>
      <w:tr w:rsidR="00C02E3F" w:rsidRPr="002B5FFE" w14:paraId="534EB877" w14:textId="77777777" w:rsidTr="001C5B41">
        <w:tc>
          <w:tcPr>
            <w:tcW w:w="1342" w:type="dxa"/>
            <w:shd w:val="clear" w:color="auto" w:fill="auto"/>
          </w:tcPr>
          <w:p w14:paraId="56D6F065" w14:textId="54B72ADD" w:rsidR="00C02E3F" w:rsidRPr="002B5FFE" w:rsidRDefault="003D7EC4">
            <w:pPr>
              <w:pStyle w:val="TableEntry"/>
            </w:pPr>
            <w:r w:rsidRPr="002B5FFE">
              <w:t>2016-1</w:t>
            </w:r>
            <w:r w:rsidR="00CE38B7" w:rsidRPr="002B5FFE">
              <w:t>1-09</w:t>
            </w:r>
          </w:p>
        </w:tc>
        <w:tc>
          <w:tcPr>
            <w:tcW w:w="1435" w:type="dxa"/>
            <w:shd w:val="clear" w:color="auto" w:fill="auto"/>
          </w:tcPr>
          <w:p w14:paraId="0ED1293D" w14:textId="77777777" w:rsidR="00C02E3F" w:rsidRPr="002B5FFE" w:rsidRDefault="003D7EC4" w:rsidP="00BF3C0E">
            <w:pPr>
              <w:pStyle w:val="TableEntry"/>
            </w:pPr>
            <w:r w:rsidRPr="002B5FFE">
              <w:t>6.0</w:t>
            </w:r>
          </w:p>
        </w:tc>
        <w:tc>
          <w:tcPr>
            <w:tcW w:w="6799" w:type="dxa"/>
            <w:shd w:val="clear" w:color="auto" w:fill="auto"/>
          </w:tcPr>
          <w:p w14:paraId="0927B4C6" w14:textId="4312AE80" w:rsidR="00C02E3F" w:rsidRPr="002B5FFE" w:rsidRDefault="00D13A43" w:rsidP="00BF3C0E">
            <w:pPr>
              <w:pStyle w:val="TableEntry"/>
            </w:pPr>
            <w:r w:rsidRPr="002B5FFE">
              <w:t xml:space="preserve">Added cross-reference to ITI mACM </w:t>
            </w:r>
            <w:r w:rsidR="006E0330">
              <w:t>Profile</w:t>
            </w:r>
          </w:p>
        </w:tc>
      </w:tr>
      <w:tr w:rsidR="00DE6F27" w:rsidRPr="002B5FFE" w14:paraId="0FC2243D" w14:textId="77777777" w:rsidTr="001C5B41">
        <w:tc>
          <w:tcPr>
            <w:tcW w:w="1342" w:type="dxa"/>
            <w:shd w:val="clear" w:color="auto" w:fill="auto"/>
          </w:tcPr>
          <w:p w14:paraId="42004094" w14:textId="3EBD40D0" w:rsidR="00DE6F27" w:rsidRPr="002B5FFE" w:rsidRDefault="00DE6F27">
            <w:pPr>
              <w:pStyle w:val="TableEntry"/>
            </w:pPr>
            <w:r w:rsidRPr="002B5FFE">
              <w:t>2017-</w:t>
            </w:r>
            <w:r w:rsidR="006E0330">
              <w:t>11-</w:t>
            </w:r>
            <w:r w:rsidR="00501297">
              <w:t>09</w:t>
            </w:r>
          </w:p>
        </w:tc>
        <w:tc>
          <w:tcPr>
            <w:tcW w:w="1435" w:type="dxa"/>
            <w:shd w:val="clear" w:color="auto" w:fill="auto"/>
          </w:tcPr>
          <w:p w14:paraId="1EBA558B" w14:textId="6A669775" w:rsidR="00DE6F27" w:rsidRPr="002B5FFE" w:rsidRDefault="00DE6F27" w:rsidP="00BF3C0E">
            <w:pPr>
              <w:pStyle w:val="TableEntry"/>
            </w:pPr>
            <w:r w:rsidRPr="002B5FFE">
              <w:t>7.0</w:t>
            </w:r>
          </w:p>
        </w:tc>
        <w:tc>
          <w:tcPr>
            <w:tcW w:w="6799" w:type="dxa"/>
            <w:shd w:val="clear" w:color="auto" w:fill="auto"/>
          </w:tcPr>
          <w:p w14:paraId="6D707EEC" w14:textId="3C6D6093" w:rsidR="00DE6F27" w:rsidRPr="002B5FFE" w:rsidRDefault="00DE6F27" w:rsidP="0047042A">
            <w:pPr>
              <w:pStyle w:val="TableEntry"/>
            </w:pPr>
            <w:r w:rsidRPr="002B5FFE">
              <w:t xml:space="preserve">Updated ACM </w:t>
            </w:r>
            <w:r w:rsidR="006E0330">
              <w:t>P</w:t>
            </w:r>
            <w:r w:rsidRPr="002B5FFE">
              <w:t xml:space="preserve">rofile for CP 132 ACM Use Case A6 to indicate that the Alert Consumer (ACon) </w:t>
            </w:r>
            <w:r w:rsidR="006E0330">
              <w:t>A</w:t>
            </w:r>
            <w:r w:rsidRPr="002B5FFE">
              <w:t>ctor is an additional recipient and that the decision to log only is implementation specific.</w:t>
            </w:r>
          </w:p>
        </w:tc>
      </w:tr>
      <w:tr w:rsidR="00495030" w:rsidRPr="002B5FFE" w14:paraId="36BAF7E7" w14:textId="77777777" w:rsidTr="001C5B41">
        <w:tc>
          <w:tcPr>
            <w:tcW w:w="1342" w:type="dxa"/>
            <w:shd w:val="clear" w:color="auto" w:fill="auto"/>
          </w:tcPr>
          <w:p w14:paraId="43D59E1D" w14:textId="6DF90D3A" w:rsidR="00495030" w:rsidRPr="002B5FFE" w:rsidRDefault="00495030">
            <w:pPr>
              <w:pStyle w:val="TableEntry"/>
            </w:pPr>
            <w:r>
              <w:lastRenderedPageBreak/>
              <w:t>2018-10-</w:t>
            </w:r>
            <w:r w:rsidR="00300293">
              <w:t>23</w:t>
            </w:r>
          </w:p>
        </w:tc>
        <w:tc>
          <w:tcPr>
            <w:tcW w:w="1435" w:type="dxa"/>
            <w:shd w:val="clear" w:color="auto" w:fill="auto"/>
          </w:tcPr>
          <w:p w14:paraId="751F948D" w14:textId="59153D1A" w:rsidR="00495030" w:rsidRPr="002B5FFE" w:rsidRDefault="00495030" w:rsidP="00BF3C0E">
            <w:pPr>
              <w:pStyle w:val="TableEntry"/>
            </w:pPr>
            <w:r>
              <w:t>8.0</w:t>
            </w:r>
          </w:p>
        </w:tc>
        <w:tc>
          <w:tcPr>
            <w:tcW w:w="6799" w:type="dxa"/>
            <w:shd w:val="clear" w:color="auto" w:fill="auto"/>
          </w:tcPr>
          <w:p w14:paraId="5792D324" w14:textId="30988E44" w:rsidR="00495030" w:rsidRPr="002B5FFE" w:rsidRDefault="00495030" w:rsidP="0047042A">
            <w:pPr>
              <w:pStyle w:val="TableEntry"/>
            </w:pPr>
            <w:r>
              <w:t>Updated</w:t>
            </w:r>
            <w:r w:rsidR="00300293">
              <w:t xml:space="preserve"> some wording in Section 1 and </w:t>
            </w:r>
            <w:r>
              <w:t xml:space="preserve">links to the General </w:t>
            </w:r>
            <w:r w:rsidR="00C30613">
              <w:t>Introduction and associated a</w:t>
            </w:r>
            <w:r>
              <w:t>ppendi</w:t>
            </w:r>
            <w:r w:rsidR="00C30613">
              <w:t>ces</w:t>
            </w:r>
            <w:r w:rsidR="00300293">
              <w:t>.</w:t>
            </w:r>
          </w:p>
        </w:tc>
      </w:tr>
    </w:tbl>
    <w:p w14:paraId="0E079157" w14:textId="77777777" w:rsidR="00C2733D" w:rsidRPr="002B5FFE" w:rsidRDefault="00C444FE">
      <w:pPr>
        <w:pStyle w:val="Heading1"/>
        <w:tabs>
          <w:tab w:val="left" w:pos="432"/>
        </w:tabs>
        <w:rPr>
          <w:noProof w:val="0"/>
        </w:rPr>
      </w:pPr>
      <w:bookmarkStart w:id="56" w:name="_Toc387830140"/>
      <w:bookmarkStart w:id="57" w:name="_Toc387830279"/>
      <w:bookmarkStart w:id="58" w:name="_Toc388005527"/>
      <w:bookmarkStart w:id="59" w:name="_Toc210747702"/>
      <w:bookmarkStart w:id="60" w:name="_Toc214425592"/>
      <w:bookmarkStart w:id="61" w:name="_Toc527978107"/>
      <w:bookmarkEnd w:id="47"/>
      <w:bookmarkEnd w:id="48"/>
      <w:bookmarkEnd w:id="56"/>
      <w:bookmarkEnd w:id="57"/>
      <w:bookmarkEnd w:id="58"/>
      <w:r w:rsidRPr="002B5FFE">
        <w:rPr>
          <w:noProof w:val="0"/>
        </w:rPr>
        <w:lastRenderedPageBreak/>
        <w:t>Patient Care Device</w:t>
      </w:r>
      <w:r w:rsidR="00C2733D" w:rsidRPr="002B5FFE">
        <w:rPr>
          <w:noProof w:val="0"/>
        </w:rPr>
        <w:t xml:space="preserve"> Integration Profiles</w:t>
      </w:r>
      <w:bookmarkEnd w:id="59"/>
      <w:bookmarkEnd w:id="60"/>
      <w:bookmarkEnd w:id="61"/>
    </w:p>
    <w:p w14:paraId="535F5D7E" w14:textId="77777777" w:rsidR="00EA094E" w:rsidRPr="002B5FFE" w:rsidRDefault="00C2733D">
      <w:pPr>
        <w:pStyle w:val="BodyText"/>
      </w:pPr>
      <w:r w:rsidRPr="002B5FFE">
        <w:t>IHE In</w:t>
      </w:r>
      <w:r w:rsidR="00F81295" w:rsidRPr="002B5FFE">
        <w:t>tegration Profiles</w:t>
      </w:r>
      <w:r w:rsidRPr="002B5FFE">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2B5FFE">
        <w:t>Patient Care Device</w:t>
      </w:r>
      <w:r w:rsidRPr="002B5FFE">
        <w:t xml:space="preserve"> Technical Framework.</w:t>
      </w:r>
    </w:p>
    <w:p w14:paraId="0C928F08" w14:textId="56E45BF3" w:rsidR="00F67A2C" w:rsidRPr="002B5FFE" w:rsidRDefault="00D1584B">
      <w:pPr>
        <w:pStyle w:val="BodyText"/>
      </w:pPr>
      <w:r w:rsidRPr="002B5FFE">
        <w:t xml:space="preserve">IHE </w:t>
      </w:r>
      <w:r w:rsidR="00C2733D" w:rsidRPr="002B5FFE">
        <w:t xml:space="preserve">Integration </w:t>
      </w:r>
      <w:r w:rsidRPr="002B5FFE">
        <w:t>P</w:t>
      </w:r>
      <w:r w:rsidR="00C2733D" w:rsidRPr="002B5FFE">
        <w:t xml:space="preserve">rofiles are defined in terms of IHE </w:t>
      </w:r>
      <w:r w:rsidRPr="002B5FFE">
        <w:t>a</w:t>
      </w:r>
      <w:r w:rsidR="00F67A2C" w:rsidRPr="002B5FFE">
        <w:t>ctors</w:t>
      </w:r>
      <w:r w:rsidR="009252D1" w:rsidRPr="002B5FFE">
        <w:t xml:space="preserve"> (defined in Volume 1)</w:t>
      </w:r>
      <w:r w:rsidR="00F67A2C" w:rsidRPr="002B5FFE">
        <w:t>,</w:t>
      </w:r>
      <w:r w:rsidR="00C02E3F" w:rsidRPr="002B5FFE">
        <w:t xml:space="preserve"> t</w:t>
      </w:r>
      <w:r w:rsidR="00F81295" w:rsidRPr="002B5FFE">
        <w:t>ransactions</w:t>
      </w:r>
      <w:r w:rsidR="009252D1" w:rsidRPr="002B5FFE">
        <w:t xml:space="preserve"> (defined in Volume 2)</w:t>
      </w:r>
      <w:r w:rsidR="00C02E3F" w:rsidRPr="002B5FFE">
        <w:t>, and content m</w:t>
      </w:r>
      <w:r w:rsidR="00F67A2C" w:rsidRPr="002B5FFE">
        <w:t>odules</w:t>
      </w:r>
      <w:r w:rsidR="009252D1" w:rsidRPr="002B5FFE">
        <w:t xml:space="preserve"> (defined in Volume 3)</w:t>
      </w:r>
      <w:r w:rsidR="00EF05FF" w:rsidRPr="002B5FFE">
        <w:t xml:space="preserve">. </w:t>
      </w:r>
      <w:r w:rsidR="00F81295" w:rsidRPr="002B5FFE">
        <w:t>Actors</w:t>
      </w:r>
      <w:r w:rsidR="00C2733D" w:rsidRPr="002B5FFE">
        <w:t xml:space="preserve"> are information systems or components of information systems that produce, manage, or act on information associated with clinical and operational activities in </w:t>
      </w:r>
      <w:r w:rsidR="002E06C7" w:rsidRPr="002B5FFE">
        <w:t>healthcare</w:t>
      </w:r>
      <w:r w:rsidR="00C2733D" w:rsidRPr="002B5FFE">
        <w:t>. Transactions are interactions between actors that communicate the required information through standards-based messages.</w:t>
      </w:r>
      <w:r w:rsidR="00C02E3F" w:rsidRPr="002B5FFE">
        <w:t xml:space="preserve"> Content m</w:t>
      </w:r>
      <w:r w:rsidR="00F67A2C" w:rsidRPr="002B5FFE">
        <w:t xml:space="preserve">odules </w:t>
      </w:r>
      <w:r w:rsidR="00330BA3" w:rsidRPr="002B5FFE">
        <w:t xml:space="preserve">define how the content used in a </w:t>
      </w:r>
      <w:r w:rsidR="00F67A2C" w:rsidRPr="002B5FFE">
        <w:t>transaction</w:t>
      </w:r>
      <w:r w:rsidR="00330BA3" w:rsidRPr="002B5FFE">
        <w:t xml:space="preserve"> is structured</w:t>
      </w:r>
      <w:r w:rsidR="00EF05FF" w:rsidRPr="002B5FFE">
        <w:t xml:space="preserve">. </w:t>
      </w:r>
      <w:r w:rsidR="00F67A2C" w:rsidRPr="002B5FFE">
        <w:t>A content module is specified to be independent of the transaction in which it appears.</w:t>
      </w:r>
    </w:p>
    <w:p w14:paraId="6D85DABA" w14:textId="77777777" w:rsidR="00C2733D" w:rsidRPr="002B5FFE" w:rsidRDefault="00C2733D">
      <w:pPr>
        <w:pStyle w:val="BodyText"/>
      </w:pPr>
      <w:r w:rsidRPr="002B5FFE">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2B5FFE" w:rsidRDefault="00EA094E">
      <w:pPr>
        <w:pStyle w:val="BodyText"/>
      </w:pPr>
      <w:r w:rsidRPr="002B5FFE">
        <w:t xml:space="preserve">IHE </w:t>
      </w:r>
      <w:r w:rsidR="00D1584B" w:rsidRPr="002B5FFE">
        <w:t>profile</w:t>
      </w:r>
      <w:r w:rsidRPr="002B5FFE">
        <w:t xml:space="preserve">s which have reached the status of </w:t>
      </w:r>
      <w:r w:rsidRPr="002B5FFE">
        <w:rPr>
          <w:i/>
        </w:rPr>
        <w:t>Final Text</w:t>
      </w:r>
      <w:r w:rsidRPr="002B5FFE">
        <w:t xml:space="preserve"> are published as part of the domain’s Technical Framework Volumes 1-4</w:t>
      </w:r>
      <w:r w:rsidR="00EF05FF" w:rsidRPr="002B5FFE">
        <w:t xml:space="preserve">. </w:t>
      </w:r>
      <w:r w:rsidRPr="002B5FFE">
        <w:t xml:space="preserve">Prior to Final Text status, IHE </w:t>
      </w:r>
      <w:r w:rsidR="00D1584B" w:rsidRPr="002B5FFE">
        <w:t>p</w:t>
      </w:r>
      <w:r w:rsidRPr="002B5FFE">
        <w:t xml:space="preserve">rofiles are published independently as </w:t>
      </w:r>
      <w:r w:rsidRPr="002B5FFE">
        <w:rPr>
          <w:i/>
        </w:rPr>
        <w:t>Profile Supplements</w:t>
      </w:r>
      <w:r w:rsidRPr="002B5FFE">
        <w:t xml:space="preserve"> </w:t>
      </w:r>
      <w:r w:rsidR="00312F00" w:rsidRPr="002B5FFE">
        <w:t xml:space="preserve">with the status </w:t>
      </w:r>
      <w:r w:rsidR="00104B89" w:rsidRPr="002B5FFE">
        <w:t xml:space="preserve">of </w:t>
      </w:r>
      <w:r w:rsidR="00104B89" w:rsidRPr="002B5FFE">
        <w:rPr>
          <w:i/>
        </w:rPr>
        <w:t>Public</w:t>
      </w:r>
      <w:r w:rsidRPr="002B5FFE">
        <w:rPr>
          <w:i/>
        </w:rPr>
        <w:t xml:space="preserve"> Comment</w:t>
      </w:r>
      <w:r w:rsidRPr="002B5FFE">
        <w:t xml:space="preserve"> or </w:t>
      </w:r>
      <w:r w:rsidRPr="002B5FFE">
        <w:rPr>
          <w:i/>
        </w:rPr>
        <w:t>Trial Implementation</w:t>
      </w:r>
      <w:r w:rsidRPr="002B5FFE">
        <w:t>.</w:t>
      </w:r>
    </w:p>
    <w:p w14:paraId="007B06DB" w14:textId="188FC684" w:rsidR="00BC62D5" w:rsidRPr="002B5FFE" w:rsidRDefault="00BC62D5">
      <w:pPr>
        <w:pStyle w:val="BodyText"/>
      </w:pPr>
      <w:r w:rsidRPr="002B5FFE">
        <w:t xml:space="preserve">For a list and short description </w:t>
      </w:r>
      <w:r w:rsidR="00104B89" w:rsidRPr="002B5FFE">
        <w:t xml:space="preserve">of </w:t>
      </w:r>
      <w:r w:rsidR="00C444FE" w:rsidRPr="002B5FFE">
        <w:t>Patient Care Device</w:t>
      </w:r>
      <w:r w:rsidRPr="002B5FFE">
        <w:t xml:space="preserve"> profiles, </w:t>
      </w:r>
      <w:r w:rsidR="00746A5E" w:rsidRPr="002B5FFE">
        <w:t xml:space="preserve">see </w:t>
      </w:r>
      <w:hyperlink r:id="rId26" w:history="1">
        <w:r w:rsidR="001032C6" w:rsidRPr="002B5FFE">
          <w:rPr>
            <w:rStyle w:val="Hyperlink"/>
          </w:rPr>
          <w:t>http://wiki.ihe.net/index.php?title=Profiles#IHE_Patient_Care_Device_Profiles</w:t>
        </w:r>
      </w:hyperlink>
      <w:r w:rsidR="00104B89" w:rsidRPr="002B5FFE">
        <w:t>. The</w:t>
      </w:r>
      <w:r w:rsidRPr="002B5FFE">
        <w:t xml:space="preserve"> list includes all of the profiles in this document </w:t>
      </w:r>
      <w:r w:rsidR="006456A4" w:rsidRPr="002B5FFE">
        <w:t xml:space="preserve">(Final Text) </w:t>
      </w:r>
      <w:r w:rsidRPr="002B5FFE">
        <w:t>and may include profiles in the Trial Implementation stage.</w:t>
      </w:r>
    </w:p>
    <w:p w14:paraId="0AC2AE2B" w14:textId="77777777" w:rsidR="00C2733D" w:rsidRPr="002B5FFE" w:rsidRDefault="00647C09">
      <w:pPr>
        <w:pStyle w:val="Heading2"/>
        <w:tabs>
          <w:tab w:val="left" w:pos="576"/>
        </w:tabs>
        <w:rPr>
          <w:noProof w:val="0"/>
        </w:rPr>
      </w:pPr>
      <w:bookmarkStart w:id="62" w:name="_Toc401664036"/>
      <w:bookmarkStart w:id="63" w:name="_Toc401665121"/>
      <w:bookmarkStart w:id="64" w:name="_Toc401670119"/>
      <w:bookmarkStart w:id="65" w:name="_Toc401664038"/>
      <w:bookmarkStart w:id="66" w:name="_Toc401665123"/>
      <w:bookmarkStart w:id="67" w:name="_Toc401670121"/>
      <w:bookmarkStart w:id="68" w:name="_Toc401664039"/>
      <w:bookmarkStart w:id="69" w:name="_Toc401665124"/>
      <w:bookmarkStart w:id="70" w:name="_Toc401670122"/>
      <w:bookmarkStart w:id="71" w:name="_Toc401664040"/>
      <w:bookmarkStart w:id="72" w:name="_Toc401665125"/>
      <w:bookmarkStart w:id="73" w:name="_Toc401670123"/>
      <w:bookmarkStart w:id="74" w:name="_1185116929"/>
      <w:bookmarkStart w:id="75" w:name="_Toc401664041"/>
      <w:bookmarkStart w:id="76" w:name="_Toc401665126"/>
      <w:bookmarkStart w:id="77" w:name="_Toc401670124"/>
      <w:bookmarkStart w:id="78" w:name="_Toc401664042"/>
      <w:bookmarkStart w:id="79" w:name="_Toc401665127"/>
      <w:bookmarkStart w:id="80" w:name="_Toc401670125"/>
      <w:bookmarkStart w:id="81" w:name="_Toc52797810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2B5FFE">
        <w:rPr>
          <w:noProof w:val="0"/>
        </w:rPr>
        <w:t>Required Actor Groupings and Bindings</w:t>
      </w:r>
      <w:bookmarkEnd w:id="81"/>
    </w:p>
    <w:p w14:paraId="69A05A59" w14:textId="77777777" w:rsidR="00C01622" w:rsidRPr="002B5FFE" w:rsidRDefault="00C01622">
      <w:pPr>
        <w:pStyle w:val="BodyText"/>
      </w:pPr>
      <w:r w:rsidRPr="002B5FFE">
        <w:t xml:space="preserve">The IHE Technical Framework relies on the concepts of </w:t>
      </w:r>
      <w:r w:rsidR="009F5C55" w:rsidRPr="002B5FFE">
        <w:rPr>
          <w:i/>
        </w:rPr>
        <w:t>r</w:t>
      </w:r>
      <w:r w:rsidR="00647C09" w:rsidRPr="002B5FFE">
        <w:rPr>
          <w:i/>
        </w:rPr>
        <w:t>eq</w:t>
      </w:r>
      <w:r w:rsidR="009F5C55" w:rsidRPr="002B5FFE">
        <w:rPr>
          <w:i/>
        </w:rPr>
        <w:t>uired a</w:t>
      </w:r>
      <w:r w:rsidR="00647C09" w:rsidRPr="002B5FFE">
        <w:rPr>
          <w:i/>
        </w:rPr>
        <w:t xml:space="preserve">ctor </w:t>
      </w:r>
      <w:r w:rsidR="009F5C55" w:rsidRPr="002B5FFE">
        <w:rPr>
          <w:i/>
        </w:rPr>
        <w:t>groupings</w:t>
      </w:r>
      <w:r w:rsidR="009F5C55" w:rsidRPr="002B5FFE">
        <w:t xml:space="preserve"> and </w:t>
      </w:r>
      <w:r w:rsidR="009F5C55" w:rsidRPr="002B5FFE">
        <w:rPr>
          <w:i/>
        </w:rPr>
        <w:t>b</w:t>
      </w:r>
      <w:r w:rsidRPr="002B5FFE">
        <w:rPr>
          <w:i/>
        </w:rPr>
        <w:t>inding</w:t>
      </w:r>
      <w:r w:rsidR="00647C09" w:rsidRPr="002B5FFE">
        <w:rPr>
          <w:i/>
        </w:rPr>
        <w:t>s</w:t>
      </w:r>
      <w:r w:rsidR="00647C09" w:rsidRPr="002B5FFE">
        <w:t>.</w:t>
      </w:r>
    </w:p>
    <w:p w14:paraId="47B6EC8C" w14:textId="77777777" w:rsidR="00382AE7" w:rsidRPr="002B5FFE" w:rsidRDefault="00647C09">
      <w:pPr>
        <w:pStyle w:val="BodyText"/>
      </w:pPr>
      <w:r w:rsidRPr="002B5FFE">
        <w:t xml:space="preserve">Required </w:t>
      </w:r>
      <w:r w:rsidR="009F5C55" w:rsidRPr="002B5FFE">
        <w:t>a</w:t>
      </w:r>
      <w:r w:rsidRPr="002B5FFE">
        <w:t xml:space="preserve">ctor </w:t>
      </w:r>
      <w:r w:rsidR="009F5C55" w:rsidRPr="002B5FFE">
        <w:t>g</w:t>
      </w:r>
      <w:r w:rsidR="00C01622" w:rsidRPr="002B5FFE">
        <w:t>roupings may be defined between</w:t>
      </w:r>
      <w:r w:rsidR="00D87BC3" w:rsidRPr="002B5FFE">
        <w:t xml:space="preserve"> two or more</w:t>
      </w:r>
      <w:r w:rsidR="00C01622" w:rsidRPr="002B5FFE">
        <w:t xml:space="preserve"> IHE </w:t>
      </w:r>
      <w:r w:rsidR="00E82034" w:rsidRPr="002B5FFE">
        <w:t>a</w:t>
      </w:r>
      <w:r w:rsidR="00C01622" w:rsidRPr="002B5FFE">
        <w:t>ctors</w:t>
      </w:r>
      <w:r w:rsidR="00EF05FF" w:rsidRPr="002B5FFE">
        <w:t xml:space="preserve">. </w:t>
      </w:r>
      <w:r w:rsidR="00D87BC3" w:rsidRPr="002B5FFE">
        <w:t>Actors are grouped to</w:t>
      </w:r>
      <w:r w:rsidR="00C01622" w:rsidRPr="002B5FFE">
        <w:t xml:space="preserve"> </w:t>
      </w:r>
      <w:r w:rsidR="00D87BC3" w:rsidRPr="002B5FFE">
        <w:t>combine</w:t>
      </w:r>
      <w:r w:rsidR="00C01622" w:rsidRPr="002B5FFE">
        <w:t xml:space="preserve"> the features of exi</w:t>
      </w:r>
      <w:r w:rsidRPr="002B5FFE">
        <w:t>sting actors</w:t>
      </w:r>
      <w:r w:rsidR="00EF05FF" w:rsidRPr="002B5FFE">
        <w:t xml:space="preserve">. </w:t>
      </w:r>
      <w:r w:rsidRPr="002B5FFE">
        <w:t>This allows</w:t>
      </w:r>
      <w:r w:rsidR="00C01622" w:rsidRPr="002B5FFE">
        <w:t xml:space="preserve"> reuse </w:t>
      </w:r>
      <w:r w:rsidRPr="002B5FFE">
        <w:t xml:space="preserve">of </w:t>
      </w:r>
      <w:r w:rsidR="00C01622" w:rsidRPr="002B5FFE">
        <w:t xml:space="preserve">features of an existing actor and </w:t>
      </w:r>
      <w:r w:rsidRPr="002B5FFE">
        <w:t xml:space="preserve">does </w:t>
      </w:r>
      <w:r w:rsidR="00C01622" w:rsidRPr="002B5FFE">
        <w:t>not recreate those same featur</w:t>
      </w:r>
      <w:r w:rsidR="009F5C55" w:rsidRPr="002B5FFE">
        <w:t xml:space="preserve">es in </w:t>
      </w:r>
      <w:r w:rsidR="00104B89" w:rsidRPr="002B5FFE">
        <w:t>another actor</w:t>
      </w:r>
      <w:r w:rsidR="009F5C55" w:rsidRPr="002B5FFE">
        <w:t>. I</w:t>
      </w:r>
      <w:r w:rsidR="00C01622" w:rsidRPr="002B5FFE">
        <w:t>nternal communicat</w:t>
      </w:r>
      <w:r w:rsidR="009F5C55" w:rsidRPr="002B5FFE">
        <w:t>ion between grouped actors</w:t>
      </w:r>
      <w:r w:rsidR="00C01622" w:rsidRPr="002B5FFE">
        <w:t xml:space="preserve"> is not sp</w:t>
      </w:r>
      <w:r w:rsidR="005903F3" w:rsidRPr="002B5FFE">
        <w:t>ecified by IHE</w:t>
      </w:r>
      <w:r w:rsidR="00EF05FF" w:rsidRPr="002B5FFE">
        <w:t xml:space="preserve">. </w:t>
      </w:r>
      <w:r w:rsidR="005903F3" w:rsidRPr="002B5FFE">
        <w:t>An example of g</w:t>
      </w:r>
      <w:r w:rsidR="009F5C55" w:rsidRPr="002B5FFE">
        <w:t>rouped a</w:t>
      </w:r>
      <w:r w:rsidR="00C01622" w:rsidRPr="002B5FFE">
        <w:t xml:space="preserve">ctors in the IHE Radiology </w:t>
      </w:r>
      <w:r w:rsidR="00261E75" w:rsidRPr="002B5FFE">
        <w:t xml:space="preserve">Scheduled </w:t>
      </w:r>
      <w:r w:rsidR="00C01622" w:rsidRPr="002B5FFE">
        <w:t>Workflow Profile is the grouping between the Image Man</w:t>
      </w:r>
      <w:r w:rsidR="005903F3" w:rsidRPr="002B5FFE">
        <w:t>a</w:t>
      </w:r>
      <w:r w:rsidR="00C01622" w:rsidRPr="002B5FFE">
        <w:t>ge</w:t>
      </w:r>
      <w:r w:rsidR="005903F3" w:rsidRPr="002B5FFE">
        <w:t>r and Image Archive</w:t>
      </w:r>
      <w:r w:rsidR="00EF05FF" w:rsidRPr="002B5FFE">
        <w:t xml:space="preserve">. </w:t>
      </w:r>
    </w:p>
    <w:p w14:paraId="4F9DA1B5" w14:textId="5E77172A" w:rsidR="00C01622" w:rsidRPr="002B5FFE" w:rsidRDefault="00647C09">
      <w:pPr>
        <w:pStyle w:val="BodyText"/>
      </w:pPr>
      <w:r w:rsidRPr="002B5FFE">
        <w:t xml:space="preserve">Additionally, </w:t>
      </w:r>
      <w:r w:rsidR="00382AE7" w:rsidRPr="002B5FFE">
        <w:t xml:space="preserve">required </w:t>
      </w:r>
      <w:r w:rsidRPr="002B5FFE">
        <w:t>actor groupings may cross p</w:t>
      </w:r>
      <w:r w:rsidR="005903F3" w:rsidRPr="002B5FFE">
        <w:t>rofile boundaries</w:t>
      </w:r>
      <w:r w:rsidR="00EF05FF" w:rsidRPr="002B5FFE">
        <w:t xml:space="preserve">. </w:t>
      </w:r>
      <w:r w:rsidR="005903F3" w:rsidRPr="002B5FFE">
        <w:t>For example, an XDS Document Registry</w:t>
      </w:r>
      <w:r w:rsidR="009F5C55" w:rsidRPr="002B5FFE">
        <w:t xml:space="preserve"> </w:t>
      </w:r>
      <w:r w:rsidR="005903F3" w:rsidRPr="002B5FFE">
        <w:t>is required to be grouped with an ATNA Secure Node</w:t>
      </w:r>
      <w:r w:rsidR="00EF05FF" w:rsidRPr="002B5FFE">
        <w:t xml:space="preserve">. </w:t>
      </w:r>
      <w:r w:rsidRPr="002B5FFE">
        <w:t xml:space="preserve">Required </w:t>
      </w:r>
      <w:r w:rsidR="009F5C55" w:rsidRPr="002B5FFE">
        <w:t>actor groupings are defined in each p</w:t>
      </w:r>
      <w:r w:rsidR="00AC7161" w:rsidRPr="002B5FFE">
        <w:t xml:space="preserve">rofile definition in Volume 1. </w:t>
      </w:r>
      <w:r w:rsidR="00F37275" w:rsidRPr="002B5FFE">
        <w:t>To comply with an actor in an IHE profile, a system must perform all transactions required for that actor in that profile</w:t>
      </w:r>
      <w:r w:rsidR="00EF05FF" w:rsidRPr="002B5FFE">
        <w:t xml:space="preserve">. </w:t>
      </w:r>
      <w:r w:rsidR="00F37275" w:rsidRPr="002B5FFE">
        <w:t>Actors supporting multiple Integration Profiles must support all of the transactions of each profile</w:t>
      </w:r>
      <w:r w:rsidR="00EF05FF" w:rsidRPr="002B5FFE">
        <w:t xml:space="preserve">. </w:t>
      </w:r>
      <w:r w:rsidR="009252D1" w:rsidRPr="002B5FFE">
        <w:t xml:space="preserve">(Note:  In previous versions of IHE Technical Framework documents, the concept of </w:t>
      </w:r>
      <w:r w:rsidR="006456A4" w:rsidRPr="002B5FFE">
        <w:t>p</w:t>
      </w:r>
      <w:r w:rsidR="009252D1" w:rsidRPr="002B5FFE">
        <w:t xml:space="preserve">rofile </w:t>
      </w:r>
      <w:r w:rsidR="006456A4" w:rsidRPr="002B5FFE">
        <w:lastRenderedPageBreak/>
        <w:t>d</w:t>
      </w:r>
      <w:r w:rsidR="009252D1" w:rsidRPr="002B5FFE">
        <w:t>ependencies existed</w:t>
      </w:r>
      <w:r w:rsidR="00EF05FF" w:rsidRPr="002B5FFE">
        <w:t xml:space="preserve">. </w:t>
      </w:r>
      <w:r w:rsidR="009252D1" w:rsidRPr="002B5FFE">
        <w:t xml:space="preserve">For simplification, profile dependencies have been combined with </w:t>
      </w:r>
      <w:r w:rsidR="009F5C55" w:rsidRPr="002B5FFE">
        <w:t>required actor g</w:t>
      </w:r>
      <w:r w:rsidR="009252D1" w:rsidRPr="002B5FFE">
        <w:t>roupings and are enumerated/repeated within each profile in Volume 1.)</w:t>
      </w:r>
    </w:p>
    <w:p w14:paraId="6D517757" w14:textId="77777777" w:rsidR="00382AE7" w:rsidRPr="002B5FFE" w:rsidRDefault="009F5C55">
      <w:pPr>
        <w:pStyle w:val="BodyText"/>
      </w:pPr>
      <w:r w:rsidRPr="002B5FFE">
        <w:t>Bindings refer to content m</w:t>
      </w:r>
      <w:r w:rsidR="00382AE7" w:rsidRPr="002B5FFE">
        <w:t>odules</w:t>
      </w:r>
      <w:r w:rsidR="00EF05FF" w:rsidRPr="002B5FFE">
        <w:t xml:space="preserve">. </w:t>
      </w:r>
      <w:r w:rsidR="00382AE7" w:rsidRPr="002B5FFE">
        <w:t>Bindings map data from a content module to the metadata of a specific transport profile</w:t>
      </w:r>
      <w:r w:rsidR="00EF05FF" w:rsidRPr="002B5FFE">
        <w:t xml:space="preserve">. </w:t>
      </w:r>
      <w:r w:rsidR="00382AE7" w:rsidRPr="002B5FFE">
        <w:t>Bindings for content modules</w:t>
      </w:r>
      <w:r w:rsidR="00F37275" w:rsidRPr="002B5FFE">
        <w:t>, and the associated concepts,</w:t>
      </w:r>
      <w:r w:rsidR="00382AE7" w:rsidRPr="002B5FFE">
        <w:t xml:space="preserve"> are defined in Volume 3.</w:t>
      </w:r>
    </w:p>
    <w:p w14:paraId="695C3598" w14:textId="77777777" w:rsidR="003369A4" w:rsidRPr="002B5FFE" w:rsidRDefault="003369A4" w:rsidP="003369A4">
      <w:pPr>
        <w:pStyle w:val="Heading2"/>
        <w:tabs>
          <w:tab w:val="left" w:pos="576"/>
        </w:tabs>
        <w:rPr>
          <w:noProof w:val="0"/>
        </w:rPr>
      </w:pPr>
      <w:bookmarkStart w:id="82" w:name="_Toc527978109"/>
      <w:bookmarkStart w:id="83" w:name="_Toc210747704"/>
      <w:bookmarkStart w:id="84" w:name="_Toc214425594"/>
      <w:r w:rsidRPr="002B5FFE">
        <w:rPr>
          <w:noProof w:val="0"/>
        </w:rPr>
        <w:t>Security Implications</w:t>
      </w:r>
      <w:bookmarkEnd w:id="82"/>
    </w:p>
    <w:p w14:paraId="11810521" w14:textId="77777777" w:rsidR="001143A2" w:rsidRPr="002B5FFE" w:rsidRDefault="001143A2" w:rsidP="00E13178">
      <w:pPr>
        <w:pStyle w:val="BodyText"/>
      </w:pPr>
      <w:r w:rsidRPr="002B5FFE">
        <w:t>IHE transactions often contain information that must be protected in conformance with privacy laws, regulations and best practices. Th</w:t>
      </w:r>
      <w:r w:rsidR="00F37275" w:rsidRPr="002B5FFE">
        <w:t>is protection is documented in the</w:t>
      </w:r>
      <w:r w:rsidRPr="002B5FFE">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2B5FFE" w:rsidRDefault="00C2733D">
      <w:pPr>
        <w:pStyle w:val="Heading2"/>
        <w:tabs>
          <w:tab w:val="left" w:pos="576"/>
        </w:tabs>
        <w:rPr>
          <w:noProof w:val="0"/>
        </w:rPr>
      </w:pPr>
      <w:bookmarkStart w:id="85" w:name="_Toc527978110"/>
      <w:r w:rsidRPr="002B5FFE">
        <w:rPr>
          <w:noProof w:val="0"/>
        </w:rPr>
        <w:t>Integration Profiles Overview</w:t>
      </w:r>
      <w:bookmarkEnd w:id="83"/>
      <w:bookmarkEnd w:id="84"/>
      <w:bookmarkEnd w:id="85"/>
    </w:p>
    <w:p w14:paraId="47D5B27B" w14:textId="77777777" w:rsidR="00746A5E" w:rsidRPr="002B5FFE" w:rsidRDefault="00280987" w:rsidP="00084481">
      <w:pPr>
        <w:pStyle w:val="BodyText"/>
      </w:pPr>
      <w:r w:rsidRPr="002B5FFE">
        <w:t xml:space="preserve">An overview of the </w:t>
      </w:r>
      <w:r w:rsidR="00D1584B" w:rsidRPr="002B5FFE">
        <w:t>p</w:t>
      </w:r>
      <w:r w:rsidRPr="002B5FFE">
        <w:t xml:space="preserve">rofiles is listed at </w:t>
      </w:r>
      <w:hyperlink r:id="rId27" w:history="1">
        <w:r w:rsidR="00E82034" w:rsidRPr="002B5FFE">
          <w:rPr>
            <w:rStyle w:val="Hyperlink"/>
          </w:rPr>
          <w:t>http://www.ihe.net/Profiles</w:t>
        </w:r>
      </w:hyperlink>
      <w:r w:rsidR="008E2525" w:rsidRPr="002B5FFE">
        <w:t>.</w:t>
      </w:r>
    </w:p>
    <w:p w14:paraId="6C2CFCC9" w14:textId="77777777" w:rsidR="004F70BA" w:rsidRPr="002B5FFE" w:rsidRDefault="004F70BA" w:rsidP="001C5B41">
      <w:pPr>
        <w:pStyle w:val="Heading2"/>
        <w:tabs>
          <w:tab w:val="left" w:pos="576"/>
        </w:tabs>
        <w:rPr>
          <w:noProof w:val="0"/>
        </w:rPr>
      </w:pPr>
      <w:bookmarkStart w:id="86" w:name="_Toc527978111"/>
      <w:r w:rsidRPr="002B5FFE">
        <w:rPr>
          <w:noProof w:val="0"/>
        </w:rPr>
        <w:t>Product Implementations</w:t>
      </w:r>
      <w:bookmarkEnd w:id="86"/>
    </w:p>
    <w:p w14:paraId="14EA9EA3" w14:textId="0B38BBFF" w:rsidR="00BC62D5" w:rsidRPr="002B5FFE" w:rsidRDefault="007B40B3">
      <w:pPr>
        <w:pStyle w:val="BodyText"/>
      </w:pPr>
      <w:r w:rsidRPr="002B5FFE">
        <w:t>A</w:t>
      </w:r>
      <w:r w:rsidR="00F81295" w:rsidRPr="002B5FFE">
        <w:t>s described in</w:t>
      </w:r>
      <w:r w:rsidRPr="002B5FFE">
        <w:t xml:space="preserve"> detail in the </w:t>
      </w:r>
      <w:hyperlink r:id="rId28" w:anchor="GenIntro" w:history="1">
        <w:r w:rsidR="009F5C55" w:rsidRPr="002B5FFE">
          <w:rPr>
            <w:rStyle w:val="Hyperlink"/>
            <w:i/>
          </w:rPr>
          <w:t xml:space="preserve">IHE Technical Frameworks General </w:t>
        </w:r>
        <w:r w:rsidR="001032C6" w:rsidRPr="002B5FFE">
          <w:rPr>
            <w:rStyle w:val="Hyperlink"/>
            <w:i/>
          </w:rPr>
          <w:t>Introduction</w:t>
        </w:r>
      </w:hyperlink>
      <w:r w:rsidR="009F5C55" w:rsidRPr="002B5FFE">
        <w:t>,</w:t>
      </w:r>
      <w:r w:rsidRPr="002B5FFE">
        <w:t xml:space="preserve"> an</w:t>
      </w:r>
      <w:r w:rsidR="009F5C55" w:rsidRPr="002B5FFE">
        <w:t xml:space="preserve"> implementer chooses specific profiles, a</w:t>
      </w:r>
      <w:r w:rsidRPr="002B5FFE">
        <w:t>ctors, and options to implement for their product. To comply with an actor in an IHE profile</w:t>
      </w:r>
      <w:r w:rsidR="00C93155" w:rsidRPr="002B5FFE">
        <w:t>,</w:t>
      </w:r>
      <w:r w:rsidRPr="002B5FFE">
        <w:t xml:space="preserve"> a system must perform all the required transactions required for that actor in that profile. </w:t>
      </w:r>
    </w:p>
    <w:p w14:paraId="07D4912F" w14:textId="77777777" w:rsidR="00312F00" w:rsidRPr="002B5FFE" w:rsidRDefault="003274C1">
      <w:pPr>
        <w:pStyle w:val="BodyText"/>
      </w:pPr>
      <w:r w:rsidRPr="002B5FFE">
        <w:t>T</w:t>
      </w:r>
      <w:r w:rsidR="007B40B3" w:rsidRPr="002B5FFE">
        <w:t xml:space="preserve">o communicate the conformance of a product offering with </w:t>
      </w:r>
      <w:r w:rsidR="00856C89" w:rsidRPr="002B5FFE">
        <w:t xml:space="preserve">IHE </w:t>
      </w:r>
      <w:r w:rsidR="00D1584B" w:rsidRPr="002B5FFE">
        <w:t>p</w:t>
      </w:r>
      <w:r w:rsidR="00856C89" w:rsidRPr="002B5FFE">
        <w:t>rofiles</w:t>
      </w:r>
      <w:r w:rsidR="007B40B3" w:rsidRPr="002B5FFE">
        <w:t xml:space="preserve">, implementers provide an IHE Integration Statement describing which IHE integration profiles, IHE actors and options are incorporated. </w:t>
      </w:r>
    </w:p>
    <w:p w14:paraId="00D273DF" w14:textId="77777777" w:rsidR="007B40B3" w:rsidRPr="002B5FFE" w:rsidRDefault="003274C1">
      <w:pPr>
        <w:pStyle w:val="BodyText"/>
      </w:pPr>
      <w:r w:rsidRPr="002B5FFE">
        <w:t>To make consumers aware of the product integration statement, enter it in t</w:t>
      </w:r>
      <w:r w:rsidR="007B40B3" w:rsidRPr="002B5FFE">
        <w:t>he IHE Product Registry (</w:t>
      </w:r>
      <w:hyperlink r:id="rId29" w:history="1">
        <w:r w:rsidRPr="002B5FFE">
          <w:rPr>
            <w:rStyle w:val="Hyperlink"/>
          </w:rPr>
          <w:t>http://product-registry.ihe.net/</w:t>
        </w:r>
      </w:hyperlink>
      <w:r w:rsidRPr="002B5FFE">
        <w:t>)</w:t>
      </w:r>
      <w:r w:rsidR="009F5C55" w:rsidRPr="002B5FFE">
        <w:t xml:space="preserve">. </w:t>
      </w:r>
    </w:p>
    <w:p w14:paraId="24B3E38B" w14:textId="77777777" w:rsidR="006A307B" w:rsidRPr="002B5FFE" w:rsidRDefault="006A307B" w:rsidP="00B5724A">
      <w:pPr>
        <w:pStyle w:val="Heading2"/>
        <w:rPr>
          <w:noProof w:val="0"/>
        </w:rPr>
      </w:pPr>
      <w:bookmarkStart w:id="87" w:name="_Toc401665134"/>
      <w:bookmarkStart w:id="88" w:name="_Toc401670132"/>
      <w:bookmarkStart w:id="89" w:name="_Toc401665135"/>
      <w:bookmarkStart w:id="90" w:name="_Toc401670133"/>
      <w:bookmarkStart w:id="91" w:name="_Toc270019713"/>
      <w:bookmarkStart w:id="92" w:name="_Toc270019804"/>
      <w:bookmarkStart w:id="93" w:name="_Toc369246321"/>
      <w:bookmarkStart w:id="94" w:name="_Toc527978112"/>
      <w:bookmarkStart w:id="95" w:name="_Toc214425676"/>
      <w:bookmarkEnd w:id="87"/>
      <w:bookmarkEnd w:id="88"/>
      <w:bookmarkEnd w:id="89"/>
      <w:bookmarkEnd w:id="90"/>
      <w:r w:rsidRPr="002B5FFE">
        <w:rPr>
          <w:noProof w:val="0"/>
        </w:rPr>
        <w:t>Dependencies between Integration Profiles</w:t>
      </w:r>
      <w:bookmarkEnd w:id="91"/>
      <w:bookmarkEnd w:id="92"/>
      <w:bookmarkEnd w:id="93"/>
      <w:bookmarkEnd w:id="94"/>
      <w:r w:rsidRPr="002B5FFE">
        <w:rPr>
          <w:noProof w:val="0"/>
        </w:rPr>
        <w:t xml:space="preserve"> </w:t>
      </w:r>
    </w:p>
    <w:p w14:paraId="242D0173" w14:textId="77777777" w:rsidR="006A307B" w:rsidRPr="002B5FFE" w:rsidRDefault="006A307B" w:rsidP="006A307B">
      <w:pPr>
        <w:pStyle w:val="BodyText"/>
      </w:pPr>
      <w:r w:rsidRPr="002B5FFE">
        <w:t xml:space="preserve">Dependencies among IHE Integration Profiles exist when implementation of one integration profile is a prerequisite for achieving the functionality defined in another integration profile. </w:t>
      </w:r>
      <w:r w:rsidR="006A6C62" w:rsidRPr="002B5FFE">
        <w:t xml:space="preserve">Table 2.5-1 </w:t>
      </w:r>
      <w:r w:rsidRPr="002B5FFE">
        <w:t>defines the required dependencies. Some dependencies require that an actor supporting one profile be grouped with one or more actors supporting other integration profiles.</w:t>
      </w:r>
    </w:p>
    <w:p w14:paraId="6D9D4F5C" w14:textId="77777777" w:rsidR="006A307B" w:rsidRPr="002B5FFE" w:rsidRDefault="006A307B" w:rsidP="006A307B">
      <w:pPr>
        <w:pStyle w:val="BodyText"/>
      </w:pPr>
      <w:r w:rsidRPr="002B5FFE">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2B5FFE" w:rsidRDefault="006A6C62" w:rsidP="006A307B">
      <w:pPr>
        <w:pStyle w:val="BodyText"/>
      </w:pPr>
    </w:p>
    <w:p w14:paraId="118A936A" w14:textId="77777777" w:rsidR="006A307B" w:rsidRPr="002B5FFE" w:rsidRDefault="006A307B" w:rsidP="006A307B">
      <w:pPr>
        <w:pStyle w:val="BodyText"/>
      </w:pPr>
    </w:p>
    <w:p w14:paraId="0C45F139" w14:textId="77777777" w:rsidR="006A307B" w:rsidRPr="002B5FFE" w:rsidRDefault="006A307B" w:rsidP="006A307B">
      <w:pPr>
        <w:pStyle w:val="TableTitle"/>
      </w:pPr>
      <w:bookmarkStart w:id="96" w:name="_Ref139543883"/>
      <w:r w:rsidRPr="002B5FFE">
        <w:lastRenderedPageBreak/>
        <w:t>Table 2.</w:t>
      </w:r>
      <w:r w:rsidR="006A6C62" w:rsidRPr="002B5FFE">
        <w:t>5</w:t>
      </w:r>
      <w:r w:rsidRPr="002B5FFE">
        <w:t>-1: Patient Care Device Integration Profile Dependencies</w:t>
      </w:r>
      <w:bookmarkEnd w:id="96"/>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2B5FFE"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2B5FFE" w:rsidRDefault="006A307B" w:rsidP="00586E75">
            <w:pPr>
              <w:pStyle w:val="TableEntryHeader"/>
              <w:snapToGrid w:val="0"/>
            </w:pPr>
            <w:r w:rsidRPr="002B5FFE">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2B5FFE" w:rsidRDefault="006A307B" w:rsidP="00586E75">
            <w:pPr>
              <w:pStyle w:val="TableEntryHeader"/>
            </w:pPr>
            <w:r w:rsidRPr="002B5FFE">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2B5FFE" w:rsidRDefault="006A307B" w:rsidP="00586E75">
            <w:pPr>
              <w:pStyle w:val="TableEntryHeader"/>
              <w:snapToGrid w:val="0"/>
            </w:pPr>
            <w:r w:rsidRPr="002B5FFE">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2B5FFE" w:rsidRDefault="006A307B" w:rsidP="00586E75">
            <w:pPr>
              <w:pStyle w:val="TableEntryHeader"/>
              <w:snapToGrid w:val="0"/>
            </w:pPr>
            <w:r w:rsidRPr="002B5FFE">
              <w:t>Purpose</w:t>
            </w:r>
          </w:p>
        </w:tc>
      </w:tr>
      <w:tr w:rsidR="006A307B" w:rsidRPr="002B5FFE"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2B5FFE" w:rsidRDefault="006A307B" w:rsidP="00586E75">
            <w:pPr>
              <w:pStyle w:val="TableEntry"/>
              <w:snapToGrid w:val="0"/>
            </w:pPr>
            <w:r w:rsidRPr="002B5FFE">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2B5FFE" w:rsidRDefault="006A307B" w:rsidP="003D7EC4">
            <w:pPr>
              <w:pStyle w:val="TableEntry"/>
              <w:snapToGrid w:val="0"/>
            </w:pPr>
            <w:r w:rsidRPr="002B5FFE">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2B5FFE" w:rsidRDefault="006A307B" w:rsidP="00586E75">
            <w:pPr>
              <w:pStyle w:val="TableEntry"/>
              <w:snapToGrid w:val="0"/>
            </w:pPr>
            <w:r w:rsidRPr="002B5FFE">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2B5FFE" w:rsidRDefault="006A307B" w:rsidP="003D7EC4">
            <w:pPr>
              <w:pStyle w:val="TableEntry"/>
              <w:snapToGrid w:val="0"/>
            </w:pPr>
            <w:r w:rsidRPr="002B5FFE">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2B5FFE" w:rsidRDefault="006A307B" w:rsidP="00586E75">
            <w:pPr>
              <w:pStyle w:val="TableEntry"/>
              <w:snapToGrid w:val="0"/>
            </w:pPr>
            <w:r w:rsidRPr="002B5FFE">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016263F9" w14:textId="3DFBC8A2" w:rsidR="006A307B" w:rsidRPr="002B5FFE" w:rsidRDefault="006A307B" w:rsidP="003D7EC4">
            <w:pPr>
              <w:pStyle w:val="TableEntry"/>
              <w:snapToGrid w:val="0"/>
            </w:pPr>
            <w:r w:rsidRPr="002B5FFE">
              <w:t>Each actor implementing ACM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2B5FFE" w:rsidRDefault="006A307B" w:rsidP="00586E75">
            <w:pPr>
              <w:pStyle w:val="TableEntry"/>
              <w:snapToGrid w:val="0"/>
            </w:pPr>
            <w:r w:rsidRPr="002B5FFE">
              <w:t>Implantable Device  -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2B5FFE" w:rsidRDefault="006A307B" w:rsidP="00586E75">
            <w:pPr>
              <w:pStyle w:val="TableEntry"/>
              <w:snapToGrid w:val="0"/>
              <w:jc w:val="center"/>
            </w:pPr>
            <w:r w:rsidRPr="002B5FFE">
              <w:t>None</w:t>
            </w:r>
          </w:p>
        </w:tc>
        <w:tc>
          <w:tcPr>
            <w:tcW w:w="2254" w:type="dxa"/>
            <w:tcBorders>
              <w:top w:val="single" w:sz="4" w:space="0" w:color="000000"/>
              <w:left w:val="single" w:sz="4" w:space="0" w:color="000000"/>
              <w:bottom w:val="single" w:sz="4" w:space="0" w:color="000000"/>
            </w:tcBorders>
          </w:tcPr>
          <w:p w14:paraId="32E11381" w14:textId="77777777" w:rsidR="006A307B" w:rsidRPr="002B5FFE" w:rsidRDefault="006A307B" w:rsidP="00586E75">
            <w:pPr>
              <w:pStyle w:val="TableEntry"/>
              <w:snapToGrid w:val="0"/>
            </w:pPr>
            <w:r w:rsidRPr="002B5FFE">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2B5FFE" w:rsidRDefault="006A307B" w:rsidP="00586E75">
            <w:pPr>
              <w:pStyle w:val="TableEntry"/>
              <w:snapToGrid w:val="0"/>
            </w:pPr>
            <w:r w:rsidRPr="002B5FFE">
              <w:t>N/A</w:t>
            </w:r>
          </w:p>
        </w:tc>
      </w:tr>
    </w:tbl>
    <w:p w14:paraId="148B3329" w14:textId="77777777" w:rsidR="006A307B" w:rsidRPr="002B5FFE" w:rsidRDefault="006A307B" w:rsidP="006A307B">
      <w:pPr>
        <w:pStyle w:val="BodyText"/>
      </w:pPr>
    </w:p>
    <w:p w14:paraId="3B36569B" w14:textId="77777777" w:rsidR="006A307B" w:rsidRPr="002B5FFE" w:rsidRDefault="006A307B" w:rsidP="006A307B">
      <w:pPr>
        <w:pStyle w:val="BodyText"/>
      </w:pPr>
      <w:r w:rsidRPr="002B5FFE">
        <w:t xml:space="preserve">Vendor products support an Integration Profile by implementing the appropriate actor-transactions as outlined in the Integration Profile in Section </w:t>
      </w:r>
      <w:r w:rsidRPr="002B5FFE">
        <w:fldChar w:fldCharType="begin"/>
      </w:r>
      <w:r w:rsidRPr="002B5FFE">
        <w:instrText xml:space="preserve"> REF _Ref139513251 \n \h </w:instrText>
      </w:r>
      <w:r w:rsidRPr="002B5FFE">
        <w:fldChar w:fldCharType="separate"/>
      </w:r>
      <w:r w:rsidR="00B633F2" w:rsidRPr="002B5FFE">
        <w:t>3</w:t>
      </w:r>
      <w:r w:rsidRPr="002B5FFE">
        <w:fldChar w:fldCharType="end"/>
      </w:r>
      <w:r w:rsidRPr="002B5FFE">
        <w:t xml:space="preserve">. A product may implement more than one actor and more than one Integration Profile. </w:t>
      </w:r>
    </w:p>
    <w:p w14:paraId="2EA55752" w14:textId="77777777" w:rsidR="006A307B" w:rsidRPr="002B5FFE" w:rsidRDefault="006A307B" w:rsidP="006A307B">
      <w:pPr>
        <w:pStyle w:val="BodyText"/>
      </w:pPr>
      <w:r w:rsidRPr="002B5FFE">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2B5FFE" w:rsidRDefault="006A307B" w:rsidP="006A307B">
      <w:pPr>
        <w:pStyle w:val="BodyText"/>
      </w:pPr>
      <w:r w:rsidRPr="002B5FFE">
        <w:t>Actors are information systems or components of information systems that produce, manage, or act on information associated with operational activities in the enterprise.</w:t>
      </w:r>
      <w:r w:rsidR="0016773A" w:rsidRPr="002B5FFE">
        <w:t xml:space="preserve"> </w:t>
      </w:r>
    </w:p>
    <w:p w14:paraId="449CA52A" w14:textId="605EF36A" w:rsidR="0016773A" w:rsidRPr="002B5FFE" w:rsidRDefault="0016773A" w:rsidP="006A307B">
      <w:pPr>
        <w:pStyle w:val="BodyText"/>
      </w:pPr>
      <w:r w:rsidRPr="002B5FFE">
        <w:t xml:space="preserve">A list of actors defined for all domains and their brief descriptions can be found as an appendix to the </w:t>
      </w:r>
      <w:hyperlink r:id="rId30" w:anchor="GenIntro" w:history="1">
        <w:r w:rsidRPr="002B5FFE">
          <w:rPr>
            <w:rStyle w:val="Hyperlink"/>
            <w:i/>
          </w:rPr>
          <w:t>IHE Technical Frameworks General Introduction</w:t>
        </w:r>
      </w:hyperlink>
      <w:r w:rsidRPr="002B5FFE">
        <w:t>.</w:t>
      </w:r>
    </w:p>
    <w:p w14:paraId="48792455" w14:textId="7F4CC730" w:rsidR="006A307B" w:rsidRPr="002B5FFE" w:rsidRDefault="00F220A8" w:rsidP="006A307B">
      <w:pPr>
        <w:pStyle w:val="BodyText"/>
      </w:pPr>
      <w:r w:rsidRPr="002B5FFE">
        <w:t>Transactions are</w:t>
      </w:r>
      <w:r w:rsidR="006A307B" w:rsidRPr="002B5FFE">
        <w:t xml:space="preserve"> interactions between actors that transfer the required information through standards-based messages.</w:t>
      </w:r>
    </w:p>
    <w:p w14:paraId="6A73B62E" w14:textId="77777777" w:rsidR="006A307B" w:rsidRPr="002B5FFE" w:rsidRDefault="006A307B" w:rsidP="001C5B41">
      <w:pPr>
        <w:pStyle w:val="Heading2"/>
        <w:rPr>
          <w:noProof w:val="0"/>
        </w:rPr>
      </w:pPr>
      <w:bookmarkStart w:id="97" w:name="_Toc402812830"/>
      <w:bookmarkStart w:id="98" w:name="_Toc402813168"/>
      <w:bookmarkStart w:id="99" w:name="_Toc402813451"/>
      <w:bookmarkStart w:id="100" w:name="_Toc402814088"/>
      <w:bookmarkStart w:id="101" w:name="_Toc402812831"/>
      <w:bookmarkStart w:id="102" w:name="_Toc402813169"/>
      <w:bookmarkStart w:id="103" w:name="_Toc402813452"/>
      <w:bookmarkStart w:id="104" w:name="_Toc402814089"/>
      <w:bookmarkStart w:id="105" w:name="_Toc402812832"/>
      <w:bookmarkStart w:id="106" w:name="_Toc402813170"/>
      <w:bookmarkStart w:id="107" w:name="_Toc402813453"/>
      <w:bookmarkStart w:id="108" w:name="_Toc402814090"/>
      <w:bookmarkStart w:id="109" w:name="_Toc402812833"/>
      <w:bookmarkStart w:id="110" w:name="_Toc402813171"/>
      <w:bookmarkStart w:id="111" w:name="_Toc402813454"/>
      <w:bookmarkStart w:id="112" w:name="_Toc402814091"/>
      <w:bookmarkStart w:id="113" w:name="_Toc402812834"/>
      <w:bookmarkStart w:id="114" w:name="_Toc402813172"/>
      <w:bookmarkStart w:id="115" w:name="_Toc402813455"/>
      <w:bookmarkStart w:id="116" w:name="_Toc402814092"/>
      <w:bookmarkStart w:id="117" w:name="_Toc402812835"/>
      <w:bookmarkStart w:id="118" w:name="_Toc402813173"/>
      <w:bookmarkStart w:id="119" w:name="_Toc402813456"/>
      <w:bookmarkStart w:id="120" w:name="_Toc402814093"/>
      <w:bookmarkStart w:id="121" w:name="_Toc402812836"/>
      <w:bookmarkStart w:id="122" w:name="_Toc402813174"/>
      <w:bookmarkStart w:id="123" w:name="_Toc402813457"/>
      <w:bookmarkStart w:id="124" w:name="_Toc402814094"/>
      <w:bookmarkStart w:id="125" w:name="_Toc402812837"/>
      <w:bookmarkStart w:id="126" w:name="_Toc402813175"/>
      <w:bookmarkStart w:id="127" w:name="_Toc402813458"/>
      <w:bookmarkStart w:id="128" w:name="_Toc402814095"/>
      <w:bookmarkStart w:id="129" w:name="_Toc402812838"/>
      <w:bookmarkStart w:id="130" w:name="_Toc402813176"/>
      <w:bookmarkStart w:id="131" w:name="_Toc402813459"/>
      <w:bookmarkStart w:id="132" w:name="_Toc402814096"/>
      <w:bookmarkStart w:id="133" w:name="_Toc402812839"/>
      <w:bookmarkStart w:id="134" w:name="_Toc402813177"/>
      <w:bookmarkStart w:id="135" w:name="_Toc402813460"/>
      <w:bookmarkStart w:id="136" w:name="_Toc402814097"/>
      <w:bookmarkStart w:id="137" w:name="_Toc402812840"/>
      <w:bookmarkStart w:id="138" w:name="_Toc402813178"/>
      <w:bookmarkStart w:id="139" w:name="_Toc402813461"/>
      <w:bookmarkStart w:id="140" w:name="_Toc402814098"/>
      <w:bookmarkStart w:id="141" w:name="_Toc402812841"/>
      <w:bookmarkStart w:id="142" w:name="_Toc402813179"/>
      <w:bookmarkStart w:id="143" w:name="_Toc402813462"/>
      <w:bookmarkStart w:id="144" w:name="_Toc402814099"/>
      <w:bookmarkStart w:id="145" w:name="_Toc402812842"/>
      <w:bookmarkStart w:id="146" w:name="_Toc402813180"/>
      <w:bookmarkStart w:id="147" w:name="_Toc402813463"/>
      <w:bookmarkStart w:id="148" w:name="_Toc402814100"/>
      <w:bookmarkStart w:id="149" w:name="_Toc402812843"/>
      <w:bookmarkStart w:id="150" w:name="_Toc402813181"/>
      <w:bookmarkStart w:id="151" w:name="_Toc402813464"/>
      <w:bookmarkStart w:id="152" w:name="_Toc402814101"/>
      <w:bookmarkStart w:id="153" w:name="_Toc402812844"/>
      <w:bookmarkStart w:id="154" w:name="_Toc402813182"/>
      <w:bookmarkStart w:id="155" w:name="_Toc402813465"/>
      <w:bookmarkStart w:id="156" w:name="_Toc402814102"/>
      <w:bookmarkStart w:id="157" w:name="_Toc402812845"/>
      <w:bookmarkStart w:id="158" w:name="_Toc402813183"/>
      <w:bookmarkStart w:id="159" w:name="_Toc402813466"/>
      <w:bookmarkStart w:id="160" w:name="_Toc402814103"/>
      <w:bookmarkStart w:id="161" w:name="_Toc402812846"/>
      <w:bookmarkStart w:id="162" w:name="_Toc402813184"/>
      <w:bookmarkStart w:id="163" w:name="_Toc402813467"/>
      <w:bookmarkStart w:id="164" w:name="_Toc402814104"/>
      <w:bookmarkStart w:id="165" w:name="_Toc402812847"/>
      <w:bookmarkStart w:id="166" w:name="_Toc402813185"/>
      <w:bookmarkStart w:id="167" w:name="_Toc402813468"/>
      <w:bookmarkStart w:id="168" w:name="_Toc402814105"/>
      <w:bookmarkStart w:id="169" w:name="_Toc402812848"/>
      <w:bookmarkStart w:id="170" w:name="_Toc402813186"/>
      <w:bookmarkStart w:id="171" w:name="_Toc402813469"/>
      <w:bookmarkStart w:id="172" w:name="_Toc402814106"/>
      <w:bookmarkStart w:id="173" w:name="_Toc402812849"/>
      <w:bookmarkStart w:id="174" w:name="_Toc402813187"/>
      <w:bookmarkStart w:id="175" w:name="_Toc402813470"/>
      <w:bookmarkStart w:id="176" w:name="_Toc402814107"/>
      <w:bookmarkStart w:id="177" w:name="_Toc402812850"/>
      <w:bookmarkStart w:id="178" w:name="_Toc402813188"/>
      <w:bookmarkStart w:id="179" w:name="_Toc402813471"/>
      <w:bookmarkStart w:id="180" w:name="_Toc402814108"/>
      <w:bookmarkStart w:id="181" w:name="_Toc270019362"/>
      <w:bookmarkStart w:id="182" w:name="_Toc270019440"/>
      <w:bookmarkStart w:id="183" w:name="_Toc270019518"/>
      <w:bookmarkStart w:id="184" w:name="_Toc270019633"/>
      <w:bookmarkStart w:id="185" w:name="_Toc270019718"/>
      <w:bookmarkStart w:id="186" w:name="_Toc270019807"/>
      <w:bookmarkStart w:id="187" w:name="_Toc270019883"/>
      <w:bookmarkStart w:id="188" w:name="_Toc270019948"/>
      <w:bookmarkStart w:id="189" w:name="_Toc270020151"/>
      <w:bookmarkStart w:id="190" w:name="_Toc270020307"/>
      <w:bookmarkStart w:id="191" w:name="_Toc270020427"/>
      <w:bookmarkStart w:id="192" w:name="_Toc270020742"/>
      <w:bookmarkStart w:id="193" w:name="_Toc270020944"/>
      <w:bookmarkStart w:id="194" w:name="_Toc402812851"/>
      <w:bookmarkStart w:id="195" w:name="_Toc402813189"/>
      <w:bookmarkStart w:id="196" w:name="_Toc402813472"/>
      <w:bookmarkStart w:id="197" w:name="_Toc402814109"/>
      <w:bookmarkStart w:id="198" w:name="_Toc402812852"/>
      <w:bookmarkStart w:id="199" w:name="_Toc402813190"/>
      <w:bookmarkStart w:id="200" w:name="_Toc402813473"/>
      <w:bookmarkStart w:id="201" w:name="_Toc402814110"/>
      <w:bookmarkStart w:id="202" w:name="_Toc402812853"/>
      <w:bookmarkStart w:id="203" w:name="_Toc402813191"/>
      <w:bookmarkStart w:id="204" w:name="_Toc402813474"/>
      <w:bookmarkStart w:id="205" w:name="_Toc402814111"/>
      <w:bookmarkStart w:id="206" w:name="_Toc402812854"/>
      <w:bookmarkStart w:id="207" w:name="_Toc402813192"/>
      <w:bookmarkStart w:id="208" w:name="_Toc402813475"/>
      <w:bookmarkStart w:id="209" w:name="_Toc402814112"/>
      <w:bookmarkStart w:id="210" w:name="_Toc402812855"/>
      <w:bookmarkStart w:id="211" w:name="_Toc402813193"/>
      <w:bookmarkStart w:id="212" w:name="_Toc402813476"/>
      <w:bookmarkStart w:id="213" w:name="_Toc402814113"/>
      <w:bookmarkStart w:id="214" w:name="_Toc402812856"/>
      <w:bookmarkStart w:id="215" w:name="_Toc402813194"/>
      <w:bookmarkStart w:id="216" w:name="_Toc402813477"/>
      <w:bookmarkStart w:id="217" w:name="_Toc402814114"/>
      <w:bookmarkStart w:id="218" w:name="_Toc402812857"/>
      <w:bookmarkStart w:id="219" w:name="_Toc402813195"/>
      <w:bookmarkStart w:id="220" w:name="_Toc402813478"/>
      <w:bookmarkStart w:id="221" w:name="_Toc402814115"/>
      <w:bookmarkStart w:id="222" w:name="_Toc402812858"/>
      <w:bookmarkStart w:id="223" w:name="_Toc402813196"/>
      <w:bookmarkStart w:id="224" w:name="_Toc402813479"/>
      <w:bookmarkStart w:id="225" w:name="_Toc402814116"/>
      <w:bookmarkStart w:id="226" w:name="_Toc402812859"/>
      <w:bookmarkStart w:id="227" w:name="_Toc402813197"/>
      <w:bookmarkStart w:id="228" w:name="_Toc402813480"/>
      <w:bookmarkStart w:id="229" w:name="_Toc402814117"/>
      <w:bookmarkStart w:id="230" w:name="_Toc402812860"/>
      <w:bookmarkStart w:id="231" w:name="_Toc402813198"/>
      <w:bookmarkStart w:id="232" w:name="_Toc402813481"/>
      <w:bookmarkStart w:id="233" w:name="_Toc402814118"/>
      <w:bookmarkStart w:id="234" w:name="_Toc402812861"/>
      <w:bookmarkStart w:id="235" w:name="_Toc402813199"/>
      <w:bookmarkStart w:id="236" w:name="_Toc402813482"/>
      <w:bookmarkStart w:id="237" w:name="_Toc402814119"/>
      <w:bookmarkStart w:id="238" w:name="_Toc402812862"/>
      <w:bookmarkStart w:id="239" w:name="_Toc402813200"/>
      <w:bookmarkStart w:id="240" w:name="_Toc402813483"/>
      <w:bookmarkStart w:id="241" w:name="_Toc402814120"/>
      <w:bookmarkStart w:id="242" w:name="_Toc402812863"/>
      <w:bookmarkStart w:id="243" w:name="_Toc402813201"/>
      <w:bookmarkStart w:id="244" w:name="_Toc402813484"/>
      <w:bookmarkStart w:id="245" w:name="_Toc402814121"/>
      <w:bookmarkStart w:id="246" w:name="_Toc402812864"/>
      <w:bookmarkStart w:id="247" w:name="_Toc402813202"/>
      <w:bookmarkStart w:id="248" w:name="_Toc402813485"/>
      <w:bookmarkStart w:id="249" w:name="_Toc402814122"/>
      <w:bookmarkStart w:id="250" w:name="_Toc402812865"/>
      <w:bookmarkStart w:id="251" w:name="_Toc402813203"/>
      <w:bookmarkStart w:id="252" w:name="_Toc402813486"/>
      <w:bookmarkStart w:id="253" w:name="_Toc402814123"/>
      <w:bookmarkStart w:id="254" w:name="_Toc402812866"/>
      <w:bookmarkStart w:id="255" w:name="_Toc402813204"/>
      <w:bookmarkStart w:id="256" w:name="_Toc402813487"/>
      <w:bookmarkStart w:id="257" w:name="_Toc402814124"/>
      <w:bookmarkStart w:id="258" w:name="_Toc402812867"/>
      <w:bookmarkStart w:id="259" w:name="_Toc402813205"/>
      <w:bookmarkStart w:id="260" w:name="_Toc402813488"/>
      <w:bookmarkStart w:id="261" w:name="_Toc402814125"/>
      <w:bookmarkStart w:id="262" w:name="_Toc402812868"/>
      <w:bookmarkStart w:id="263" w:name="_Toc402813206"/>
      <w:bookmarkStart w:id="264" w:name="_Toc402813489"/>
      <w:bookmarkStart w:id="265" w:name="_Toc402814126"/>
      <w:bookmarkStart w:id="266" w:name="_Toc402812869"/>
      <w:bookmarkStart w:id="267" w:name="_Toc402813207"/>
      <w:bookmarkStart w:id="268" w:name="_Toc402813490"/>
      <w:bookmarkStart w:id="269" w:name="_Toc402814127"/>
      <w:bookmarkStart w:id="270" w:name="_Toc402812870"/>
      <w:bookmarkStart w:id="271" w:name="_Toc402813208"/>
      <w:bookmarkStart w:id="272" w:name="_Toc402813491"/>
      <w:bookmarkStart w:id="273" w:name="_Toc402814128"/>
      <w:bookmarkStart w:id="274" w:name="_Toc402812871"/>
      <w:bookmarkStart w:id="275" w:name="_Toc402813209"/>
      <w:bookmarkStart w:id="276" w:name="_Toc402813492"/>
      <w:bookmarkStart w:id="277" w:name="_Toc402814129"/>
      <w:bookmarkStart w:id="278" w:name="_Toc402812872"/>
      <w:bookmarkStart w:id="279" w:name="_Toc402813210"/>
      <w:bookmarkStart w:id="280" w:name="_Toc402813493"/>
      <w:bookmarkStart w:id="281" w:name="_Toc402814130"/>
      <w:bookmarkStart w:id="282" w:name="_Toc402812873"/>
      <w:bookmarkStart w:id="283" w:name="_Toc402813211"/>
      <w:bookmarkStart w:id="284" w:name="_Toc402813494"/>
      <w:bookmarkStart w:id="285" w:name="_Toc402814131"/>
      <w:bookmarkStart w:id="286" w:name="_Toc402812874"/>
      <w:bookmarkStart w:id="287" w:name="_Toc402813212"/>
      <w:bookmarkStart w:id="288" w:name="_Toc402813495"/>
      <w:bookmarkStart w:id="289" w:name="_Toc402814132"/>
      <w:bookmarkStart w:id="290" w:name="_Toc402812875"/>
      <w:bookmarkStart w:id="291" w:name="_Toc402813213"/>
      <w:bookmarkStart w:id="292" w:name="_Toc402813496"/>
      <w:bookmarkStart w:id="293" w:name="_Toc402814133"/>
      <w:bookmarkStart w:id="294" w:name="_Toc402812876"/>
      <w:bookmarkStart w:id="295" w:name="_Toc402813214"/>
      <w:bookmarkStart w:id="296" w:name="_Toc402813497"/>
      <w:bookmarkStart w:id="297" w:name="_Toc402814134"/>
      <w:bookmarkStart w:id="298" w:name="_Toc402812877"/>
      <w:bookmarkStart w:id="299" w:name="_Toc402813215"/>
      <w:bookmarkStart w:id="300" w:name="_Toc402813498"/>
      <w:bookmarkStart w:id="301" w:name="_Toc402814135"/>
      <w:bookmarkStart w:id="302" w:name="_Toc402812878"/>
      <w:bookmarkStart w:id="303" w:name="_Toc402813216"/>
      <w:bookmarkStart w:id="304" w:name="_Toc402813499"/>
      <w:bookmarkStart w:id="305" w:name="_Toc402814136"/>
      <w:bookmarkStart w:id="306" w:name="_Toc402812879"/>
      <w:bookmarkStart w:id="307" w:name="_Toc402813217"/>
      <w:bookmarkStart w:id="308" w:name="_Toc402813500"/>
      <w:bookmarkStart w:id="309" w:name="_Toc402814137"/>
      <w:bookmarkStart w:id="310" w:name="_Toc402812880"/>
      <w:bookmarkStart w:id="311" w:name="_Toc402813218"/>
      <w:bookmarkStart w:id="312" w:name="_Toc402813501"/>
      <w:bookmarkStart w:id="313" w:name="_Toc402814138"/>
      <w:bookmarkStart w:id="314" w:name="_Toc270019721"/>
      <w:bookmarkStart w:id="315" w:name="_Toc270019810"/>
      <w:bookmarkStart w:id="316" w:name="_Toc369246328"/>
      <w:bookmarkStart w:id="317" w:name="_Toc52797811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r w:rsidRPr="002B5FFE">
        <w:rPr>
          <w:noProof w:val="0"/>
        </w:rPr>
        <w:t>Rosetta Terminology Mapping (RTM)</w:t>
      </w:r>
      <w:bookmarkEnd w:id="314"/>
      <w:bookmarkEnd w:id="315"/>
      <w:bookmarkEnd w:id="316"/>
      <w:bookmarkEnd w:id="317"/>
    </w:p>
    <w:p w14:paraId="7420F2BA" w14:textId="77777777" w:rsidR="005F6176" w:rsidRPr="002B5FFE" w:rsidRDefault="005F6176" w:rsidP="006A307B">
      <w:pPr>
        <w:pStyle w:val="BodyText"/>
      </w:pPr>
      <w:r w:rsidRPr="002B5FFE">
        <w:t>The Rosetta Terminology Mapping has general application in IHE PCD Profiles.</w:t>
      </w:r>
    </w:p>
    <w:p w14:paraId="2F0CB89E" w14:textId="77777777" w:rsidR="006A307B" w:rsidRPr="002B5FFE" w:rsidRDefault="006A307B" w:rsidP="006A307B">
      <w:pPr>
        <w:pStyle w:val="BodyText"/>
      </w:pPr>
      <w:r w:rsidRPr="002B5FFE">
        <w:t xml:space="preserve">The primary purpose of the Rosetta Terminology Mapping (RTM) managed value set is to </w:t>
      </w:r>
      <w:r w:rsidRPr="002B5FFE">
        <w:rPr>
          <w:i/>
          <w:iCs/>
        </w:rPr>
        <w:t>harmonize the use of existing ISO/IEEE 11073-10101 nomenclature terms</w:t>
      </w:r>
      <w:r w:rsidRPr="002B5FFE">
        <w:t xml:space="preserve"> by systems compliant with IHE PCD profiles. The RTM </w:t>
      </w:r>
      <w:r w:rsidR="00685B43" w:rsidRPr="002B5FFE">
        <w:t>Profile</w:t>
      </w:r>
      <w:r w:rsidRPr="002B5FFE">
        <w:t xml:space="preserve"> also specifies the </w:t>
      </w:r>
      <w:r w:rsidRPr="002B5FFE">
        <w:rPr>
          <w:i/>
          <w:iCs/>
        </w:rPr>
        <w:t>units-of-measure</w:t>
      </w:r>
      <w:r w:rsidRPr="002B5FFE">
        <w:t xml:space="preserve"> and </w:t>
      </w:r>
      <w:r w:rsidRPr="002B5FFE">
        <w:rPr>
          <w:i/>
          <w:iCs/>
        </w:rPr>
        <w:t>enumerated values</w:t>
      </w:r>
      <w:r w:rsidRPr="002B5FFE">
        <w:t xml:space="preserve"> permitted for each numeric parameter to facilitate safe and interoperable communication between devices and systems. Use of RTM is required in IHE-PCD profiles.</w:t>
      </w:r>
    </w:p>
    <w:p w14:paraId="1613405F" w14:textId="77777777" w:rsidR="006A307B" w:rsidRPr="002B5FFE" w:rsidRDefault="006A307B" w:rsidP="006A307B">
      <w:pPr>
        <w:pStyle w:val="BodyText"/>
      </w:pPr>
      <w:r w:rsidRPr="002B5FFE">
        <w:t xml:space="preserve">The Rosetta Table also is designed to serve as a temporary repository that can be used to define </w:t>
      </w:r>
      <w:r w:rsidRPr="002B5FFE">
        <w:rPr>
          <w:i/>
          <w:iCs/>
        </w:rPr>
        <w:t>new nomenclature terms</w:t>
      </w:r>
      <w:r w:rsidRPr="002B5FFE">
        <w:t xml:space="preserve"> that are currently not present in the ISO/IEEE 11073-10101 nomenclature. Based on our experience to date, well over 100 new terms will be required, principally in the area of ventilator and ventilator settings. The RTM will also serve as a </w:t>
      </w:r>
      <w:r w:rsidRPr="002B5FFE">
        <w:lastRenderedPageBreak/>
        <w:t>framework for capturing new terms to support the IEEE 11073 ‘Personal Health Devices’ (PHD) initiative. Additional information on RTM can be found in Appendix</w:t>
      </w:r>
      <w:r w:rsidR="005F6176" w:rsidRPr="002B5FFE">
        <w:t xml:space="preserve"> A</w:t>
      </w:r>
      <w:r w:rsidRPr="002B5FFE">
        <w:t>.</w:t>
      </w:r>
    </w:p>
    <w:p w14:paraId="7B992E1C" w14:textId="77777777" w:rsidR="006A307B" w:rsidRPr="002B5FFE" w:rsidRDefault="006A307B" w:rsidP="00B5724A">
      <w:pPr>
        <w:pStyle w:val="Heading1"/>
        <w:rPr>
          <w:noProof w:val="0"/>
        </w:rPr>
      </w:pPr>
      <w:bookmarkStart w:id="318" w:name="_Toc402812882"/>
      <w:bookmarkStart w:id="319" w:name="_Toc402813220"/>
      <w:bookmarkStart w:id="320" w:name="_Toc402813503"/>
      <w:bookmarkStart w:id="321" w:name="_Toc402814140"/>
      <w:bookmarkStart w:id="322" w:name="_Toc402812883"/>
      <w:bookmarkStart w:id="323" w:name="_Toc402813221"/>
      <w:bookmarkStart w:id="324" w:name="_Toc402813504"/>
      <w:bookmarkStart w:id="325" w:name="_Toc402814141"/>
      <w:bookmarkStart w:id="326" w:name="_Toc402812884"/>
      <w:bookmarkStart w:id="327" w:name="_Toc402813222"/>
      <w:bookmarkStart w:id="328" w:name="_Toc402813505"/>
      <w:bookmarkStart w:id="329" w:name="_Toc402814142"/>
      <w:bookmarkStart w:id="330" w:name="_Toc402812885"/>
      <w:bookmarkStart w:id="331" w:name="_Toc402813223"/>
      <w:bookmarkStart w:id="332" w:name="_Toc402813506"/>
      <w:bookmarkStart w:id="333" w:name="_Toc402814143"/>
      <w:bookmarkStart w:id="334" w:name="_Toc402812886"/>
      <w:bookmarkStart w:id="335" w:name="_Toc402813224"/>
      <w:bookmarkStart w:id="336" w:name="_Toc402813507"/>
      <w:bookmarkStart w:id="337" w:name="_Toc402814144"/>
      <w:bookmarkStart w:id="338" w:name="_Toc402812887"/>
      <w:bookmarkStart w:id="339" w:name="_Toc402813225"/>
      <w:bookmarkStart w:id="340" w:name="_Toc402813508"/>
      <w:bookmarkStart w:id="341" w:name="_Toc402814145"/>
      <w:bookmarkStart w:id="342" w:name="_Toc402812888"/>
      <w:bookmarkStart w:id="343" w:name="_Toc402813226"/>
      <w:bookmarkStart w:id="344" w:name="_Toc402813509"/>
      <w:bookmarkStart w:id="345" w:name="_Toc402814146"/>
      <w:bookmarkStart w:id="346" w:name="_Toc402812889"/>
      <w:bookmarkStart w:id="347" w:name="_Toc402813227"/>
      <w:bookmarkStart w:id="348" w:name="_Toc402813510"/>
      <w:bookmarkStart w:id="349" w:name="_Toc402814147"/>
      <w:bookmarkStart w:id="350" w:name="_Toc402812890"/>
      <w:bookmarkStart w:id="351" w:name="_Toc402813228"/>
      <w:bookmarkStart w:id="352" w:name="_Toc402813511"/>
      <w:bookmarkStart w:id="353" w:name="_Toc402814148"/>
      <w:bookmarkStart w:id="354" w:name="_Toc402812891"/>
      <w:bookmarkStart w:id="355" w:name="_Toc402813229"/>
      <w:bookmarkStart w:id="356" w:name="_Toc402813512"/>
      <w:bookmarkStart w:id="357" w:name="_Toc402814149"/>
      <w:bookmarkStart w:id="358" w:name="_Toc402812892"/>
      <w:bookmarkStart w:id="359" w:name="_Toc402813230"/>
      <w:bookmarkStart w:id="360" w:name="_Toc402813513"/>
      <w:bookmarkStart w:id="361" w:name="_Toc402814150"/>
      <w:bookmarkStart w:id="362" w:name="_Toc402812893"/>
      <w:bookmarkStart w:id="363" w:name="_Toc402813231"/>
      <w:bookmarkStart w:id="364" w:name="_Toc402813514"/>
      <w:bookmarkStart w:id="365" w:name="_Toc402814151"/>
      <w:bookmarkStart w:id="366" w:name="_Toc402812894"/>
      <w:bookmarkStart w:id="367" w:name="_Toc402813232"/>
      <w:bookmarkStart w:id="368" w:name="_Toc402813515"/>
      <w:bookmarkStart w:id="369" w:name="_Toc402814152"/>
      <w:bookmarkStart w:id="370" w:name="_Toc402812895"/>
      <w:bookmarkStart w:id="371" w:name="_Toc402813233"/>
      <w:bookmarkStart w:id="372" w:name="_Toc402813516"/>
      <w:bookmarkStart w:id="373" w:name="_Toc402814153"/>
      <w:bookmarkStart w:id="374" w:name="_Toc402812896"/>
      <w:bookmarkStart w:id="375" w:name="_Toc402813234"/>
      <w:bookmarkStart w:id="376" w:name="_Toc402813517"/>
      <w:bookmarkStart w:id="377" w:name="_Toc402814154"/>
      <w:bookmarkStart w:id="378" w:name="_Toc402812897"/>
      <w:bookmarkStart w:id="379" w:name="_Toc402813235"/>
      <w:bookmarkStart w:id="380" w:name="_Toc402813518"/>
      <w:bookmarkStart w:id="381" w:name="_Toc402814155"/>
      <w:bookmarkStart w:id="382" w:name="_Toc402812898"/>
      <w:bookmarkStart w:id="383" w:name="_Toc402813236"/>
      <w:bookmarkStart w:id="384" w:name="_Toc402813519"/>
      <w:bookmarkStart w:id="385" w:name="_Toc402814156"/>
      <w:bookmarkStart w:id="386" w:name="_Toc402812899"/>
      <w:bookmarkStart w:id="387" w:name="_Toc402813237"/>
      <w:bookmarkStart w:id="388" w:name="_Toc402813520"/>
      <w:bookmarkStart w:id="389" w:name="_Toc402814157"/>
      <w:bookmarkStart w:id="390" w:name="_Toc402812900"/>
      <w:bookmarkStart w:id="391" w:name="_Toc402813238"/>
      <w:bookmarkStart w:id="392" w:name="_Toc402813521"/>
      <w:bookmarkStart w:id="393" w:name="_Toc402814158"/>
      <w:bookmarkStart w:id="394" w:name="_Toc402812901"/>
      <w:bookmarkStart w:id="395" w:name="_Toc402813239"/>
      <w:bookmarkStart w:id="396" w:name="_Toc402813522"/>
      <w:bookmarkStart w:id="397" w:name="_Toc402814159"/>
      <w:bookmarkStart w:id="398" w:name="_Toc402812969"/>
      <w:bookmarkStart w:id="399" w:name="_Toc402813307"/>
      <w:bookmarkStart w:id="400" w:name="_Toc402813590"/>
      <w:bookmarkStart w:id="401" w:name="_Toc402814227"/>
      <w:bookmarkStart w:id="402" w:name="_Toc402812970"/>
      <w:bookmarkStart w:id="403" w:name="_Toc402813308"/>
      <w:bookmarkStart w:id="404" w:name="_Toc402813591"/>
      <w:bookmarkStart w:id="405" w:name="_Toc402814228"/>
      <w:bookmarkStart w:id="406" w:name="_Toc402812971"/>
      <w:bookmarkStart w:id="407" w:name="_Toc402813309"/>
      <w:bookmarkStart w:id="408" w:name="_Toc402813592"/>
      <w:bookmarkStart w:id="409" w:name="_Toc402814229"/>
      <w:bookmarkStart w:id="410" w:name="_Toc402812972"/>
      <w:bookmarkStart w:id="411" w:name="_Toc402813310"/>
      <w:bookmarkStart w:id="412" w:name="_Toc402813593"/>
      <w:bookmarkStart w:id="413" w:name="_Toc402814230"/>
      <w:bookmarkStart w:id="414" w:name="_Toc402812973"/>
      <w:bookmarkStart w:id="415" w:name="_Toc402813311"/>
      <w:bookmarkStart w:id="416" w:name="_Toc402813594"/>
      <w:bookmarkStart w:id="417" w:name="_Toc402814231"/>
      <w:bookmarkStart w:id="418" w:name="_Toc402812974"/>
      <w:bookmarkStart w:id="419" w:name="_Toc402813312"/>
      <w:bookmarkStart w:id="420" w:name="_Toc402813595"/>
      <w:bookmarkStart w:id="421" w:name="_Toc402814232"/>
      <w:bookmarkStart w:id="422" w:name="_Toc402812975"/>
      <w:bookmarkStart w:id="423" w:name="_Toc402813313"/>
      <w:bookmarkStart w:id="424" w:name="_Toc402813596"/>
      <w:bookmarkStart w:id="425" w:name="_Toc402814233"/>
      <w:bookmarkStart w:id="426" w:name="_Toc402812976"/>
      <w:bookmarkStart w:id="427" w:name="_Toc402813314"/>
      <w:bookmarkStart w:id="428" w:name="_Toc402813597"/>
      <w:bookmarkStart w:id="429" w:name="_Toc402814234"/>
      <w:bookmarkStart w:id="430" w:name="_Toc402813020"/>
      <w:bookmarkStart w:id="431" w:name="_Toc402813358"/>
      <w:bookmarkStart w:id="432" w:name="_Toc402813641"/>
      <w:bookmarkStart w:id="433" w:name="_Toc402814278"/>
      <w:bookmarkStart w:id="434" w:name="_Toc402813021"/>
      <w:bookmarkStart w:id="435" w:name="_Toc402813359"/>
      <w:bookmarkStart w:id="436" w:name="_Toc402813642"/>
      <w:bookmarkStart w:id="437" w:name="_Toc402814279"/>
      <w:bookmarkStart w:id="438" w:name="_Toc402813022"/>
      <w:bookmarkStart w:id="439" w:name="_Toc402813360"/>
      <w:bookmarkStart w:id="440" w:name="_Toc402813643"/>
      <w:bookmarkStart w:id="441" w:name="_Toc402814280"/>
      <w:bookmarkStart w:id="442" w:name="_Toc402813023"/>
      <w:bookmarkStart w:id="443" w:name="_Toc402813361"/>
      <w:bookmarkStart w:id="444" w:name="_Toc402813644"/>
      <w:bookmarkStart w:id="445" w:name="_Toc402814281"/>
      <w:bookmarkStart w:id="446" w:name="_Toc402813024"/>
      <w:bookmarkStart w:id="447" w:name="_Toc402813362"/>
      <w:bookmarkStart w:id="448" w:name="_Toc402813645"/>
      <w:bookmarkStart w:id="449" w:name="_Toc402814282"/>
      <w:bookmarkStart w:id="450" w:name="_Toc402813025"/>
      <w:bookmarkStart w:id="451" w:name="_Toc402813363"/>
      <w:bookmarkStart w:id="452" w:name="_Toc402813646"/>
      <w:bookmarkStart w:id="453" w:name="_Toc402814283"/>
      <w:bookmarkStart w:id="454" w:name="_Toc402813026"/>
      <w:bookmarkStart w:id="455" w:name="_Toc402813364"/>
      <w:bookmarkStart w:id="456" w:name="_Toc402813647"/>
      <w:bookmarkStart w:id="457" w:name="_Toc402814284"/>
      <w:bookmarkStart w:id="458" w:name="_Toc402813027"/>
      <w:bookmarkStart w:id="459" w:name="_Toc402813365"/>
      <w:bookmarkStart w:id="460" w:name="_Toc402813648"/>
      <w:bookmarkStart w:id="461" w:name="_Toc402814285"/>
      <w:bookmarkStart w:id="462" w:name="_Toc402813028"/>
      <w:bookmarkStart w:id="463" w:name="_Toc402813366"/>
      <w:bookmarkStart w:id="464" w:name="_Toc402813649"/>
      <w:bookmarkStart w:id="465" w:name="_Toc402814286"/>
      <w:bookmarkStart w:id="466" w:name="_Toc402813029"/>
      <w:bookmarkStart w:id="467" w:name="_Toc402813367"/>
      <w:bookmarkStart w:id="468" w:name="_Toc402813650"/>
      <w:bookmarkStart w:id="469" w:name="_Toc402814287"/>
      <w:bookmarkStart w:id="470" w:name="_Ref142748035"/>
      <w:bookmarkStart w:id="471" w:name="_Ref139551504"/>
      <w:bookmarkStart w:id="472" w:name="_Ref139551451"/>
      <w:bookmarkStart w:id="473" w:name="_Ref139551414"/>
      <w:bookmarkStart w:id="474" w:name="_Ref139551403"/>
      <w:bookmarkStart w:id="475" w:name="_Ref139548719"/>
      <w:bookmarkStart w:id="476" w:name="_Ref139548664"/>
      <w:bookmarkStart w:id="477" w:name="_Ref139513251"/>
      <w:bookmarkStart w:id="478" w:name="_Toc270019726"/>
      <w:bookmarkStart w:id="479" w:name="_Toc270019815"/>
      <w:bookmarkStart w:id="480" w:name="_Toc369246333"/>
      <w:bookmarkStart w:id="481" w:name="_Toc527978114"/>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2B5FFE">
        <w:rPr>
          <w:noProof w:val="0"/>
        </w:rPr>
        <w:lastRenderedPageBreak/>
        <w:t>Device Enterprise Communication (DEC)</w:t>
      </w:r>
      <w:bookmarkEnd w:id="470"/>
      <w:bookmarkEnd w:id="471"/>
      <w:bookmarkEnd w:id="472"/>
      <w:bookmarkEnd w:id="473"/>
      <w:bookmarkEnd w:id="474"/>
      <w:bookmarkEnd w:id="475"/>
      <w:bookmarkEnd w:id="476"/>
      <w:bookmarkEnd w:id="477"/>
      <w:bookmarkEnd w:id="478"/>
      <w:bookmarkEnd w:id="479"/>
      <w:bookmarkEnd w:id="480"/>
      <w:r w:rsidR="00B17BC2" w:rsidRPr="002B5FFE">
        <w:rPr>
          <w:noProof w:val="0"/>
        </w:rPr>
        <w:t xml:space="preserve"> Profile</w:t>
      </w:r>
      <w:bookmarkEnd w:id="481"/>
    </w:p>
    <w:p w14:paraId="3E8AF1D1" w14:textId="77777777" w:rsidR="006A307B" w:rsidRPr="002B5FFE" w:rsidRDefault="006A307B" w:rsidP="006A307B">
      <w:pPr>
        <w:pStyle w:val="BodyText"/>
      </w:pPr>
      <w:bookmarkStart w:id="482" w:name="OLE_LINK2"/>
      <w:bookmarkStart w:id="483" w:name="OLE_LINK1"/>
      <w:r w:rsidRPr="002B5FFE">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2B5FFE" w:rsidRDefault="00EF3CE4" w:rsidP="00B5724A">
      <w:pPr>
        <w:pStyle w:val="Heading2"/>
        <w:rPr>
          <w:noProof w:val="0"/>
        </w:rPr>
      </w:pPr>
      <w:bookmarkStart w:id="484" w:name="_Ref142797103"/>
      <w:bookmarkStart w:id="485" w:name="_Toc270019727"/>
      <w:bookmarkStart w:id="486" w:name="_Toc270019816"/>
      <w:bookmarkStart w:id="487" w:name="_Toc369246334"/>
      <w:bookmarkStart w:id="488" w:name="_Toc527978115"/>
      <w:r w:rsidRPr="002B5FFE">
        <w:rPr>
          <w:noProof w:val="0"/>
        </w:rPr>
        <w:t xml:space="preserve">DEC </w:t>
      </w:r>
      <w:r w:rsidR="006A307B" w:rsidRPr="002B5FFE">
        <w:rPr>
          <w:noProof w:val="0"/>
        </w:rPr>
        <w:t>Actors</w:t>
      </w:r>
      <w:r w:rsidRPr="002B5FFE">
        <w:rPr>
          <w:noProof w:val="0"/>
        </w:rPr>
        <w:t xml:space="preserve"> and </w:t>
      </w:r>
      <w:r w:rsidR="006A307B" w:rsidRPr="002B5FFE">
        <w:rPr>
          <w:noProof w:val="0"/>
        </w:rPr>
        <w:t>Transactions</w:t>
      </w:r>
      <w:bookmarkEnd w:id="484"/>
      <w:bookmarkEnd w:id="485"/>
      <w:bookmarkEnd w:id="486"/>
      <w:bookmarkEnd w:id="487"/>
      <w:bookmarkEnd w:id="488"/>
    </w:p>
    <w:p w14:paraId="04BEDE59" w14:textId="77777777" w:rsidR="006A307B" w:rsidRPr="002B5FFE" w:rsidRDefault="006A307B" w:rsidP="006A307B">
      <w:pPr>
        <w:pStyle w:val="BodyText"/>
        <w:keepNext/>
      </w:pPr>
      <w:r w:rsidRPr="002B5FFE">
        <w:t xml:space="preserve">The following figure diagrams the actors involved with this profile and the transactions between actors. </w:t>
      </w:r>
    </w:p>
    <w:p w14:paraId="2964A8EB" w14:textId="77777777" w:rsidR="005020A7" w:rsidRPr="002B5FFE" w:rsidRDefault="005020A7" w:rsidP="006A307B">
      <w:pPr>
        <w:pStyle w:val="BodyText"/>
        <w:keepNext/>
      </w:pPr>
    </w:p>
    <w:p w14:paraId="15B0F5C6" w14:textId="6A7EE9BF" w:rsidR="006A307B" w:rsidRPr="002B5FFE" w:rsidRDefault="008245D0" w:rsidP="00CF68E8">
      <w:pPr>
        <w:pStyle w:val="BodyText"/>
        <w:jc w:val="center"/>
      </w:pPr>
      <w:r w:rsidRPr="002B5FFE">
        <w:rPr>
          <w:noProof/>
        </w:rPr>
        <mc:AlternateContent>
          <mc:Choice Requires="wpc">
            <w:drawing>
              <wp:inline distT="0" distB="0" distL="0" distR="0" wp14:anchorId="32CF1769" wp14:editId="63F846CD">
                <wp:extent cx="2971800" cy="3251835"/>
                <wp:effectExtent l="0" t="0" r="0" b="5715"/>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48895"/>
                            <a:ext cx="1143000" cy="515620"/>
                          </a:xfrm>
                          <a:prstGeom prst="rect">
                            <a:avLst/>
                          </a:prstGeom>
                          <a:solidFill>
                            <a:srgbClr val="FFFFFF"/>
                          </a:solidFill>
                          <a:ln w="9525">
                            <a:solidFill>
                              <a:srgbClr val="000000"/>
                            </a:solidFill>
                            <a:miter lim="800000"/>
                            <a:headEnd/>
                            <a:tailEnd/>
                          </a:ln>
                        </wps:spPr>
                        <wps:txbx>
                          <w:txbxContent>
                            <w:p w14:paraId="6F984563" w14:textId="77777777" w:rsidR="00495030" w:rsidRPr="00B634F0" w:rsidRDefault="00495030" w:rsidP="006A307B">
                              <w:pPr>
                                <w:spacing w:before="0"/>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1915795"/>
                            <a:ext cx="1143000" cy="563245"/>
                          </a:xfrm>
                          <a:prstGeom prst="rect">
                            <a:avLst/>
                          </a:prstGeom>
                          <a:solidFill>
                            <a:srgbClr val="FFFFFF"/>
                          </a:solidFill>
                          <a:ln w="9525">
                            <a:solidFill>
                              <a:srgbClr val="000000"/>
                            </a:solidFill>
                            <a:miter lim="800000"/>
                            <a:headEnd/>
                            <a:tailEnd/>
                          </a:ln>
                        </wps:spPr>
                        <wps:txbx>
                          <w:txbxContent>
                            <w:p w14:paraId="18D26133" w14:textId="77777777" w:rsidR="00495030" w:rsidRPr="00B634F0" w:rsidRDefault="00495030" w:rsidP="006A307B">
                              <w:pPr>
                                <w:spacing w:before="0"/>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2365" y="572770"/>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572770"/>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983614"/>
                            <a:ext cx="1295400" cy="673735"/>
                          </a:xfrm>
                          <a:prstGeom prst="rect">
                            <a:avLst/>
                          </a:prstGeom>
                          <a:solidFill>
                            <a:srgbClr val="FFFFFF"/>
                          </a:solidFill>
                          <a:ln w="9525">
                            <a:solidFill>
                              <a:srgbClr val="000000"/>
                            </a:solidFill>
                            <a:miter lim="800000"/>
                            <a:headEnd/>
                            <a:tailEnd/>
                          </a:ln>
                        </wps:spPr>
                        <wps:txbx>
                          <w:txbxContent>
                            <w:p w14:paraId="23E1BDD2" w14:textId="677175FB" w:rsidR="00495030" w:rsidRDefault="00495030" w:rsidP="000D5F40">
                              <w:pPr>
                                <w:jc w:val="center"/>
                                <w:rPr>
                                  <w:sz w:val="18"/>
                                  <w:szCs w:val="18"/>
                                </w:rPr>
                              </w:pPr>
                              <w:r w:rsidRPr="00B634F0">
                                <w:rPr>
                                  <w:sz w:val="18"/>
                                  <w:szCs w:val="18"/>
                                </w:rPr>
                                <w:t>Communicate Device Data</w:t>
                              </w:r>
                            </w:p>
                            <w:p w14:paraId="7C7A0A7F" w14:textId="226EA0D1" w:rsidR="00495030" w:rsidRPr="00B634F0" w:rsidRDefault="00495030"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896620"/>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325245"/>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2963545"/>
                            <a:ext cx="1143000" cy="258445"/>
                          </a:xfrm>
                          <a:prstGeom prst="rect">
                            <a:avLst/>
                          </a:prstGeom>
                          <a:solidFill>
                            <a:srgbClr val="FFFFFF"/>
                          </a:solidFill>
                          <a:ln w="9525">
                            <a:solidFill>
                              <a:srgbClr val="000000"/>
                            </a:solidFill>
                            <a:prstDash val="dash"/>
                            <a:miter lim="800000"/>
                            <a:headEnd/>
                            <a:tailEnd/>
                          </a:ln>
                        </wps:spPr>
                        <wps:txbx>
                          <w:txbxContent>
                            <w:p w14:paraId="65E7551E" w14:textId="77777777" w:rsidR="00495030" w:rsidRPr="00B634F0" w:rsidRDefault="00495030" w:rsidP="006A307B">
                              <w:pPr>
                                <w:spacing w:before="0"/>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487295"/>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34pt;height:256.05pt;mso-position-horizontal-relative:char;mso-position-vertical-relative:line" coordsize="29718,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718;height:32518;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488;width:11430;height:5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6F984563" w14:textId="77777777" w:rsidR="00495030" w:rsidRPr="00B634F0" w:rsidRDefault="00495030" w:rsidP="006A307B">
                        <w:pPr>
                          <w:spacing w:before="0"/>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19157;width:11430;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8D26133" w14:textId="77777777" w:rsidR="00495030" w:rsidRPr="00B634F0" w:rsidRDefault="00495030" w:rsidP="006A307B">
                        <w:pPr>
                          <w:spacing w:before="0"/>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23,5727" to="11430,19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9" o:spid="_x0000_s1031" style="position:absolute;visibility:visible;mso-wrap-style:square" from="6858,5727" to="6858,18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10" o:spid="_x0000_s1032" type="#_x0000_t202" style="position:absolute;left:15240;top:9836;width:12954;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23E1BDD2" w14:textId="677175FB" w:rsidR="00495030" w:rsidRDefault="00495030" w:rsidP="000D5F40">
                        <w:pPr>
                          <w:jc w:val="center"/>
                          <w:rPr>
                            <w:sz w:val="18"/>
                            <w:szCs w:val="18"/>
                          </w:rPr>
                        </w:pPr>
                        <w:r w:rsidRPr="00B634F0">
                          <w:rPr>
                            <w:sz w:val="18"/>
                            <w:szCs w:val="18"/>
                          </w:rPr>
                          <w:t>Communicate Device Data</w:t>
                        </w:r>
                      </w:p>
                      <w:p w14:paraId="7C7A0A7F" w14:textId="226EA0D1" w:rsidR="00495030" w:rsidRPr="00B634F0" w:rsidRDefault="00495030" w:rsidP="000D5F40">
                        <w:pPr>
                          <w:jc w:val="center"/>
                          <w:rPr>
                            <w:sz w:val="18"/>
                            <w:szCs w:val="18"/>
                          </w:rPr>
                        </w:pPr>
                        <w:r>
                          <w:rPr>
                            <w:sz w:val="18"/>
                            <w:szCs w:val="18"/>
                          </w:rPr>
                          <w:t>[PCD-01]</w:t>
                        </w:r>
                      </w:p>
                    </w:txbxContent>
                  </v:textbox>
                </v:shape>
                <v:line id="Line 11" o:spid="_x0000_s1033" style="position:absolute;visibility:visible;mso-wrap-style:square" from="6858,8966" to="15240,1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">
                  <v:stroke dashstyle="1 1" endcap="round"/>
                </v:line>
                <v:line id="Line 12" o:spid="_x0000_s1034" style="position:absolute;flip:y;visibility:visible;mso-wrap-style:square" from="11430,13252" to="15240,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">
                  <v:stroke dashstyle="1 1" endcap="round"/>
                </v:line>
                <v:shape id="Text Box 13" o:spid="_x0000_s1035" type="#_x0000_t202" style="position:absolute;left:3048;top:29635;width:114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">
                  <v:stroke dashstyle="dash"/>
                  <v:textbox>
                    <w:txbxContent>
                      <w:p w14:paraId="65E7551E" w14:textId="77777777" w:rsidR="00495030" w:rsidRPr="00B634F0" w:rsidRDefault="00495030" w:rsidP="006A307B">
                        <w:pPr>
                          <w:spacing w:before="0"/>
                          <w:jc w:val="center"/>
                          <w:rPr>
                            <w:sz w:val="20"/>
                          </w:rPr>
                        </w:pPr>
                        <w:r w:rsidRPr="00B634F0">
                          <w:rPr>
                            <w:sz w:val="20"/>
                          </w:rPr>
                          <w:t xml:space="preserve">Device </w:t>
                        </w:r>
                      </w:p>
                    </w:txbxContent>
                  </v:textbox>
                </v:shape>
                <v:line id="Line 14" o:spid="_x0000_s1036" style="position:absolute;flip:y;visibility:visible;mso-wrap-style:square" from="8382,24872" to="8382,2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w10:anchorlock/>
              </v:group>
            </w:pict>
          </mc:Fallback>
        </mc:AlternateContent>
      </w:r>
    </w:p>
    <w:p w14:paraId="40D15B76" w14:textId="77777777" w:rsidR="006A307B" w:rsidRPr="002B5FFE" w:rsidRDefault="006A307B" w:rsidP="00CF68E8">
      <w:pPr>
        <w:pStyle w:val="BodyText"/>
      </w:pPr>
      <w:bookmarkStart w:id="489" w:name="_Ref139548291"/>
    </w:p>
    <w:p w14:paraId="3AAE8FFD" w14:textId="77777777" w:rsidR="006A307B" w:rsidRPr="002B5FFE" w:rsidRDefault="006A307B" w:rsidP="006A307B">
      <w:pPr>
        <w:pStyle w:val="FigureTitle"/>
      </w:pPr>
      <w:r w:rsidRPr="002B5FFE">
        <w:t xml:space="preserve">Figure </w:t>
      </w:r>
      <w:r w:rsidR="00787AF9" w:rsidRPr="002B5FFE">
        <w:t>3</w:t>
      </w:r>
      <w:r w:rsidRPr="002B5FFE">
        <w:t>.1-1: DEC Integration Profile with Actors and Transactions</w:t>
      </w:r>
      <w:bookmarkEnd w:id="489"/>
    </w:p>
    <w:p w14:paraId="29A0B040" w14:textId="77777777" w:rsidR="006A307B" w:rsidRPr="002B5FFE" w:rsidRDefault="00552C0F" w:rsidP="006A307B">
      <w:r w:rsidRPr="002B5FFE">
        <w:t xml:space="preserve">Table 3.1-1: DEC - Actors and Transactions </w:t>
      </w:r>
      <w:r w:rsidR="006A307B" w:rsidRPr="002B5FFE">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2B5FFE">
        <w:t xml:space="preserve"> 3.2</w:t>
      </w:r>
      <w:r w:rsidR="006A307B" w:rsidRPr="002B5FFE">
        <w:t>.</w:t>
      </w:r>
    </w:p>
    <w:p w14:paraId="14965541" w14:textId="77777777" w:rsidR="006A307B" w:rsidRPr="002B5FFE" w:rsidRDefault="006A307B" w:rsidP="006A307B"/>
    <w:p w14:paraId="66515575" w14:textId="77777777" w:rsidR="006A307B" w:rsidRPr="002B5FFE" w:rsidRDefault="006A307B" w:rsidP="006A307B">
      <w:pPr>
        <w:pStyle w:val="TableTitle"/>
      </w:pPr>
      <w:bookmarkStart w:id="490" w:name="_Ref139548538"/>
      <w:r w:rsidRPr="002B5FFE">
        <w:lastRenderedPageBreak/>
        <w:t xml:space="preserve">Table </w:t>
      </w:r>
      <w:r w:rsidR="00787AF9" w:rsidRPr="002B5FFE">
        <w:t>3</w:t>
      </w:r>
      <w:r w:rsidRPr="002B5FFE">
        <w:t>.1-1: DEC</w:t>
      </w:r>
      <w:r w:rsidR="00552C0F" w:rsidRPr="002B5FFE">
        <w:t xml:space="preserve"> - </w:t>
      </w:r>
      <w:r w:rsidRPr="002B5FFE">
        <w:t>Actors and Transactions</w:t>
      </w:r>
      <w:bookmarkEnd w:id="49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2B5FFE" w14:paraId="2B899B17" w14:textId="77777777" w:rsidTr="001C5B41">
        <w:trPr>
          <w:cantSplit/>
          <w:tblHeader/>
        </w:trPr>
        <w:tc>
          <w:tcPr>
            <w:tcW w:w="1818" w:type="dxa"/>
            <w:shd w:val="clear" w:color="auto" w:fill="D8D8D8"/>
          </w:tcPr>
          <w:p w14:paraId="59486835" w14:textId="77777777" w:rsidR="006A307B" w:rsidRPr="002B5FFE" w:rsidRDefault="006A307B" w:rsidP="00586E75">
            <w:pPr>
              <w:pStyle w:val="TableEntryHeader"/>
              <w:snapToGrid w:val="0"/>
            </w:pPr>
            <w:r w:rsidRPr="002B5FFE">
              <w:t>Actors</w:t>
            </w:r>
          </w:p>
        </w:tc>
        <w:tc>
          <w:tcPr>
            <w:tcW w:w="4122" w:type="dxa"/>
            <w:shd w:val="clear" w:color="auto" w:fill="D8D8D8"/>
          </w:tcPr>
          <w:p w14:paraId="49D29903" w14:textId="77777777" w:rsidR="006A307B" w:rsidRPr="002B5FFE" w:rsidRDefault="006A307B" w:rsidP="00586E75">
            <w:pPr>
              <w:pStyle w:val="TableEntryHeader"/>
              <w:snapToGrid w:val="0"/>
            </w:pPr>
            <w:r w:rsidRPr="002B5FFE">
              <w:t xml:space="preserve">Transactions </w:t>
            </w:r>
          </w:p>
        </w:tc>
        <w:tc>
          <w:tcPr>
            <w:tcW w:w="1548" w:type="dxa"/>
            <w:shd w:val="clear" w:color="auto" w:fill="D8D8D8"/>
          </w:tcPr>
          <w:p w14:paraId="2F44E72D" w14:textId="77777777" w:rsidR="006A307B" w:rsidRPr="002B5FFE" w:rsidRDefault="006A307B" w:rsidP="00586E75">
            <w:pPr>
              <w:pStyle w:val="TableEntryHeader"/>
            </w:pPr>
            <w:r w:rsidRPr="002B5FFE">
              <w:t>Optionality</w:t>
            </w:r>
          </w:p>
        </w:tc>
        <w:tc>
          <w:tcPr>
            <w:tcW w:w="1707" w:type="dxa"/>
            <w:shd w:val="clear" w:color="auto" w:fill="D8D8D8"/>
          </w:tcPr>
          <w:p w14:paraId="01657016" w14:textId="77777777" w:rsidR="006A307B" w:rsidRPr="002B5FFE" w:rsidRDefault="006A307B" w:rsidP="00586E75">
            <w:pPr>
              <w:pStyle w:val="TableEntryHeader"/>
            </w:pPr>
            <w:r w:rsidRPr="002B5FFE">
              <w:t>Section in Volume 2</w:t>
            </w:r>
          </w:p>
        </w:tc>
      </w:tr>
      <w:tr w:rsidR="006A307B" w:rsidRPr="002B5FFE" w14:paraId="08FDBC9F" w14:textId="77777777" w:rsidTr="001C5B41">
        <w:trPr>
          <w:cantSplit/>
        </w:trPr>
        <w:tc>
          <w:tcPr>
            <w:tcW w:w="1818" w:type="dxa"/>
          </w:tcPr>
          <w:p w14:paraId="590F8371" w14:textId="77777777" w:rsidR="006A307B" w:rsidRPr="0047042A" w:rsidRDefault="006A307B" w:rsidP="000D5F40">
            <w:pPr>
              <w:pStyle w:val="TableEntry"/>
            </w:pPr>
            <w:r w:rsidRPr="0047042A">
              <w:t>Device Observation Consumer</w:t>
            </w:r>
          </w:p>
        </w:tc>
        <w:tc>
          <w:tcPr>
            <w:tcW w:w="4122" w:type="dxa"/>
          </w:tcPr>
          <w:p w14:paraId="43327355" w14:textId="77777777" w:rsidR="006A307B" w:rsidRPr="0047042A" w:rsidRDefault="006A307B" w:rsidP="000D5F40">
            <w:pPr>
              <w:pStyle w:val="TableEntry"/>
            </w:pPr>
            <w:r w:rsidRPr="0047042A">
              <w:t>Communicate PCD Data [PCD-01]</w:t>
            </w:r>
          </w:p>
        </w:tc>
        <w:tc>
          <w:tcPr>
            <w:tcW w:w="1548" w:type="dxa"/>
          </w:tcPr>
          <w:p w14:paraId="017F6DFB" w14:textId="77777777" w:rsidR="006A307B" w:rsidRPr="00817BD8" w:rsidRDefault="006A307B" w:rsidP="000D5F40">
            <w:pPr>
              <w:pStyle w:val="TableEntry"/>
            </w:pPr>
            <w:r w:rsidRPr="00817BD8">
              <w:t>R</w:t>
            </w:r>
          </w:p>
        </w:tc>
        <w:tc>
          <w:tcPr>
            <w:tcW w:w="1707" w:type="dxa"/>
          </w:tcPr>
          <w:p w14:paraId="10AAF175" w14:textId="77777777" w:rsidR="006A307B" w:rsidRPr="00817BD8" w:rsidRDefault="006A307B" w:rsidP="000D5F40">
            <w:pPr>
              <w:pStyle w:val="TableEntry"/>
            </w:pPr>
            <w:r w:rsidRPr="00817BD8">
              <w:t>Section 3.1</w:t>
            </w:r>
          </w:p>
        </w:tc>
      </w:tr>
      <w:tr w:rsidR="006A307B" w:rsidRPr="002B5FFE" w14:paraId="35095CF4" w14:textId="77777777" w:rsidTr="001C5B41">
        <w:trPr>
          <w:cantSplit/>
        </w:trPr>
        <w:tc>
          <w:tcPr>
            <w:tcW w:w="1818" w:type="dxa"/>
          </w:tcPr>
          <w:p w14:paraId="0939D7B3" w14:textId="77777777" w:rsidR="006A307B" w:rsidRPr="0047042A" w:rsidRDefault="006A307B" w:rsidP="000D5F40">
            <w:pPr>
              <w:pStyle w:val="TableEntry"/>
            </w:pPr>
            <w:r w:rsidRPr="0047042A">
              <w:t>Device Observation Reporter</w:t>
            </w:r>
          </w:p>
        </w:tc>
        <w:tc>
          <w:tcPr>
            <w:tcW w:w="4122" w:type="dxa"/>
          </w:tcPr>
          <w:p w14:paraId="0B14A524" w14:textId="77777777" w:rsidR="006A307B" w:rsidRPr="0047042A" w:rsidRDefault="006A307B" w:rsidP="000D5F40">
            <w:pPr>
              <w:pStyle w:val="TableEntry"/>
            </w:pPr>
            <w:r w:rsidRPr="0047042A">
              <w:t>Communicate PCD Data [PCD-01]</w:t>
            </w:r>
          </w:p>
        </w:tc>
        <w:tc>
          <w:tcPr>
            <w:tcW w:w="1548" w:type="dxa"/>
          </w:tcPr>
          <w:p w14:paraId="32100D44" w14:textId="77777777" w:rsidR="006A307B" w:rsidRPr="00817BD8" w:rsidRDefault="006A307B" w:rsidP="000D5F40">
            <w:pPr>
              <w:pStyle w:val="TableEntry"/>
            </w:pPr>
            <w:r w:rsidRPr="00817BD8">
              <w:t>R</w:t>
            </w:r>
          </w:p>
        </w:tc>
        <w:tc>
          <w:tcPr>
            <w:tcW w:w="1707" w:type="dxa"/>
          </w:tcPr>
          <w:p w14:paraId="2CD9A7DC" w14:textId="77777777" w:rsidR="006A307B" w:rsidRPr="00817BD8" w:rsidRDefault="006A307B" w:rsidP="000D5F40">
            <w:pPr>
              <w:pStyle w:val="TableEntry"/>
            </w:pPr>
            <w:r w:rsidRPr="00817BD8">
              <w:t>Section 3.1</w:t>
            </w:r>
          </w:p>
        </w:tc>
      </w:tr>
    </w:tbl>
    <w:p w14:paraId="433FDD69" w14:textId="77777777" w:rsidR="00650937" w:rsidRPr="002B5FFE" w:rsidRDefault="00650937" w:rsidP="006A307B"/>
    <w:p w14:paraId="041DE266" w14:textId="77777777" w:rsidR="006A307B" w:rsidRPr="002B5FFE" w:rsidRDefault="006A307B" w:rsidP="006A307B">
      <w:r w:rsidRPr="002B5FFE">
        <w:t>Refer to</w:t>
      </w:r>
      <w:r w:rsidR="00552C0F" w:rsidRPr="002B5FFE">
        <w:t xml:space="preserve"> Table 2.</w:t>
      </w:r>
      <w:r w:rsidR="0016773A" w:rsidRPr="002B5FFE">
        <w:t>5</w:t>
      </w:r>
      <w:r w:rsidR="00552C0F" w:rsidRPr="002B5FFE">
        <w:t>-1: Patient Care Device Integration Profile Dependencies</w:t>
      </w:r>
      <w:r w:rsidRPr="002B5FFE">
        <w:t xml:space="preserve"> </w:t>
      </w:r>
      <w:r w:rsidRPr="002B5FFE">
        <w:fldChar w:fldCharType="begin"/>
      </w:r>
      <w:r w:rsidRPr="002B5FFE">
        <w:instrText xml:space="preserve"> REF _Ref139543883 \h </w:instrText>
      </w:r>
      <w:r w:rsidRPr="002B5FFE">
        <w:fldChar w:fldCharType="end"/>
      </w:r>
      <w:r w:rsidRPr="002B5FFE">
        <w:t>for other profiles that may be pre-requisites for this profile.</w:t>
      </w:r>
    </w:p>
    <w:p w14:paraId="09830560" w14:textId="77777777" w:rsidR="006A307B" w:rsidRPr="002B5FFE" w:rsidRDefault="006A307B" w:rsidP="00B5724A">
      <w:pPr>
        <w:pStyle w:val="Heading3"/>
        <w:rPr>
          <w:noProof w:val="0"/>
        </w:rPr>
      </w:pPr>
      <w:bookmarkStart w:id="491" w:name="_Toc270019728"/>
      <w:bookmarkStart w:id="492" w:name="_Toc270019817"/>
      <w:bookmarkStart w:id="493" w:name="_Toc369246335"/>
      <w:bookmarkStart w:id="494" w:name="_Toc527978116"/>
      <w:r w:rsidRPr="002B5FFE">
        <w:rPr>
          <w:noProof w:val="0"/>
        </w:rPr>
        <w:t>Patient Demographics – Recommended Transactions</w:t>
      </w:r>
      <w:bookmarkEnd w:id="491"/>
      <w:bookmarkEnd w:id="492"/>
      <w:bookmarkEnd w:id="493"/>
      <w:bookmarkEnd w:id="494"/>
    </w:p>
    <w:p w14:paraId="0271EEB3" w14:textId="77777777" w:rsidR="006A307B" w:rsidRPr="002B5FFE" w:rsidRDefault="006A307B" w:rsidP="006A307B">
      <w:r w:rsidRPr="002B5FFE">
        <w:t>While not required, it is recommended that IHE transactions be employed for acquisition of Patient Demographics from other systems. The recommended transactions include:</w:t>
      </w:r>
    </w:p>
    <w:p w14:paraId="67DEECB1" w14:textId="77777777" w:rsidR="006A307B" w:rsidRPr="002B5FFE" w:rsidRDefault="006A307B" w:rsidP="00CF68E8">
      <w:pPr>
        <w:pStyle w:val="BodyText"/>
        <w:ind w:left="360"/>
      </w:pPr>
      <w:r w:rsidRPr="002B5FFE">
        <w:rPr>
          <w:b/>
        </w:rPr>
        <w:t>Patient Demographics Query</w:t>
      </w:r>
      <w:r w:rsidRPr="002B5FFE">
        <w:t xml:space="preserve"> – This transaction contains the Patient Demographics information in response to a specific query on a specific patient. [ITI-21]</w:t>
      </w:r>
    </w:p>
    <w:p w14:paraId="6E2B2DD3" w14:textId="77777777" w:rsidR="006A307B" w:rsidRPr="002B5FFE" w:rsidRDefault="006A307B" w:rsidP="00CF68E8">
      <w:pPr>
        <w:pStyle w:val="BodyText"/>
        <w:ind w:left="360"/>
      </w:pPr>
      <w:r w:rsidRPr="002B5FFE">
        <w:rPr>
          <w:b/>
        </w:rPr>
        <w:t>Patient Identity Feed</w:t>
      </w:r>
      <w:r w:rsidRPr="002B5FFE">
        <w:t xml:space="preserve"> - This transaction is broadcast from the Patient Demographics supplier when changes to the patient demographics occur. [ITI-30]</w:t>
      </w:r>
    </w:p>
    <w:p w14:paraId="0989DB3C" w14:textId="3F82828F" w:rsidR="006A307B" w:rsidRPr="002B5FFE" w:rsidRDefault="006A307B" w:rsidP="00CF68E8">
      <w:pPr>
        <w:pStyle w:val="BodyText"/>
        <w:ind w:left="360"/>
      </w:pPr>
      <w:r w:rsidRPr="002B5FFE">
        <w:rPr>
          <w:b/>
        </w:rPr>
        <w:t>Patient Encounter Management</w:t>
      </w:r>
      <w:r w:rsidRPr="002B5FFE">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2B5FFE" w:rsidRDefault="00EF3CE4" w:rsidP="00B5724A">
      <w:pPr>
        <w:pStyle w:val="Heading2"/>
        <w:rPr>
          <w:noProof w:val="0"/>
        </w:rPr>
      </w:pPr>
      <w:bookmarkStart w:id="495" w:name="_Toc401670151"/>
      <w:bookmarkStart w:id="496" w:name="_Toc270019729"/>
      <w:bookmarkStart w:id="497" w:name="_Toc270019818"/>
      <w:bookmarkStart w:id="498" w:name="_Ref276238883"/>
      <w:bookmarkStart w:id="499" w:name="_Toc369246336"/>
      <w:bookmarkStart w:id="500" w:name="_Toc527978117"/>
      <w:bookmarkEnd w:id="495"/>
      <w:r w:rsidRPr="002B5FFE">
        <w:rPr>
          <w:noProof w:val="0"/>
        </w:rPr>
        <w:t xml:space="preserve">DEC </w:t>
      </w:r>
      <w:r w:rsidR="006A307B" w:rsidRPr="002B5FFE">
        <w:rPr>
          <w:noProof w:val="0"/>
        </w:rPr>
        <w:t>Profile Options</w:t>
      </w:r>
      <w:bookmarkEnd w:id="496"/>
      <w:bookmarkEnd w:id="497"/>
      <w:bookmarkEnd w:id="498"/>
      <w:bookmarkEnd w:id="499"/>
      <w:bookmarkEnd w:id="500"/>
    </w:p>
    <w:p w14:paraId="557AB476" w14:textId="77777777" w:rsidR="006A307B" w:rsidRPr="002B5FFE" w:rsidRDefault="006A307B" w:rsidP="006A307B">
      <w:pPr>
        <w:pStyle w:val="BodyText"/>
      </w:pPr>
      <w:r w:rsidRPr="002B5FFE">
        <w:t xml:space="preserve">Many actors have </w:t>
      </w:r>
      <w:r w:rsidR="00552C0F" w:rsidRPr="002B5FFE">
        <w:t>o</w:t>
      </w:r>
      <w:r w:rsidRPr="002B5FFE">
        <w:t xml:space="preserve">ptions defined in order to accommodate variations in use across domains or implementations. Options that may be selected for this </w:t>
      </w:r>
      <w:r w:rsidR="00552C0F" w:rsidRPr="002B5FFE">
        <w:t>i</w:t>
      </w:r>
      <w:r w:rsidRPr="002B5FFE">
        <w:t xml:space="preserve">ntegration </w:t>
      </w:r>
      <w:r w:rsidR="00552C0F" w:rsidRPr="002B5FFE">
        <w:t>p</w:t>
      </w:r>
      <w:r w:rsidRPr="002B5FFE">
        <w:t>rofile are listed in</w:t>
      </w:r>
      <w:r w:rsidR="00552C0F" w:rsidRPr="002B5FFE">
        <w:t xml:space="preserve"> Table 3.2-1: </w:t>
      </w:r>
      <w:r w:rsidRPr="002B5FFE">
        <w:t xml:space="preserve"> </w:t>
      </w:r>
      <w:r w:rsidR="00552C0F" w:rsidRPr="002B5FFE">
        <w:t xml:space="preserve">DEC - Actors and Options </w:t>
      </w:r>
      <w:r w:rsidRPr="002B5FFE">
        <w:t xml:space="preserve">along with the actors to which they apply. A subset of these </w:t>
      </w:r>
      <w:r w:rsidR="00552C0F" w:rsidRPr="002B5FFE">
        <w:t>o</w:t>
      </w:r>
      <w:r w:rsidRPr="002B5FFE">
        <w:t xml:space="preserve">ptions is required for implementation by actors in this </w:t>
      </w:r>
      <w:r w:rsidR="00552C0F" w:rsidRPr="002B5FFE">
        <w:t>p</w:t>
      </w:r>
      <w:r w:rsidRPr="002B5FFE">
        <w:t xml:space="preserve">rofile (although they may be truly optional in other </w:t>
      </w:r>
      <w:r w:rsidR="00552C0F" w:rsidRPr="002B5FFE">
        <w:t>p</w:t>
      </w:r>
      <w:r w:rsidRPr="002B5FFE">
        <w:t xml:space="preserve">rofiles). </w:t>
      </w:r>
    </w:p>
    <w:p w14:paraId="5F69E74F" w14:textId="77777777" w:rsidR="008F2E3C" w:rsidRPr="002B5FFE" w:rsidRDefault="008F2E3C" w:rsidP="006A307B">
      <w:pPr>
        <w:pStyle w:val="BodyText"/>
      </w:pPr>
    </w:p>
    <w:p w14:paraId="7CDBB6BC" w14:textId="77777777" w:rsidR="006A307B" w:rsidRPr="002B5FFE" w:rsidRDefault="006A307B" w:rsidP="00F7135F">
      <w:pPr>
        <w:pStyle w:val="TableTitle"/>
      </w:pPr>
      <w:bookmarkStart w:id="501" w:name="_Ref139549126"/>
      <w:r w:rsidRPr="002B5FFE">
        <w:lastRenderedPageBreak/>
        <w:t xml:space="preserve">Table </w:t>
      </w:r>
      <w:r w:rsidR="00787AF9" w:rsidRPr="002B5FFE">
        <w:t>3</w:t>
      </w:r>
      <w:r w:rsidRPr="002B5FFE">
        <w:t>.2-1:</w:t>
      </w:r>
      <w:r w:rsidR="00D26A5D" w:rsidRPr="002B5FFE">
        <w:t xml:space="preserve"> </w:t>
      </w:r>
      <w:r w:rsidRPr="002B5FFE">
        <w:t>DEC - Actors and Options</w:t>
      </w:r>
      <w:bookmarkEnd w:id="501"/>
    </w:p>
    <w:tbl>
      <w:tblPr>
        <w:tblW w:w="0" w:type="auto"/>
        <w:jc w:val="center"/>
        <w:tblLayout w:type="fixed"/>
        <w:tblLook w:val="0000" w:firstRow="0" w:lastRow="0" w:firstColumn="0" w:lastColumn="0" w:noHBand="0" w:noVBand="0"/>
      </w:tblPr>
      <w:tblGrid>
        <w:gridCol w:w="2808"/>
        <w:gridCol w:w="3330"/>
        <w:gridCol w:w="1522"/>
      </w:tblGrid>
      <w:tr w:rsidR="006A307B" w:rsidRPr="002B5FFE"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2B5FFE" w:rsidRDefault="006A307B" w:rsidP="00F7135F">
            <w:pPr>
              <w:pStyle w:val="TableEntryHeader"/>
            </w:pPr>
            <w:r w:rsidRPr="002B5FFE">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2B5FFE" w:rsidRDefault="006A307B" w:rsidP="00F7135F">
            <w:pPr>
              <w:pStyle w:val="TableEntryHeader"/>
            </w:pPr>
            <w:r w:rsidRPr="002B5FFE">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2B5FFE" w:rsidRDefault="006A307B" w:rsidP="00F7135F">
            <w:pPr>
              <w:pStyle w:val="TableEntryHeader"/>
            </w:pPr>
            <w:r w:rsidRPr="002B5FFE">
              <w:t>Section in Volume 2</w:t>
            </w:r>
          </w:p>
        </w:tc>
      </w:tr>
      <w:tr w:rsidR="007D10DD" w:rsidRPr="002B5FFE"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2B5FFE" w:rsidRDefault="007D10DD" w:rsidP="00F7135F">
            <w:pPr>
              <w:pStyle w:val="TableEntry"/>
              <w:keepNext/>
              <w:snapToGrid w:val="0"/>
            </w:pPr>
            <w:r w:rsidRPr="002B5FFE">
              <w:t>Device Observation Reporter</w:t>
            </w:r>
          </w:p>
        </w:tc>
        <w:tc>
          <w:tcPr>
            <w:tcW w:w="3330" w:type="dxa"/>
            <w:tcBorders>
              <w:left w:val="single" w:sz="4" w:space="0" w:color="000000"/>
              <w:bottom w:val="single" w:sz="4" w:space="0" w:color="000000"/>
            </w:tcBorders>
          </w:tcPr>
          <w:p w14:paraId="1F64A829" w14:textId="35AE2011" w:rsidR="007D10DD" w:rsidRPr="002B5FFE" w:rsidRDefault="007D10DD" w:rsidP="00F7135F">
            <w:pPr>
              <w:pStyle w:val="TableEntry"/>
              <w:keepNext/>
              <w:snapToGrid w:val="0"/>
              <w:rPr>
                <w:i/>
                <w:iCs/>
              </w:rPr>
            </w:pPr>
            <w:r w:rsidRPr="002B5FFE">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2B5FFE" w:rsidRDefault="007D10DD" w:rsidP="00F7135F">
            <w:pPr>
              <w:pStyle w:val="TableEntry"/>
              <w:keepNext/>
              <w:snapToGrid w:val="0"/>
            </w:pPr>
            <w:r w:rsidRPr="002B5FFE">
              <w:t>Appendix I</w:t>
            </w:r>
          </w:p>
        </w:tc>
      </w:tr>
      <w:tr w:rsidR="007D10DD" w:rsidRPr="002B5FFE"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2B5FFE"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2B5FFE" w:rsidRDefault="007D10DD"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2B5FFE" w:rsidRDefault="007D10DD" w:rsidP="00F7135F">
            <w:pPr>
              <w:pStyle w:val="TableEntry"/>
              <w:keepNext/>
              <w:snapToGrid w:val="0"/>
            </w:pPr>
            <w:r w:rsidRPr="002B5FFE">
              <w:t>Appendix J</w:t>
            </w:r>
          </w:p>
        </w:tc>
      </w:tr>
      <w:tr w:rsidR="001F0249" w:rsidRPr="002B5FFE"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2B5FFE" w:rsidRDefault="001F0249" w:rsidP="00F7135F">
            <w:pPr>
              <w:pStyle w:val="TableEntry"/>
              <w:keepNext/>
              <w:snapToGrid w:val="0"/>
              <w:rPr>
                <w:i/>
                <w:iCs/>
              </w:rPr>
            </w:pPr>
            <w:r w:rsidRPr="002B5FFE">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2B5FFE" w:rsidRDefault="001F0249" w:rsidP="00F7135F">
            <w:pPr>
              <w:pStyle w:val="TableEntry"/>
              <w:keepNext/>
              <w:snapToGrid w:val="0"/>
            </w:pPr>
            <w:r w:rsidRPr="002B5FFE">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2B5FFE" w:rsidRDefault="001F0249" w:rsidP="00F7135F">
            <w:pPr>
              <w:pStyle w:val="TableEntry"/>
              <w:keepNext/>
              <w:snapToGrid w:val="0"/>
            </w:pPr>
            <w:r w:rsidRPr="002B5FFE">
              <w:t>Appendix I</w:t>
            </w:r>
          </w:p>
        </w:tc>
      </w:tr>
      <w:tr w:rsidR="001F0249" w:rsidRPr="002B5FFE"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2B5FFE"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2B5FFE" w:rsidRDefault="001F0249"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2B5FFE" w:rsidRDefault="001F0249" w:rsidP="00F7135F">
            <w:pPr>
              <w:pStyle w:val="TableEntry"/>
              <w:keepNext/>
              <w:snapToGrid w:val="0"/>
            </w:pPr>
            <w:r w:rsidRPr="002B5FFE">
              <w:t>Appendix J</w:t>
            </w:r>
          </w:p>
        </w:tc>
      </w:tr>
    </w:tbl>
    <w:p w14:paraId="6422F145" w14:textId="77777777" w:rsidR="008F2E3C" w:rsidRPr="002B5FFE" w:rsidRDefault="008F2E3C" w:rsidP="002207A3">
      <w:pPr>
        <w:pStyle w:val="BodyText"/>
      </w:pPr>
      <w:bookmarkStart w:id="502" w:name="_Toc270019730"/>
      <w:bookmarkStart w:id="503" w:name="_Toc270019819"/>
      <w:bookmarkStart w:id="504" w:name="_Toc369246337"/>
    </w:p>
    <w:p w14:paraId="2B8EC46D" w14:textId="77777777" w:rsidR="0047743C" w:rsidRPr="002B5FFE" w:rsidRDefault="0047743C" w:rsidP="001C5B41">
      <w:pPr>
        <w:pStyle w:val="Heading2"/>
        <w:rPr>
          <w:noProof w:val="0"/>
        </w:rPr>
      </w:pPr>
      <w:bookmarkStart w:id="505" w:name="_Toc527978118"/>
      <w:r w:rsidRPr="002B5FFE">
        <w:rPr>
          <w:noProof w:val="0"/>
        </w:rPr>
        <w:t>DEC Overview</w:t>
      </w:r>
      <w:bookmarkEnd w:id="505"/>
    </w:p>
    <w:p w14:paraId="1F1253B4" w14:textId="0CD78730" w:rsidR="0047743C" w:rsidRPr="002B5FFE" w:rsidRDefault="0047743C" w:rsidP="0047743C">
      <w:r w:rsidRPr="002B5FFE">
        <w:t>In a recent HIMSS survey of requirements for Patient Care Device (</w:t>
      </w:r>
      <w:r w:rsidR="00F220A8" w:rsidRPr="002B5FFE">
        <w:t>PCD),</w:t>
      </w:r>
      <w:r w:rsidRPr="002B5FFE">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2B5FFE" w:rsidRDefault="0047743C" w:rsidP="0047743C">
      <w:r w:rsidRPr="002B5FFE">
        <w:t>PCD data includes:</w:t>
      </w:r>
    </w:p>
    <w:p w14:paraId="397B72C6" w14:textId="77777777" w:rsidR="0047743C" w:rsidRPr="002B5FFE" w:rsidRDefault="0047743C" w:rsidP="0047743C">
      <w:pPr>
        <w:pStyle w:val="ListBullet2"/>
      </w:pPr>
      <w:r w:rsidRPr="002B5FFE">
        <w:t xml:space="preserve">Periodic physiologic data (heart rate, invasive blood pressure, respiration rate, etc.) </w:t>
      </w:r>
    </w:p>
    <w:p w14:paraId="4FEEE235" w14:textId="77777777" w:rsidR="0047743C" w:rsidRPr="002B5FFE" w:rsidRDefault="0047743C" w:rsidP="0047743C">
      <w:pPr>
        <w:pStyle w:val="ListBullet2"/>
      </w:pPr>
      <w:r w:rsidRPr="002B5FFE">
        <w:t>Aperiodic physiologic data (non-invasive blood pressure, patient weight, cardiac output, etc.)</w:t>
      </w:r>
    </w:p>
    <w:p w14:paraId="1A68E1A6" w14:textId="77777777" w:rsidR="0047743C" w:rsidRPr="002B5FFE" w:rsidRDefault="0047743C" w:rsidP="0047743C">
      <w:pPr>
        <w:pStyle w:val="ListBullet2"/>
      </w:pPr>
      <w:r w:rsidRPr="002B5FFE">
        <w:t>Alarm and alert information</w:t>
      </w:r>
    </w:p>
    <w:p w14:paraId="44A56157" w14:textId="77777777" w:rsidR="0047743C" w:rsidRPr="002B5FFE" w:rsidRDefault="0047743C" w:rsidP="0047743C">
      <w:pPr>
        <w:pStyle w:val="ListBullet2"/>
      </w:pPr>
      <w:r w:rsidRPr="002B5FFE">
        <w:t>Device settings and the ability to manipulate those settings</w:t>
      </w:r>
    </w:p>
    <w:p w14:paraId="17941DC0" w14:textId="77777777" w:rsidR="0047743C" w:rsidRPr="002B5FFE" w:rsidRDefault="0047743C" w:rsidP="0047743C">
      <w:pPr>
        <w:pStyle w:val="ListBullet2"/>
      </w:pPr>
      <w:r w:rsidRPr="002B5FFE">
        <w:t>CLIA waived (or equivalent international waiver) point-of-care laboratory tests (i.e., home blood glucose, etc.)</w:t>
      </w:r>
    </w:p>
    <w:p w14:paraId="28460BBE" w14:textId="77777777" w:rsidR="0047743C" w:rsidRPr="002B5FFE" w:rsidRDefault="0047743C" w:rsidP="0047743C">
      <w:r w:rsidRPr="002B5FFE">
        <w:t xml:space="preserve">PCD data may also include contextual data such as the patient ID, caregiver identification, and physical location of the device. </w:t>
      </w:r>
    </w:p>
    <w:p w14:paraId="223D4C52" w14:textId="77777777" w:rsidR="0047743C" w:rsidRPr="002B5FFE" w:rsidRDefault="0047743C" w:rsidP="0047743C">
      <w:r w:rsidRPr="002B5FFE">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2B5FFE" w:rsidRDefault="0047743C" w:rsidP="0047743C">
      <w:r w:rsidRPr="002B5FFE">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2B5FFE" w:rsidRDefault="0047743C" w:rsidP="0047743C">
      <w:r w:rsidRPr="002B5FFE">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2B5FFE" w:rsidRDefault="0047743C" w:rsidP="001C5B41">
      <w:pPr>
        <w:pStyle w:val="Heading3"/>
        <w:rPr>
          <w:noProof w:val="0"/>
        </w:rPr>
      </w:pPr>
      <w:bookmarkStart w:id="506" w:name="_Toc527978119"/>
      <w:r w:rsidRPr="002B5FFE">
        <w:rPr>
          <w:noProof w:val="0"/>
        </w:rPr>
        <w:lastRenderedPageBreak/>
        <w:t>Note on Patient Identification</w:t>
      </w:r>
      <w:bookmarkEnd w:id="506"/>
    </w:p>
    <w:p w14:paraId="37F5CDD2" w14:textId="4369EABE" w:rsidR="0047743C" w:rsidRPr="002B5FFE" w:rsidRDefault="0047743C" w:rsidP="0047743C">
      <w:pPr>
        <w:pStyle w:val="BodyText"/>
      </w:pPr>
      <w:r w:rsidRPr="002B5FFE">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2B5FFE">
        <w:t>include</w:t>
      </w:r>
      <w:r w:rsidRPr="002B5FFE">
        <w:t xml:space="preserve"> ITI-21, ITI-30 and ITI-31. Other mechanisms such as bar code or RFID are also perfectly valid alternatives or complements.</w:t>
      </w:r>
    </w:p>
    <w:p w14:paraId="6BE5CA87" w14:textId="77777777" w:rsidR="006A307B" w:rsidRPr="002B5FFE" w:rsidRDefault="0047743C" w:rsidP="00B5703C">
      <w:pPr>
        <w:pStyle w:val="Heading2"/>
        <w:rPr>
          <w:noProof w:val="0"/>
        </w:rPr>
      </w:pPr>
      <w:bookmarkStart w:id="507" w:name="_Toc527978120"/>
      <w:r w:rsidRPr="002B5FFE">
        <w:rPr>
          <w:noProof w:val="0"/>
        </w:rPr>
        <w:t xml:space="preserve">DEC </w:t>
      </w:r>
      <w:bookmarkEnd w:id="502"/>
      <w:bookmarkEnd w:id="503"/>
      <w:bookmarkEnd w:id="504"/>
      <w:r w:rsidR="00EF3CE4" w:rsidRPr="002B5FFE">
        <w:rPr>
          <w:noProof w:val="0"/>
        </w:rPr>
        <w:t>Use Cases</w:t>
      </w:r>
      <w:bookmarkEnd w:id="507"/>
    </w:p>
    <w:p w14:paraId="699783B1" w14:textId="77777777" w:rsidR="006A307B" w:rsidRPr="002B5FFE" w:rsidRDefault="006A307B" w:rsidP="006A307B">
      <w:pPr>
        <w:pStyle w:val="BodyText"/>
      </w:pPr>
      <w:r w:rsidRPr="002B5FFE">
        <w:t xml:space="preserve">This Section describes the specific use cases and interactions defined for the DEC Workflow Profile. There are both standard Use Cases as well as optional Use Cases. </w:t>
      </w:r>
    </w:p>
    <w:p w14:paraId="74A417CE" w14:textId="77777777" w:rsidR="006A307B" w:rsidRPr="002B5FFE" w:rsidRDefault="006A307B" w:rsidP="00B5724A">
      <w:pPr>
        <w:pStyle w:val="Heading3"/>
        <w:rPr>
          <w:noProof w:val="0"/>
        </w:rPr>
      </w:pPr>
      <w:bookmarkStart w:id="508" w:name="_Toc270019731"/>
      <w:bookmarkStart w:id="509" w:name="_Toc270019820"/>
      <w:bookmarkStart w:id="510" w:name="_Toc369246338"/>
      <w:bookmarkStart w:id="511" w:name="_Toc527978121"/>
      <w:r w:rsidRPr="002B5FFE">
        <w:rPr>
          <w:noProof w:val="0"/>
        </w:rPr>
        <w:t>Standard Use Cases</w:t>
      </w:r>
      <w:bookmarkEnd w:id="508"/>
      <w:bookmarkEnd w:id="509"/>
      <w:bookmarkEnd w:id="510"/>
      <w:bookmarkEnd w:id="511"/>
    </w:p>
    <w:p w14:paraId="5632395D" w14:textId="77777777" w:rsidR="006A307B" w:rsidRPr="002B5FFE" w:rsidRDefault="006A307B" w:rsidP="00B5724A">
      <w:pPr>
        <w:pStyle w:val="Heading4"/>
        <w:tabs>
          <w:tab w:val="num" w:pos="864"/>
          <w:tab w:val="left" w:pos="900"/>
        </w:tabs>
        <w:rPr>
          <w:noProof w:val="0"/>
        </w:rPr>
      </w:pPr>
      <w:bookmarkStart w:id="512" w:name="_Toc270019732"/>
      <w:bookmarkStart w:id="513" w:name="_Toc369246339"/>
      <w:bookmarkStart w:id="514" w:name="_Toc527978122"/>
      <w:r w:rsidRPr="002B5FFE">
        <w:rPr>
          <w:noProof w:val="0"/>
        </w:rPr>
        <w:t>Case DEC-1: Communicate patient identified DEC data to EMR/EHR</w:t>
      </w:r>
      <w:bookmarkEnd w:id="512"/>
      <w:bookmarkEnd w:id="513"/>
      <w:bookmarkEnd w:id="514"/>
    </w:p>
    <w:p w14:paraId="5FCF849E" w14:textId="4413CB71" w:rsidR="006A307B" w:rsidRPr="002B5FFE" w:rsidRDefault="006A307B" w:rsidP="006A307B">
      <w:pPr>
        <w:pStyle w:val="BodyText"/>
      </w:pPr>
      <w:r w:rsidRPr="002B5FFE">
        <w:t>Data from all of the patient care devices associated with a particular patient is communicated by a Gateway, Device or Clinical Information System (CIS) implementing the D</w:t>
      </w:r>
      <w:r w:rsidR="00BD5AD7" w:rsidRPr="002B5FFE">
        <w:t>evice Observation Reporter</w:t>
      </w:r>
      <w:r w:rsidRPr="002B5FFE">
        <w:t xml:space="preserve"> to an EMR/EHR, implementing the D</w:t>
      </w:r>
      <w:r w:rsidR="00BD5AD7" w:rsidRPr="002B5FFE">
        <w:t>evice Observation Consumer</w:t>
      </w:r>
      <w:r w:rsidRPr="002B5FFE">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2B5FFE" w:rsidRDefault="006A307B" w:rsidP="006A307B">
      <w:pPr>
        <w:pStyle w:val="BodyText"/>
      </w:pPr>
      <w:r w:rsidRPr="002B5FFE">
        <w:t>The primary intent is communication of structured data</w:t>
      </w:r>
      <w:r w:rsidR="005020A7" w:rsidRPr="002B5FFE">
        <w:t>;</w:t>
      </w:r>
      <w:r w:rsidRPr="002B5FFE">
        <w:t xml:space="preserve"> however</w:t>
      </w:r>
      <w:r w:rsidR="005020A7" w:rsidRPr="002B5FFE">
        <w:t>,</w:t>
      </w:r>
      <w:r w:rsidRPr="002B5FFE">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2B5FFE">
        <w:t>echnical Framework</w:t>
      </w:r>
      <w:r w:rsidRPr="002B5FFE">
        <w:t xml:space="preserve">. </w:t>
      </w:r>
    </w:p>
    <w:p w14:paraId="4F9C2FC0" w14:textId="77777777" w:rsidR="006A307B" w:rsidRPr="002B5FFE" w:rsidRDefault="006A307B" w:rsidP="00B5724A">
      <w:pPr>
        <w:pStyle w:val="Heading4"/>
        <w:tabs>
          <w:tab w:val="num" w:pos="864"/>
          <w:tab w:val="left" w:pos="900"/>
        </w:tabs>
        <w:rPr>
          <w:noProof w:val="0"/>
        </w:rPr>
      </w:pPr>
      <w:bookmarkStart w:id="515" w:name="_Toc270019733"/>
      <w:bookmarkStart w:id="516" w:name="_Toc369246340"/>
      <w:bookmarkStart w:id="517" w:name="_Toc527978123"/>
      <w:r w:rsidRPr="002B5FFE">
        <w:rPr>
          <w:noProof w:val="0"/>
        </w:rPr>
        <w:t>Case DEC-2: Communicate validated periodic DEC data to EMR/EHR</w:t>
      </w:r>
      <w:bookmarkEnd w:id="515"/>
      <w:bookmarkEnd w:id="516"/>
      <w:bookmarkEnd w:id="517"/>
    </w:p>
    <w:p w14:paraId="35E0C4F3" w14:textId="77777777" w:rsidR="006A307B" w:rsidRPr="002B5FFE" w:rsidRDefault="006A307B" w:rsidP="006A307B">
      <w:pPr>
        <w:pStyle w:val="BodyText"/>
      </w:pPr>
      <w:r w:rsidRPr="002B5FFE">
        <w:t xml:space="preserve">This Use Case builds on Case </w:t>
      </w:r>
      <w:r w:rsidR="00787AF9" w:rsidRPr="002B5FFE">
        <w:t xml:space="preserve">DEC-1 </w:t>
      </w:r>
      <w:r w:rsidRPr="002B5FFE">
        <w:t>by communicating only data which has been validated by a caregiver by identifying the caregiver in the PCD data. The workflow implementing validation is outside the scope of the current PCD TF.</w:t>
      </w:r>
    </w:p>
    <w:p w14:paraId="0AF05CD9" w14:textId="77777777" w:rsidR="006A307B" w:rsidRPr="002B5FFE" w:rsidRDefault="006A307B" w:rsidP="006A307B">
      <w:pPr>
        <w:pStyle w:val="BodyText"/>
      </w:pPr>
    </w:p>
    <w:bookmarkStart w:id="518" w:name="_1216539907"/>
    <w:bookmarkEnd w:id="518"/>
    <w:p w14:paraId="422697A5" w14:textId="77777777" w:rsidR="006A307B" w:rsidRPr="002B5FFE" w:rsidRDefault="006A307B" w:rsidP="006A307B">
      <w:pPr>
        <w:pStyle w:val="BodyText"/>
        <w:keepNext/>
        <w:jc w:val="center"/>
      </w:pPr>
      <w:r w:rsidRPr="002B5FFE">
        <w:object w:dxaOrig="7193" w:dyaOrig="5401" w14:anchorId="236F2EEC">
          <v:shape id="_x0000_i1025" type="#_x0000_t75" style="width:359.25pt;height:266.25pt" o:ole="" filled="t">
            <v:fill color2="black"/>
            <v:imagedata r:id="rId31" o:title=""/>
          </v:shape>
          <o:OLEObject Type="Embed" ProgID="PowerPoint.Show.8" ShapeID="_x0000_i1025" DrawAspect="Content" ObjectID="_1601723117" r:id="rId32"/>
        </w:object>
      </w:r>
    </w:p>
    <w:p w14:paraId="5D94723A" w14:textId="77777777" w:rsidR="006A307B" w:rsidRPr="002B5FFE" w:rsidRDefault="006A307B" w:rsidP="006A307B">
      <w:pPr>
        <w:pStyle w:val="FigureTitle"/>
      </w:pPr>
      <w:r w:rsidRPr="002B5FFE">
        <w:t xml:space="preserve">Figure </w:t>
      </w:r>
      <w:r w:rsidR="0029011E" w:rsidRPr="002B5FFE">
        <w:t>3.4</w:t>
      </w:r>
      <w:r w:rsidRPr="002B5FFE">
        <w:t>.1.2-1: DEC Process Flow (No filtering)</w:t>
      </w:r>
    </w:p>
    <w:p w14:paraId="450836E0" w14:textId="77777777" w:rsidR="006A307B" w:rsidRPr="002B5FFE" w:rsidRDefault="006A307B" w:rsidP="00B5724A">
      <w:pPr>
        <w:pStyle w:val="Heading3"/>
        <w:rPr>
          <w:noProof w:val="0"/>
        </w:rPr>
      </w:pPr>
      <w:bookmarkStart w:id="519" w:name="_1216540189"/>
      <w:bookmarkStart w:id="520" w:name="_Toc300601518"/>
      <w:bookmarkStart w:id="521" w:name="_Toc300603377"/>
      <w:bookmarkStart w:id="522" w:name="_Toc270019741"/>
      <w:bookmarkStart w:id="523" w:name="_Toc270019822"/>
      <w:bookmarkStart w:id="524" w:name="_Toc369246341"/>
      <w:bookmarkStart w:id="525" w:name="_Toc527978124"/>
      <w:bookmarkEnd w:id="519"/>
      <w:bookmarkEnd w:id="520"/>
      <w:bookmarkEnd w:id="521"/>
      <w:r w:rsidRPr="002B5FFE">
        <w:rPr>
          <w:noProof w:val="0"/>
        </w:rPr>
        <w:t>Optional Use Cases for Automatic Patient Demographics Acquisition</w:t>
      </w:r>
      <w:bookmarkEnd w:id="522"/>
      <w:bookmarkEnd w:id="523"/>
      <w:bookmarkEnd w:id="524"/>
      <w:bookmarkEnd w:id="525"/>
    </w:p>
    <w:p w14:paraId="672E0ED5" w14:textId="77777777" w:rsidR="006A307B" w:rsidRPr="002B5FFE" w:rsidRDefault="006A307B" w:rsidP="006A307B">
      <w:pPr>
        <w:pStyle w:val="BodyText"/>
      </w:pPr>
      <w:r w:rsidRPr="002B5FFE">
        <w:t xml:space="preserve">The following examples describe which actors typical systems might be expected to support. This is not intended to define requirements, but rather to provide illustrative examples. </w:t>
      </w:r>
    </w:p>
    <w:p w14:paraId="6CFBEAF3" w14:textId="77777777" w:rsidR="006A307B" w:rsidRPr="002B5FFE" w:rsidRDefault="006A307B" w:rsidP="006A307B">
      <w:pPr>
        <w:pStyle w:val="ListBullet2"/>
      </w:pPr>
      <w:r w:rsidRPr="002B5FFE">
        <w:t xml:space="preserve">A general purpose observation reporting gateway which combines the Device Observation Reporter and patient demographics. </w:t>
      </w:r>
    </w:p>
    <w:p w14:paraId="177169DC" w14:textId="77777777" w:rsidR="006A307B" w:rsidRPr="002B5FFE" w:rsidRDefault="006A307B" w:rsidP="006A307B">
      <w:pPr>
        <w:pStyle w:val="ListBullet2"/>
      </w:pPr>
      <w:r w:rsidRPr="002B5FFE">
        <w:t>A patient care device which bundles the Device Observation Reporter and patient demographics.</w:t>
      </w:r>
    </w:p>
    <w:p w14:paraId="74F6E0E1" w14:textId="77777777" w:rsidR="006A307B" w:rsidRPr="002B5FFE" w:rsidRDefault="006A307B" w:rsidP="006A307B">
      <w:pPr>
        <w:pStyle w:val="ListBullet2"/>
      </w:pPr>
      <w:r w:rsidRPr="002B5FFE">
        <w:t>Patient Demographic Data that can be used in identifying the patient includes the following:</w:t>
      </w:r>
    </w:p>
    <w:p w14:paraId="3E1E0E46" w14:textId="77777777" w:rsidR="006A307B" w:rsidRPr="002B5FFE" w:rsidRDefault="006A307B" w:rsidP="006A307B">
      <w:pPr>
        <w:pStyle w:val="ListBullet2"/>
      </w:pPr>
      <w:r w:rsidRPr="002B5FFE">
        <w:t>Partial or complete patient name (printed on the patient record or wrist band, or related by the patient)</w:t>
      </w:r>
    </w:p>
    <w:p w14:paraId="22167B0F" w14:textId="77777777" w:rsidR="006A307B" w:rsidRPr="002B5FFE" w:rsidRDefault="006A307B" w:rsidP="006A307B">
      <w:pPr>
        <w:pStyle w:val="ListBullet2"/>
      </w:pPr>
      <w:r w:rsidRPr="002B5FFE">
        <w:t>Patient ID (from printed barcode, bedside chart, RFID, scan, etc.)</w:t>
      </w:r>
    </w:p>
    <w:p w14:paraId="537BA9F1" w14:textId="77777777" w:rsidR="006A307B" w:rsidRPr="002B5FFE" w:rsidRDefault="006A307B" w:rsidP="006A307B">
      <w:pPr>
        <w:pStyle w:val="ListBullet2"/>
      </w:pPr>
      <w:r w:rsidRPr="002B5FFE">
        <w:t>Date of Birth / age range</w:t>
      </w:r>
    </w:p>
    <w:p w14:paraId="4A3364EE" w14:textId="77777777" w:rsidR="006A307B" w:rsidRPr="002B5FFE" w:rsidRDefault="006A307B" w:rsidP="006A307B">
      <w:pPr>
        <w:pStyle w:val="Note"/>
      </w:pPr>
      <w:r w:rsidRPr="002B5FFE">
        <w:t>Note: Bed ID is not accepted by the Joint Commission as a means of patient identity verification.</w:t>
      </w:r>
    </w:p>
    <w:p w14:paraId="30B3EB42" w14:textId="77777777" w:rsidR="006A307B" w:rsidRPr="002B5FFE" w:rsidRDefault="006A307B" w:rsidP="006A307B">
      <w:pPr>
        <w:pStyle w:val="BodyText"/>
      </w:pPr>
      <w:r w:rsidRPr="002B5FFE">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w:t>
      </w:r>
      <w:r w:rsidRPr="002B5FFE">
        <w:lastRenderedPageBreak/>
        <w:t xml:space="preserve">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2B5FFE">
        <w:t>caregiver</w:t>
      </w:r>
      <w:r w:rsidRPr="002B5FFE">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2B5FFE" w:rsidRDefault="006A307B" w:rsidP="00B5724A">
      <w:pPr>
        <w:pStyle w:val="Heading4"/>
        <w:tabs>
          <w:tab w:val="num" w:pos="864"/>
          <w:tab w:val="left" w:pos="900"/>
        </w:tabs>
        <w:rPr>
          <w:noProof w:val="0"/>
        </w:rPr>
      </w:pPr>
      <w:bookmarkStart w:id="526" w:name="_Toc270019742"/>
      <w:bookmarkStart w:id="527" w:name="_Toc369246342"/>
      <w:bookmarkStart w:id="528" w:name="_Toc527978125"/>
      <w:r w:rsidRPr="002B5FFE">
        <w:rPr>
          <w:noProof w:val="0"/>
        </w:rPr>
        <w:t>Case DEC-ID-1: Patient ID known in ADT, locally available</w:t>
      </w:r>
      <w:bookmarkEnd w:id="526"/>
      <w:bookmarkEnd w:id="527"/>
      <w:bookmarkEnd w:id="528"/>
    </w:p>
    <w:p w14:paraId="37C3E0AB" w14:textId="77777777" w:rsidR="006A307B" w:rsidRPr="002B5FFE" w:rsidRDefault="006A307B" w:rsidP="006A307B">
      <w:pPr>
        <w:pStyle w:val="Note"/>
      </w:pPr>
      <w:r w:rsidRPr="002B5FFE">
        <w:t>Note: The following are Use Cases in support of automatic acquisition of patient demographics. They do not map into any specific PCD profiles or transactions.</w:t>
      </w:r>
    </w:p>
    <w:p w14:paraId="708EE067" w14:textId="39EAD264" w:rsidR="006A307B" w:rsidRPr="002B5FFE" w:rsidRDefault="006A307B" w:rsidP="006A307B">
      <w:pPr>
        <w:pStyle w:val="BodyText"/>
      </w:pPr>
      <w:r w:rsidRPr="002B5FFE">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2B5FFE">
        <w:t>;</w:t>
      </w:r>
      <w:r w:rsidRPr="002B5FFE">
        <w:t xml:space="preserve"> Date of birth / age range. </w:t>
      </w:r>
      <w:r w:rsidRPr="002B5FFE">
        <w:rPr>
          <w:i/>
        </w:rPr>
        <w:t xml:space="preserve">Note: Bed ID is not permitted as an identifier in accord with Joint Commission standards.) </w:t>
      </w:r>
      <w:r w:rsidRPr="002B5FFE">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2B5FFE" w:rsidRDefault="006A307B" w:rsidP="00B5724A">
      <w:pPr>
        <w:pStyle w:val="Heading4"/>
        <w:tabs>
          <w:tab w:val="num" w:pos="864"/>
          <w:tab w:val="left" w:pos="900"/>
        </w:tabs>
        <w:rPr>
          <w:noProof w:val="0"/>
        </w:rPr>
      </w:pPr>
      <w:bookmarkStart w:id="529" w:name="_Toc270019743"/>
      <w:bookmarkStart w:id="530" w:name="_Toc369246343"/>
      <w:bookmarkStart w:id="531" w:name="_Toc527978126"/>
      <w:r w:rsidRPr="002B5FFE">
        <w:rPr>
          <w:noProof w:val="0"/>
        </w:rPr>
        <w:t>Case DEC-ID-2: Patient ID known in ADT, not locally available</w:t>
      </w:r>
      <w:bookmarkEnd w:id="529"/>
      <w:bookmarkEnd w:id="530"/>
      <w:bookmarkEnd w:id="531"/>
    </w:p>
    <w:p w14:paraId="26D1ABE9" w14:textId="77777777" w:rsidR="006A307B" w:rsidRPr="002B5FFE" w:rsidRDefault="006A307B" w:rsidP="006A307B">
      <w:pPr>
        <w:pStyle w:val="BodyText"/>
      </w:pPr>
      <w:r w:rsidRPr="002B5FFE">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2B5FFE" w:rsidRDefault="006A307B" w:rsidP="00B5724A">
      <w:pPr>
        <w:pStyle w:val="Heading4"/>
        <w:tabs>
          <w:tab w:val="num" w:pos="864"/>
          <w:tab w:val="left" w:pos="900"/>
        </w:tabs>
        <w:rPr>
          <w:noProof w:val="0"/>
        </w:rPr>
      </w:pPr>
      <w:bookmarkStart w:id="532" w:name="_Toc270019744"/>
      <w:bookmarkStart w:id="533" w:name="_Toc369246344"/>
      <w:bookmarkStart w:id="534" w:name="_Toc527978127"/>
      <w:r w:rsidRPr="002B5FFE">
        <w:rPr>
          <w:noProof w:val="0"/>
        </w:rPr>
        <w:t>Case DEC-ID-3 Patient ID not known in ADT, locally available</w:t>
      </w:r>
      <w:bookmarkEnd w:id="532"/>
      <w:bookmarkEnd w:id="533"/>
      <w:bookmarkEnd w:id="534"/>
    </w:p>
    <w:p w14:paraId="6950ED2E" w14:textId="77777777" w:rsidR="006A307B" w:rsidRPr="002B5FFE" w:rsidRDefault="006A307B" w:rsidP="006A307B">
      <w:pPr>
        <w:pStyle w:val="BodyText"/>
      </w:pPr>
      <w:r w:rsidRPr="002B5FFE">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2B5FFE" w:rsidRDefault="006A307B" w:rsidP="00B5724A">
      <w:pPr>
        <w:pStyle w:val="Heading4"/>
        <w:tabs>
          <w:tab w:val="num" w:pos="864"/>
          <w:tab w:val="left" w:pos="900"/>
        </w:tabs>
        <w:rPr>
          <w:noProof w:val="0"/>
        </w:rPr>
      </w:pPr>
      <w:bookmarkStart w:id="535" w:name="_Toc270019745"/>
      <w:bookmarkStart w:id="536" w:name="_Toc369246345"/>
      <w:bookmarkStart w:id="537" w:name="_Toc527978128"/>
      <w:r w:rsidRPr="002B5FFE">
        <w:rPr>
          <w:noProof w:val="0"/>
        </w:rPr>
        <w:t>Case DEC-ID-4: Patient ID not known in ADT, not locally available.</w:t>
      </w:r>
      <w:bookmarkEnd w:id="535"/>
      <w:bookmarkEnd w:id="536"/>
      <w:bookmarkEnd w:id="537"/>
    </w:p>
    <w:p w14:paraId="2463929C" w14:textId="77777777" w:rsidR="006A307B" w:rsidRPr="002B5FFE" w:rsidRDefault="006A307B" w:rsidP="006A307B">
      <w:pPr>
        <w:pStyle w:val="BodyText"/>
      </w:pPr>
      <w:r w:rsidRPr="002B5FFE">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2B5FFE" w:rsidRDefault="006A307B" w:rsidP="00B5724A">
      <w:pPr>
        <w:pStyle w:val="Heading4"/>
        <w:tabs>
          <w:tab w:val="num" w:pos="864"/>
          <w:tab w:val="left" w:pos="900"/>
        </w:tabs>
        <w:rPr>
          <w:noProof w:val="0"/>
        </w:rPr>
      </w:pPr>
      <w:bookmarkStart w:id="538" w:name="_Toc270019746"/>
      <w:bookmarkStart w:id="539" w:name="_Toc369246346"/>
      <w:bookmarkStart w:id="540" w:name="_Toc527978129"/>
      <w:r w:rsidRPr="002B5FFE">
        <w:rPr>
          <w:noProof w:val="0"/>
        </w:rPr>
        <w:lastRenderedPageBreak/>
        <w:t>Other Clinical Examples</w:t>
      </w:r>
      <w:bookmarkEnd w:id="538"/>
      <w:bookmarkEnd w:id="539"/>
      <w:bookmarkEnd w:id="540"/>
    </w:p>
    <w:p w14:paraId="56F7B423" w14:textId="77777777" w:rsidR="006A307B" w:rsidRPr="002B5FFE" w:rsidRDefault="006A307B" w:rsidP="006A307B">
      <w:pPr>
        <w:pStyle w:val="BodyText"/>
      </w:pPr>
      <w:r w:rsidRPr="002B5FFE">
        <w:rPr>
          <w:b/>
        </w:rPr>
        <w:t>DEC-ID-A</w:t>
      </w:r>
      <w:r w:rsidRPr="002B5FFE">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2B5FFE" w:rsidRDefault="006A307B" w:rsidP="006A307B">
      <w:pPr>
        <w:pStyle w:val="BodyText"/>
      </w:pPr>
      <w:r w:rsidRPr="002B5FFE">
        <w:rPr>
          <w:b/>
        </w:rPr>
        <w:t>DEC-ID-B</w:t>
      </w:r>
      <w:r w:rsidRPr="002B5FFE">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2B5FFE" w:rsidRDefault="006A307B" w:rsidP="006A307B">
      <w:pPr>
        <w:pStyle w:val="BodyText"/>
      </w:pPr>
      <w:r w:rsidRPr="002B5FFE">
        <w:rPr>
          <w:b/>
        </w:rPr>
        <w:t>DEC-ID-C</w:t>
      </w:r>
      <w:r w:rsidRPr="002B5FFE">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2B5FFE" w:rsidRDefault="006A307B" w:rsidP="006A307B">
      <w:pPr>
        <w:pStyle w:val="BodyText"/>
      </w:pPr>
    </w:p>
    <w:p w14:paraId="4CA7C59E" w14:textId="77777777" w:rsidR="006A307B" w:rsidRPr="002B5FFE" w:rsidRDefault="006A307B" w:rsidP="006A307B">
      <w:pPr>
        <w:pStyle w:val="BodyText"/>
      </w:pPr>
    </w:p>
    <w:p w14:paraId="5B551D55" w14:textId="77777777" w:rsidR="006A307B" w:rsidRPr="002B5FFE" w:rsidRDefault="006A307B" w:rsidP="00B5724A">
      <w:pPr>
        <w:pStyle w:val="Heading1"/>
        <w:rPr>
          <w:noProof w:val="0"/>
        </w:rPr>
      </w:pPr>
      <w:bookmarkStart w:id="541" w:name="_Toc270019747"/>
      <w:bookmarkStart w:id="542" w:name="_Toc270019823"/>
      <w:bookmarkStart w:id="543" w:name="_Toc369246347"/>
      <w:bookmarkStart w:id="544" w:name="_Toc527978130"/>
      <w:r w:rsidRPr="002B5FFE">
        <w:rPr>
          <w:noProof w:val="0"/>
        </w:rPr>
        <w:lastRenderedPageBreak/>
        <w:t>Point-of-Care Infusion Verification (PIV)</w:t>
      </w:r>
      <w:bookmarkEnd w:id="541"/>
      <w:bookmarkEnd w:id="542"/>
      <w:bookmarkEnd w:id="543"/>
      <w:r w:rsidR="00B17BC2" w:rsidRPr="002B5FFE">
        <w:rPr>
          <w:noProof w:val="0"/>
        </w:rPr>
        <w:t xml:space="preserve"> Profile</w:t>
      </w:r>
      <w:bookmarkEnd w:id="544"/>
    </w:p>
    <w:p w14:paraId="6B532509" w14:textId="77777777" w:rsidR="006A307B" w:rsidRPr="002B5FFE" w:rsidRDefault="006A307B" w:rsidP="006A307B">
      <w:pPr>
        <w:pStyle w:val="BodyText"/>
      </w:pPr>
      <w:r w:rsidRPr="002B5FFE">
        <w:t xml:space="preserve">The Point-of-Care Infusion Verification </w:t>
      </w:r>
      <w:r w:rsidR="00685B43" w:rsidRPr="002B5FFE">
        <w:t>Profile</w:t>
      </w:r>
      <w:r w:rsidRPr="002B5FFE">
        <w:t xml:space="preserve"> supports the electronic transfer of infusion parameters from a Bedside Computer assisted Medication Administration (BCMA) system to a general-purpose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w:t>
      </w:r>
    </w:p>
    <w:p w14:paraId="6FC0BE55" w14:textId="11F526DA" w:rsidR="006A307B" w:rsidRPr="002B5FFE" w:rsidRDefault="006A307B" w:rsidP="006A307B">
      <w:pPr>
        <w:pStyle w:val="BodyText"/>
      </w:pPr>
      <w:r w:rsidRPr="002B5FFE">
        <w:t>Electronic transfer of infusion status information from a pump to a clinical information system can be accomplished using the Communicate PCD Data</w:t>
      </w:r>
      <w:r w:rsidR="007C5927">
        <w:t xml:space="preserve"> [PCD-01]</w:t>
      </w:r>
      <w:r w:rsidRPr="002B5FFE">
        <w:t>, possibly with Subscribe to PCD Data</w:t>
      </w:r>
      <w:r w:rsidR="007C5927">
        <w:t xml:space="preserve"> [PCD-02]</w:t>
      </w:r>
      <w:r w:rsidRPr="002B5FFE">
        <w:t xml:space="preserve"> transactions of the IHE-PCD Device Enterprise Communication </w:t>
      </w:r>
      <w:r w:rsidR="00685B43" w:rsidRPr="002B5FFE">
        <w:t>Profile</w:t>
      </w:r>
      <w:r w:rsidRPr="002B5FFE">
        <w:t>.</w:t>
      </w:r>
    </w:p>
    <w:p w14:paraId="5052AAA7" w14:textId="77777777" w:rsidR="006A307B" w:rsidRPr="002B5FFE" w:rsidRDefault="006A307B" w:rsidP="006A307B">
      <w:pPr>
        <w:pStyle w:val="BodyText"/>
        <w:rPr>
          <w:bCs/>
        </w:rPr>
      </w:pPr>
      <w:r w:rsidRPr="002B5FFE">
        <w:rPr>
          <w:bCs/>
        </w:rPr>
        <w:t>The goal of the proposed integration is to bring infusion systems into the electronic medication delivery process.</w:t>
      </w:r>
    </w:p>
    <w:p w14:paraId="0E69B88A" w14:textId="77777777" w:rsidR="006A307B" w:rsidRPr="002B5FFE" w:rsidRDefault="00EF3CE4" w:rsidP="00B5724A">
      <w:pPr>
        <w:pStyle w:val="Heading2"/>
        <w:rPr>
          <w:noProof w:val="0"/>
        </w:rPr>
      </w:pPr>
      <w:bookmarkStart w:id="545" w:name="_Toc270019748"/>
      <w:bookmarkStart w:id="546" w:name="_Toc270019824"/>
      <w:bookmarkStart w:id="547" w:name="_Toc369246348"/>
      <w:bookmarkStart w:id="548" w:name="_Toc527978131"/>
      <w:r w:rsidRPr="002B5FFE">
        <w:rPr>
          <w:noProof w:val="0"/>
        </w:rPr>
        <w:t xml:space="preserve">PIV Actors and </w:t>
      </w:r>
      <w:r w:rsidR="006A307B" w:rsidRPr="002B5FFE">
        <w:rPr>
          <w:noProof w:val="0"/>
        </w:rPr>
        <w:t>Transactions</w:t>
      </w:r>
      <w:bookmarkEnd w:id="545"/>
      <w:bookmarkEnd w:id="546"/>
      <w:bookmarkEnd w:id="547"/>
      <w:bookmarkEnd w:id="548"/>
    </w:p>
    <w:p w14:paraId="08D940E1" w14:textId="77777777" w:rsidR="006A307B" w:rsidRPr="002B5FFE" w:rsidRDefault="006A307B" w:rsidP="006A307B">
      <w:pPr>
        <w:pStyle w:val="BodyText"/>
      </w:pPr>
      <w:r w:rsidRPr="002B5FFE">
        <w:t xml:space="preserve">Figure </w:t>
      </w:r>
      <w:r w:rsidR="00787AF9" w:rsidRPr="002B5FFE">
        <w:t>4</w:t>
      </w:r>
      <w:r w:rsidRPr="002B5FFE">
        <w:t xml:space="preserve">.1-1 shows the actors involved in the Point-of-Care Infusion Verification Integration Profile and the relevant transactions between them. </w:t>
      </w:r>
    </w:p>
    <w:p w14:paraId="119ABACD" w14:textId="77777777" w:rsidR="006A307B" w:rsidRPr="0047042A" w:rsidRDefault="006A307B" w:rsidP="006A307B">
      <w:pPr>
        <w:pStyle w:val="BodyText"/>
      </w:pPr>
      <w:r w:rsidRPr="0047042A">
        <w:t xml:space="preserve"> </w:t>
      </w:r>
    </w:p>
    <w:p w14:paraId="77FD13C0" w14:textId="4B57C91A" w:rsidR="006A307B" w:rsidRPr="000D5F40" w:rsidRDefault="008245D0" w:rsidP="00CF68E8">
      <w:pPr>
        <w:pStyle w:val="BodyText"/>
        <w:jc w:val="center"/>
      </w:pPr>
      <w:r w:rsidRPr="0047042A">
        <w:rPr>
          <w:noProof/>
        </w:rPr>
        <mc:AlternateContent>
          <mc:Choice Requires="wpg">
            <w:drawing>
              <wp:inline distT="0" distB="0" distL="0" distR="0" wp14:anchorId="7B67C8EE" wp14:editId="224E0833">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99" cy="605"/>
                          </a:xfrm>
                          <a:prstGeom prst="rect">
                            <a:avLst/>
                          </a:prstGeom>
                          <a:solidFill>
                            <a:srgbClr val="FFFFFF"/>
                          </a:solidFill>
                          <a:ln w="9360">
                            <a:solidFill>
                              <a:srgbClr val="000000"/>
                            </a:solidFill>
                            <a:prstDash val="dash"/>
                            <a:miter lim="800000"/>
                            <a:headEnd/>
                            <a:tailEnd/>
                          </a:ln>
                        </wps:spPr>
                        <wps:txbx>
                          <w:txbxContent>
                            <w:p w14:paraId="7B9073A7" w14:textId="177B1815" w:rsidR="00495030" w:rsidRPr="000D5F40" w:rsidRDefault="00495030" w:rsidP="000D5F40">
                              <w:pPr>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377" y="3600"/>
                            <a:ext cx="2117" cy="1260"/>
                          </a:xfrm>
                          <a:prstGeom prst="rect">
                            <a:avLst/>
                          </a:prstGeom>
                          <a:solidFill>
                            <a:srgbClr val="FFFFFF"/>
                          </a:solidFill>
                          <a:ln w="19080">
                            <a:solidFill>
                              <a:srgbClr val="000000"/>
                            </a:solidFill>
                            <a:miter lim="800000"/>
                            <a:headEnd/>
                            <a:tailEnd/>
                          </a:ln>
                        </wps:spPr>
                        <wps:txbx>
                          <w:txbxContent>
                            <w:p w14:paraId="7DB8D50C" w14:textId="77777777" w:rsidR="00495030" w:rsidRPr="000D5F40" w:rsidRDefault="00495030" w:rsidP="007C5927">
                              <w:pPr>
                                <w:rPr>
                                  <w:b/>
                                  <w:sz w:val="20"/>
                                </w:rPr>
                              </w:pPr>
                              <w:r w:rsidRPr="000D5F40">
                                <w:rPr>
                                  <w:b/>
                                  <w:sz w:val="20"/>
                                </w:rPr>
                                <w:t xml:space="preserve">Infusion Order </w:t>
                              </w:r>
                            </w:p>
                            <w:p w14:paraId="6265EEF8" w14:textId="36D22B17" w:rsidR="00495030" w:rsidRPr="000D5F40" w:rsidRDefault="00495030" w:rsidP="0047042A">
                              <w:pPr>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1259"/>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1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495030" w:rsidRPr="00817BD8" w:rsidRDefault="00495030" w:rsidP="006A307B">
                              <w:pPr>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0" y="232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05" y="2461"/>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495030" w:rsidRPr="000D5F40" w:rsidRDefault="00495030" w:rsidP="006A307B">
                              <w:pPr>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1069" cy="789"/>
                          </a:xfrm>
                          <a:prstGeom prst="rect">
                            <a:avLst/>
                          </a:prstGeom>
                          <a:solidFill>
                            <a:srgbClr val="FFFFFF"/>
                          </a:solidFill>
                          <a:ln w="9360">
                            <a:solidFill>
                              <a:srgbClr val="000000"/>
                            </a:solidFill>
                            <a:prstDash val="dash"/>
                            <a:miter lim="800000"/>
                            <a:headEnd/>
                            <a:tailEnd/>
                          </a:ln>
                        </wps:spPr>
                        <wps:txbx>
                          <w:txbxContent>
                            <w:p w14:paraId="673A8FDC" w14:textId="7501817F" w:rsidR="00495030" w:rsidRPr="000D5F40" w:rsidRDefault="00495030" w:rsidP="000D5F40">
                              <w:pPr>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">
                <v:rect id="Rectangle 16" o:spid="_x0000_s1038" style="position:absolute;width:9359;height:61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" filled="f" stroked="f">
                  <v:stroke joinstyle="round"/>
                </v:rect>
                <v:rect id="Rectangle 17" o:spid="_x0000_s1039" style="position:absolute;left:3610;top:5399;width:1899;height:6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" strokeweight=".26mm">
                  <v:stroke dashstyle="dash"/>
                  <v:textbox>
                    <w:txbxContent>
                      <w:p w14:paraId="7B9073A7" w14:textId="177B1815" w:rsidR="00495030" w:rsidRPr="000D5F40" w:rsidRDefault="00495030" w:rsidP="000D5F40">
                        <w:pPr>
                          <w:jc w:val="center"/>
                          <w:rPr>
                            <w:sz w:val="20"/>
                          </w:rPr>
                        </w:pPr>
                        <w:r w:rsidRPr="000D5F40">
                          <w:rPr>
                            <w:sz w:val="20"/>
                          </w:rPr>
                          <w:t>Infusion Device</w:t>
                        </w:r>
                      </w:p>
                    </w:txbxContent>
                  </v:textbox>
                </v:rect>
                <v:rect id="Rectangle 19" o:spid="_x0000_s1040" style="position:absolute;left:3377;top:3600;width:2117;height:12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" strokeweight=".53mm">
                  <v:textbox>
                    <w:txbxContent>
                      <w:p w14:paraId="7DB8D50C" w14:textId="77777777" w:rsidR="00495030" w:rsidRPr="000D5F40" w:rsidRDefault="00495030" w:rsidP="007C5927">
                        <w:pPr>
                          <w:rPr>
                            <w:b/>
                            <w:sz w:val="20"/>
                          </w:rPr>
                        </w:pPr>
                        <w:r w:rsidRPr="000D5F40">
                          <w:rPr>
                            <w:b/>
                            <w:sz w:val="20"/>
                          </w:rPr>
                          <w:t xml:space="preserve">Infusion Order </w:t>
                        </w:r>
                      </w:p>
                      <w:p w14:paraId="6265EEF8" w14:textId="36D22B17" w:rsidR="00495030" w:rsidRPr="000D5F40" w:rsidRDefault="00495030" w:rsidP="0047042A">
                        <w:pPr>
                          <w:rPr>
                            <w:b/>
                            <w:sz w:val="20"/>
                          </w:rPr>
                        </w:pPr>
                        <w:r w:rsidRPr="000D5F40">
                          <w:rPr>
                            <w:b/>
                            <w:sz w:val="20"/>
                          </w:rPr>
                          <w:t>Consumer (IOC)</w:t>
                        </w:r>
                      </w:p>
                    </w:txbxContent>
                  </v:textbox>
                </v:rect>
                <v:rect id="Rectangle 21" o:spid="_x0000_s1041" style="position:absolute;left:3377;top:1080;width:2497;height:12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" strokeweight=".53mm"/>
                <v:shape id="Text Box 22" o:spid="_x0000_s1042" type="#_x0000_t202" style="position:absolute;left:3377;top:1079;width:249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stroke joinstyle="round"/>
                  <v:textbox>
                    <w:txbxContent>
                      <w:p w14:paraId="137DDDDA" w14:textId="77777777" w:rsidR="00495030" w:rsidRPr="00817BD8" w:rsidRDefault="00495030" w:rsidP="006A307B">
                        <w:pPr>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0,2325" to="4590,3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" strokeweight=".26mm">
                  <v:stroke startarrow="block" joinstyle="miter"/>
                </v:line>
                <v:shape id="Text Box 24" o:spid="_x0000_s1044" type="#_x0000_t202" style="position:absolute;left:4605;top:2461;width:277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stroke joinstyle="round"/>
                  <v:textbox>
                    <w:txbxContent>
                      <w:p w14:paraId="550CB216" w14:textId="06C81972" w:rsidR="00495030" w:rsidRPr="000D5F40" w:rsidRDefault="00495030" w:rsidP="006A307B">
                        <w:pPr>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1069;height:7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" strokeweight=".26mm">
                  <v:stroke dashstyle="dash"/>
                  <v:textbox>
                    <w:txbxContent>
                      <w:p w14:paraId="673A8FDC" w14:textId="7501817F" w:rsidR="00495030" w:rsidRPr="000D5F40" w:rsidRDefault="00495030" w:rsidP="000D5F40">
                        <w:pPr>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&#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" strokeweight=".26mm">
                  <v:stroke dashstyle="dash" endarrow="block" joinstyle="miter"/>
                </v:line>
                <w10:anchorlock/>
              </v:group>
            </w:pict>
          </mc:Fallback>
        </mc:AlternateContent>
      </w:r>
    </w:p>
    <w:p w14:paraId="42EB9F51" w14:textId="77777777" w:rsidR="006A307B" w:rsidRPr="002B5FFE" w:rsidRDefault="006A307B" w:rsidP="002A1318">
      <w:pPr>
        <w:pStyle w:val="BodyText"/>
      </w:pPr>
    </w:p>
    <w:p w14:paraId="644BB5EC" w14:textId="77777777" w:rsidR="006A307B" w:rsidRPr="002B5FFE" w:rsidRDefault="006A307B" w:rsidP="006A307B">
      <w:pPr>
        <w:pStyle w:val="FigureTitle"/>
      </w:pPr>
      <w:r w:rsidRPr="002B5FFE">
        <w:t xml:space="preserve">Figure </w:t>
      </w:r>
      <w:r w:rsidR="00787AF9" w:rsidRPr="002B5FFE">
        <w:t>4</w:t>
      </w:r>
      <w:r w:rsidRPr="002B5FFE">
        <w:t>.1-1: Point-of-Care Infusion Verification Actor Diagram</w:t>
      </w:r>
    </w:p>
    <w:p w14:paraId="5AC5E0F2" w14:textId="04E0318C" w:rsidR="006A307B" w:rsidRPr="002B5FFE" w:rsidRDefault="006A307B" w:rsidP="008F2E3C">
      <w:pPr>
        <w:pStyle w:val="BodyText"/>
      </w:pPr>
      <w:r w:rsidRPr="002B5FFE">
        <w:lastRenderedPageBreak/>
        <w:t xml:space="preserve">Table </w:t>
      </w:r>
      <w:r w:rsidR="002045D4" w:rsidRPr="002B5FFE">
        <w:t>4</w:t>
      </w:r>
      <w:r w:rsidRPr="002B5FFE">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2B5FFE" w:rsidRDefault="006A307B" w:rsidP="006A307B">
      <w:pPr>
        <w:pStyle w:val="TableTitle"/>
      </w:pPr>
      <w:r w:rsidRPr="002B5FFE">
        <w:t xml:space="preserve">Table </w:t>
      </w:r>
      <w:r w:rsidR="00787AF9" w:rsidRPr="002B5FFE">
        <w:t>4</w:t>
      </w:r>
      <w:r w:rsidRPr="002B5FFE">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2B5FFE"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2B5FFE" w:rsidRDefault="006A307B" w:rsidP="00586E75">
            <w:pPr>
              <w:pStyle w:val="TableEntryHeader"/>
              <w:snapToGrid w:val="0"/>
            </w:pPr>
            <w:r w:rsidRPr="002B5FFE">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2B5FFE" w:rsidRDefault="006A307B" w:rsidP="00586E75">
            <w:pPr>
              <w:pStyle w:val="TableEntryHeader"/>
              <w:snapToGrid w:val="0"/>
            </w:pPr>
            <w:r w:rsidRPr="002B5FFE">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2B5FFE" w:rsidRDefault="006A307B" w:rsidP="00586E75">
            <w:pPr>
              <w:pStyle w:val="TableEntryHeader"/>
            </w:pPr>
            <w:r w:rsidRPr="002B5FFE">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2B5FFE" w:rsidRDefault="006A307B" w:rsidP="00586E75">
            <w:pPr>
              <w:pStyle w:val="TableEntryHeader"/>
            </w:pPr>
            <w:r w:rsidRPr="002B5FFE">
              <w:t>Section in Vol. 2</w:t>
            </w:r>
          </w:p>
        </w:tc>
      </w:tr>
      <w:tr w:rsidR="006A307B" w:rsidRPr="002B5FFE"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2B5FFE" w:rsidRDefault="006A307B" w:rsidP="00586E75">
            <w:pPr>
              <w:pStyle w:val="TableEntry"/>
              <w:snapToGrid w:val="0"/>
            </w:pPr>
            <w:r w:rsidRPr="002B5FFE">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2B5FFE" w:rsidRDefault="006A307B" w:rsidP="00586E75">
            <w:pPr>
              <w:pStyle w:val="TableEntry"/>
              <w:snapToGrid w:val="0"/>
            </w:pPr>
            <w:r w:rsidRPr="002B5FFE">
              <w:t>3.3</w:t>
            </w:r>
          </w:p>
        </w:tc>
      </w:tr>
      <w:tr w:rsidR="006A307B" w:rsidRPr="002B5FFE"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2B5FFE" w:rsidRDefault="006A307B" w:rsidP="00586E75">
            <w:pPr>
              <w:pStyle w:val="TableEntry"/>
              <w:snapToGrid w:val="0"/>
            </w:pPr>
            <w:r w:rsidRPr="002B5FFE">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2B5FFE" w:rsidRDefault="006A307B" w:rsidP="00586E75">
            <w:pPr>
              <w:pStyle w:val="TableEntry"/>
              <w:snapToGrid w:val="0"/>
            </w:pPr>
            <w:r w:rsidRPr="002B5FFE">
              <w:t>3.3</w:t>
            </w:r>
          </w:p>
        </w:tc>
      </w:tr>
    </w:tbl>
    <w:p w14:paraId="6BD4587B" w14:textId="77777777" w:rsidR="008F2E3C" w:rsidRPr="002B5FFE" w:rsidRDefault="008F2E3C" w:rsidP="002207A3">
      <w:pPr>
        <w:pStyle w:val="BodyText"/>
      </w:pPr>
      <w:bookmarkStart w:id="549" w:name="_Toc270019749"/>
      <w:bookmarkStart w:id="550" w:name="_Toc270019825"/>
      <w:bookmarkStart w:id="551" w:name="_Toc369246349"/>
    </w:p>
    <w:p w14:paraId="4C534A6A" w14:textId="77777777" w:rsidR="006A307B" w:rsidRPr="002B5FFE" w:rsidRDefault="006A307B" w:rsidP="00B5724A">
      <w:pPr>
        <w:pStyle w:val="Heading2"/>
        <w:rPr>
          <w:noProof w:val="0"/>
        </w:rPr>
      </w:pPr>
      <w:bookmarkStart w:id="552" w:name="_Toc527978132"/>
      <w:r w:rsidRPr="002B5FFE">
        <w:rPr>
          <w:noProof w:val="0"/>
        </w:rPr>
        <w:t>Integration Profile Options</w:t>
      </w:r>
      <w:bookmarkEnd w:id="549"/>
      <w:bookmarkEnd w:id="550"/>
      <w:bookmarkEnd w:id="551"/>
      <w:bookmarkEnd w:id="552"/>
      <w:r w:rsidRPr="002B5FFE">
        <w:rPr>
          <w:noProof w:val="0"/>
        </w:rPr>
        <w:t xml:space="preserve"> </w:t>
      </w:r>
    </w:p>
    <w:p w14:paraId="58209D86" w14:textId="27D96BC0" w:rsidR="008F2E3C" w:rsidRPr="002B5FFE" w:rsidRDefault="006A307B" w:rsidP="006A307B">
      <w:pPr>
        <w:pStyle w:val="BodyText"/>
      </w:pPr>
      <w:r w:rsidRPr="002B5FFE">
        <w:t xml:space="preserve">Options that may be selected for this Integration Profile are listed in the </w:t>
      </w:r>
      <w:r w:rsidR="00685B43" w:rsidRPr="002B5FFE">
        <w:t>Table</w:t>
      </w:r>
      <w:r w:rsidRPr="002B5FFE">
        <w:t xml:space="preserve"> </w:t>
      </w:r>
      <w:r w:rsidR="002045D4" w:rsidRPr="002B5FFE">
        <w:t>4</w:t>
      </w:r>
      <w:r w:rsidRPr="002B5FFE">
        <w:t xml:space="preserve">.2-1 along with the </w:t>
      </w:r>
      <w:r w:rsidR="00552C0F" w:rsidRPr="002B5FFE">
        <w:t>actors</w:t>
      </w:r>
      <w:r w:rsidRPr="002B5FFE">
        <w:t xml:space="preserve"> to which they apply. Dependencies between options when applicable are specified in notes.</w:t>
      </w:r>
    </w:p>
    <w:p w14:paraId="7647F2DF" w14:textId="77777777" w:rsidR="006A307B" w:rsidRPr="002B5FFE" w:rsidRDefault="006A307B" w:rsidP="006A307B">
      <w:pPr>
        <w:pStyle w:val="TableTitle"/>
      </w:pPr>
      <w:r w:rsidRPr="002B5FFE">
        <w:t xml:space="preserve">Table </w:t>
      </w:r>
      <w:r w:rsidR="002045D4" w:rsidRPr="002B5FFE">
        <w:t>4</w:t>
      </w:r>
      <w:r w:rsidRPr="002B5FFE">
        <w:t>.2-1: Evidence Documents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0"/>
        <w:gridCol w:w="1720"/>
        <w:gridCol w:w="1843"/>
      </w:tblGrid>
      <w:tr w:rsidR="006A307B" w:rsidRPr="002B5FFE" w14:paraId="35D7BC67" w14:textId="77777777" w:rsidTr="000D5F40">
        <w:trPr>
          <w:cantSplit/>
          <w:tblHeader/>
          <w:jc w:val="center"/>
        </w:trPr>
        <w:tc>
          <w:tcPr>
            <w:tcW w:w="2370" w:type="dxa"/>
            <w:shd w:val="clear" w:color="auto" w:fill="D8D8D8"/>
          </w:tcPr>
          <w:p w14:paraId="413D4302" w14:textId="77777777" w:rsidR="006A307B" w:rsidRPr="002B5FFE" w:rsidRDefault="006A307B" w:rsidP="00586E75">
            <w:pPr>
              <w:pStyle w:val="TableEntryHeader"/>
              <w:snapToGrid w:val="0"/>
            </w:pPr>
            <w:r w:rsidRPr="002B5FFE">
              <w:t>Actor</w:t>
            </w:r>
          </w:p>
        </w:tc>
        <w:tc>
          <w:tcPr>
            <w:tcW w:w="1720" w:type="dxa"/>
            <w:shd w:val="clear" w:color="auto" w:fill="D8D8D8"/>
          </w:tcPr>
          <w:p w14:paraId="66407014" w14:textId="77777777" w:rsidR="006A307B" w:rsidRPr="002B5FFE" w:rsidRDefault="006A307B" w:rsidP="00586E75">
            <w:pPr>
              <w:pStyle w:val="TableEntryHeader"/>
            </w:pPr>
            <w:r w:rsidRPr="002B5FFE">
              <w:t>Options</w:t>
            </w:r>
          </w:p>
        </w:tc>
        <w:tc>
          <w:tcPr>
            <w:tcW w:w="1843" w:type="dxa"/>
            <w:shd w:val="clear" w:color="auto" w:fill="D8D8D8"/>
          </w:tcPr>
          <w:p w14:paraId="51188CA0" w14:textId="77777777" w:rsidR="006A307B" w:rsidRPr="002B5FFE" w:rsidRDefault="006A307B" w:rsidP="00586E75">
            <w:pPr>
              <w:pStyle w:val="TableEntryHeader"/>
              <w:snapToGrid w:val="0"/>
            </w:pPr>
            <w:r w:rsidRPr="002B5FFE">
              <w:t>Section in Volume 2</w:t>
            </w:r>
          </w:p>
        </w:tc>
      </w:tr>
      <w:tr w:rsidR="006A307B" w:rsidRPr="002B5FFE" w14:paraId="4BE2FFC1" w14:textId="77777777" w:rsidTr="000D5F40">
        <w:trPr>
          <w:cantSplit/>
          <w:trHeight w:val="332"/>
          <w:jc w:val="center"/>
        </w:trPr>
        <w:tc>
          <w:tcPr>
            <w:tcW w:w="2370" w:type="dxa"/>
          </w:tcPr>
          <w:p w14:paraId="306392EF" w14:textId="77777777" w:rsidR="006A307B" w:rsidRPr="002B5FFE" w:rsidRDefault="006A307B" w:rsidP="00586E75">
            <w:pPr>
              <w:pStyle w:val="TableEntry"/>
              <w:snapToGrid w:val="0"/>
            </w:pPr>
            <w:r w:rsidRPr="002B5FFE">
              <w:t>Infusion Order Programmer</w:t>
            </w:r>
          </w:p>
        </w:tc>
        <w:tc>
          <w:tcPr>
            <w:tcW w:w="1720" w:type="dxa"/>
          </w:tcPr>
          <w:p w14:paraId="7708BAA8" w14:textId="77777777" w:rsidR="006A307B" w:rsidRPr="002B5FFE" w:rsidRDefault="006A307B" w:rsidP="00586E75">
            <w:pPr>
              <w:pStyle w:val="TableEntry"/>
              <w:snapToGrid w:val="0"/>
              <w:jc w:val="center"/>
              <w:rPr>
                <w:i/>
              </w:rPr>
            </w:pPr>
            <w:r w:rsidRPr="002B5FFE">
              <w:rPr>
                <w:i/>
              </w:rPr>
              <w:t xml:space="preserve">No options defined </w:t>
            </w:r>
          </w:p>
        </w:tc>
        <w:tc>
          <w:tcPr>
            <w:tcW w:w="1843" w:type="dxa"/>
          </w:tcPr>
          <w:p w14:paraId="24EDA516" w14:textId="77777777" w:rsidR="006A307B" w:rsidRPr="002B5FFE" w:rsidRDefault="006A307B" w:rsidP="00586E75">
            <w:pPr>
              <w:pStyle w:val="TableEntry"/>
              <w:snapToGrid w:val="0"/>
            </w:pPr>
            <w:r w:rsidRPr="002B5FFE">
              <w:t>- -</w:t>
            </w:r>
          </w:p>
        </w:tc>
      </w:tr>
      <w:tr w:rsidR="006A307B" w:rsidRPr="002B5FFE" w14:paraId="368687F1" w14:textId="77777777" w:rsidTr="000D5F40">
        <w:trPr>
          <w:cantSplit/>
          <w:trHeight w:val="233"/>
          <w:jc w:val="center"/>
        </w:trPr>
        <w:tc>
          <w:tcPr>
            <w:tcW w:w="2370" w:type="dxa"/>
          </w:tcPr>
          <w:p w14:paraId="5E7A62E2" w14:textId="77777777" w:rsidR="006A307B" w:rsidRPr="002B5FFE" w:rsidRDefault="006A307B" w:rsidP="00586E75">
            <w:pPr>
              <w:pStyle w:val="TableEntry"/>
              <w:snapToGrid w:val="0"/>
            </w:pPr>
            <w:r w:rsidRPr="002B5FFE">
              <w:t>Infusion Order Consumer</w:t>
            </w:r>
          </w:p>
        </w:tc>
        <w:tc>
          <w:tcPr>
            <w:tcW w:w="1720" w:type="dxa"/>
          </w:tcPr>
          <w:p w14:paraId="183054CA" w14:textId="77777777" w:rsidR="006A307B" w:rsidRPr="002B5FFE" w:rsidRDefault="006A307B" w:rsidP="00586E75">
            <w:pPr>
              <w:pStyle w:val="TableEntry"/>
              <w:snapToGrid w:val="0"/>
              <w:jc w:val="center"/>
              <w:rPr>
                <w:i/>
              </w:rPr>
            </w:pPr>
            <w:r w:rsidRPr="002B5FFE">
              <w:rPr>
                <w:i/>
              </w:rPr>
              <w:t xml:space="preserve">No options defined </w:t>
            </w:r>
          </w:p>
        </w:tc>
        <w:tc>
          <w:tcPr>
            <w:tcW w:w="1843" w:type="dxa"/>
          </w:tcPr>
          <w:p w14:paraId="11319750" w14:textId="77777777" w:rsidR="006A307B" w:rsidRPr="002B5FFE" w:rsidRDefault="006A307B" w:rsidP="00586E75">
            <w:pPr>
              <w:pStyle w:val="TableEntry"/>
              <w:snapToGrid w:val="0"/>
            </w:pPr>
            <w:r w:rsidRPr="002B5FFE">
              <w:t>- -</w:t>
            </w:r>
          </w:p>
        </w:tc>
      </w:tr>
    </w:tbl>
    <w:p w14:paraId="621A0503" w14:textId="77777777" w:rsidR="006A307B" w:rsidRPr="002B5FFE" w:rsidRDefault="006A307B" w:rsidP="008F2E3C">
      <w:pPr>
        <w:pStyle w:val="BodyText"/>
      </w:pPr>
    </w:p>
    <w:p w14:paraId="1B3F237A" w14:textId="77777777" w:rsidR="0047743C" w:rsidRPr="002B5FFE" w:rsidRDefault="0047743C" w:rsidP="001C5B41">
      <w:pPr>
        <w:pStyle w:val="Heading2"/>
        <w:rPr>
          <w:noProof w:val="0"/>
        </w:rPr>
      </w:pPr>
      <w:bookmarkStart w:id="553" w:name="_Toc527978133"/>
      <w:bookmarkStart w:id="554" w:name="_Toc270019750"/>
      <w:bookmarkStart w:id="555" w:name="_Toc270019826"/>
      <w:bookmarkStart w:id="556" w:name="_Toc369246350"/>
      <w:r w:rsidRPr="002B5FFE">
        <w:rPr>
          <w:noProof w:val="0"/>
        </w:rPr>
        <w:t>PIV Overview</w:t>
      </w:r>
      <w:bookmarkEnd w:id="553"/>
    </w:p>
    <w:p w14:paraId="6040BB90" w14:textId="77777777" w:rsidR="0047743C" w:rsidRPr="002B5FFE" w:rsidRDefault="0047743C" w:rsidP="0047743C">
      <w:pPr>
        <w:pStyle w:val="BodyText"/>
      </w:pPr>
      <w:r w:rsidRPr="002B5FFE">
        <w:t>The goal of the proposed integration is to bring infusion systems into the electronic medication administration process. The following primary steps comprise this process:</w:t>
      </w:r>
    </w:p>
    <w:p w14:paraId="2E685EA7" w14:textId="77777777" w:rsidR="0047743C" w:rsidRPr="002B5FFE" w:rsidRDefault="0047743C" w:rsidP="0047743C">
      <w:pPr>
        <w:pStyle w:val="ListBullet2"/>
      </w:pPr>
      <w:r w:rsidRPr="002B5FFE">
        <w:t>Order medication</w:t>
      </w:r>
    </w:p>
    <w:p w14:paraId="7503F040" w14:textId="77777777" w:rsidR="0047743C" w:rsidRPr="002B5FFE" w:rsidRDefault="0047743C" w:rsidP="0047743C">
      <w:pPr>
        <w:pStyle w:val="ListBullet2"/>
      </w:pPr>
      <w:r w:rsidRPr="002B5FFE">
        <w:t>Verify order for inclusion in the eMAR</w:t>
      </w:r>
    </w:p>
    <w:p w14:paraId="3324C14F" w14:textId="77777777" w:rsidR="0047743C" w:rsidRPr="002B5FFE" w:rsidRDefault="0047743C" w:rsidP="0047743C">
      <w:pPr>
        <w:pStyle w:val="ListBullet2"/>
      </w:pPr>
      <w:r w:rsidRPr="002B5FFE">
        <w:t>Prepare and dispense medication</w:t>
      </w:r>
    </w:p>
    <w:p w14:paraId="2418C97F" w14:textId="77777777" w:rsidR="0047743C" w:rsidRPr="002B5FFE" w:rsidRDefault="0047743C" w:rsidP="0047743C">
      <w:pPr>
        <w:pStyle w:val="ListBullet2"/>
      </w:pPr>
      <w:r w:rsidRPr="002B5FFE">
        <w:t>Administer medication</w:t>
      </w:r>
    </w:p>
    <w:p w14:paraId="65F6BFC9" w14:textId="77777777" w:rsidR="0047743C" w:rsidRPr="002B5FFE" w:rsidRDefault="0047743C" w:rsidP="0047743C">
      <w:pPr>
        <w:pStyle w:val="BodyText"/>
      </w:pPr>
      <w:r w:rsidRPr="002B5FFE">
        <w:t>While medication errors can occur at each point in this process, this proposal is concerned with the “Administer medication” step, where half of the errors made by clinicians involve infusions. These errors usually involve a breach of one of the 5 Rights of Medication Administration:</w:t>
      </w:r>
    </w:p>
    <w:p w14:paraId="46287A21" w14:textId="77777777" w:rsidR="0047743C" w:rsidRPr="002B5FFE" w:rsidRDefault="0047743C" w:rsidP="0047743C">
      <w:pPr>
        <w:pStyle w:val="ListBullet2"/>
      </w:pPr>
      <w:r w:rsidRPr="002B5FFE">
        <w:t>Right Patient</w:t>
      </w:r>
    </w:p>
    <w:p w14:paraId="19E22459" w14:textId="77777777" w:rsidR="0047743C" w:rsidRPr="002B5FFE" w:rsidRDefault="0047743C" w:rsidP="0047743C">
      <w:pPr>
        <w:pStyle w:val="ListBullet2"/>
      </w:pPr>
      <w:r w:rsidRPr="002B5FFE">
        <w:t>Right Drug</w:t>
      </w:r>
    </w:p>
    <w:p w14:paraId="13993470" w14:textId="77777777" w:rsidR="0047743C" w:rsidRPr="002B5FFE" w:rsidRDefault="0047743C" w:rsidP="0047743C">
      <w:pPr>
        <w:pStyle w:val="ListBullet2"/>
      </w:pPr>
      <w:r w:rsidRPr="002B5FFE">
        <w:lastRenderedPageBreak/>
        <w:t>Right Dose</w:t>
      </w:r>
    </w:p>
    <w:p w14:paraId="777D78D0" w14:textId="77777777" w:rsidR="0047743C" w:rsidRPr="002B5FFE" w:rsidRDefault="0047743C" w:rsidP="0047743C">
      <w:pPr>
        <w:pStyle w:val="ListBullet2"/>
      </w:pPr>
      <w:r w:rsidRPr="002B5FFE">
        <w:t>Right Route</w:t>
      </w:r>
    </w:p>
    <w:p w14:paraId="2390B262" w14:textId="77777777" w:rsidR="0047743C" w:rsidRPr="002B5FFE" w:rsidRDefault="0047743C" w:rsidP="0047743C">
      <w:pPr>
        <w:pStyle w:val="ListBullet2"/>
      </w:pPr>
      <w:r w:rsidRPr="002B5FFE">
        <w:t>Right Time</w:t>
      </w:r>
    </w:p>
    <w:p w14:paraId="011825F5" w14:textId="77777777" w:rsidR="0047743C" w:rsidRPr="002B5FFE" w:rsidRDefault="0047743C" w:rsidP="0047743C">
      <w:pPr>
        <w:pStyle w:val="BodyText"/>
      </w:pPr>
      <w:r w:rsidRPr="002B5FFE">
        <w:t xml:space="preserve">It is the caregiver’s responsibility to ensure that these rights are reviewed prior to administering each drug or starting each infusion. </w:t>
      </w:r>
    </w:p>
    <w:p w14:paraId="1674DF01" w14:textId="77777777" w:rsidR="0047743C" w:rsidRPr="002B5FFE" w:rsidRDefault="0047743C" w:rsidP="0047743C">
      <w:pPr>
        <w:pStyle w:val="BodyText"/>
      </w:pPr>
      <w:r w:rsidRPr="002B5FFE">
        <w:t>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w:t>
      </w:r>
    </w:p>
    <w:p w14:paraId="1C9BE948" w14:textId="77777777" w:rsidR="0047743C" w:rsidRPr="002B5FFE" w:rsidRDefault="0047743C" w:rsidP="0047743C">
      <w:pPr>
        <w:pStyle w:val="BodyText"/>
      </w:pPr>
      <w:r w:rsidRPr="002B5FFE">
        <w:t>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w:t>
      </w:r>
    </w:p>
    <w:p w14:paraId="24512BD0" w14:textId="07A8AA1C" w:rsidR="0047743C" w:rsidRPr="002B5FFE" w:rsidRDefault="0047743C" w:rsidP="0047743C">
      <w:pPr>
        <w:pStyle w:val="BodyText"/>
      </w:pPr>
      <w:r w:rsidRPr="002B5FFE">
        <w:t>Electronic transfer of infusion status information from an infusion pump to a clinical information system can be accomplished using the Communicate PCD Data</w:t>
      </w:r>
      <w:r w:rsidR="007C5927">
        <w:t xml:space="preserve"> [PCD-01]</w:t>
      </w:r>
      <w:r w:rsidRPr="002B5FFE">
        <w:t>) or Subscribe to PCD Data</w:t>
      </w:r>
      <w:r w:rsidR="007C5927">
        <w:t xml:space="preserve"> [</w:t>
      </w:r>
      <w:r w:rsidR="007C5927" w:rsidRPr="002B5FFE">
        <w:t>PCD-02</w:t>
      </w:r>
      <w:r w:rsidR="007C5927">
        <w:t>]</w:t>
      </w:r>
      <w:r w:rsidRPr="002B5FFE">
        <w:t xml:space="preserve"> transactions of the IHE-PCD Device Enterprise Communication Profile.</w:t>
      </w:r>
    </w:p>
    <w:p w14:paraId="590A92AE" w14:textId="77777777" w:rsidR="0047743C" w:rsidRPr="002B5FFE" w:rsidRDefault="0047743C" w:rsidP="0047743C">
      <w:pPr>
        <w:pStyle w:val="BodyText"/>
      </w:pPr>
      <w:r w:rsidRPr="002B5FFE">
        <w:t>The use case addressed in this profile includes the following steps (note that the workflow supported by the BCMA application may not necessarily occur in the order specified):</w:t>
      </w:r>
    </w:p>
    <w:p w14:paraId="05AA03AE" w14:textId="77777777" w:rsidR="0047743C" w:rsidRPr="002B5FFE" w:rsidRDefault="0047743C" w:rsidP="0047743C">
      <w:pPr>
        <w:pStyle w:val="ListBullet2"/>
      </w:pPr>
      <w:r w:rsidRPr="002B5FFE">
        <w:t>Clinician uses BCMA to administer an IV</w:t>
      </w:r>
    </w:p>
    <w:p w14:paraId="665BD990" w14:textId="77777777" w:rsidR="0047743C" w:rsidRPr="002B5FFE" w:rsidRDefault="0047743C" w:rsidP="0047743C">
      <w:pPr>
        <w:pStyle w:val="ListBullet2"/>
      </w:pPr>
      <w:r w:rsidRPr="002B5FFE">
        <w:t>Clinician identifies self, medication, patient, pump</w:t>
      </w:r>
    </w:p>
    <w:p w14:paraId="6CB661B8" w14:textId="77777777" w:rsidR="0047743C" w:rsidRPr="002B5FFE" w:rsidRDefault="0047743C" w:rsidP="0047743C">
      <w:pPr>
        <w:pStyle w:val="ListBullet2"/>
      </w:pPr>
      <w:r w:rsidRPr="002B5FFE">
        <w:t>Clinician confirms or edits infusion parameters for an IV medication order using the BCMA</w:t>
      </w:r>
    </w:p>
    <w:p w14:paraId="2BCFCC14" w14:textId="77777777" w:rsidR="0047743C" w:rsidRPr="002B5FFE" w:rsidRDefault="0047743C" w:rsidP="0047743C">
      <w:pPr>
        <w:pStyle w:val="ListBullet2"/>
      </w:pPr>
      <w:r w:rsidRPr="002B5FFE">
        <w:t>Infusion parameters are transmitted to pump</w:t>
      </w:r>
    </w:p>
    <w:p w14:paraId="5DD4D509" w14:textId="77777777" w:rsidR="0047743C" w:rsidRPr="002B5FFE" w:rsidRDefault="0047743C" w:rsidP="0047743C">
      <w:pPr>
        <w:pStyle w:val="ListBullet2"/>
      </w:pPr>
      <w:r w:rsidRPr="002B5FFE">
        <w:t>Clinician confirms settings directly on pump and starts infusion</w:t>
      </w:r>
    </w:p>
    <w:p w14:paraId="48FD95D5" w14:textId="77777777" w:rsidR="006A307B" w:rsidRPr="002B5FFE" w:rsidRDefault="00325F82" w:rsidP="001C5B41">
      <w:pPr>
        <w:pStyle w:val="Heading3"/>
        <w:rPr>
          <w:noProof w:val="0"/>
        </w:rPr>
      </w:pPr>
      <w:bookmarkStart w:id="557" w:name="_Toc527978134"/>
      <w:r w:rsidRPr="002B5FFE">
        <w:rPr>
          <w:noProof w:val="0"/>
        </w:rPr>
        <w:t>PIV</w:t>
      </w:r>
      <w:r w:rsidR="006A307B" w:rsidRPr="002B5FFE">
        <w:rPr>
          <w:noProof w:val="0"/>
        </w:rPr>
        <w:t xml:space="preserve"> Process Flow</w:t>
      </w:r>
      <w:bookmarkEnd w:id="554"/>
      <w:bookmarkEnd w:id="555"/>
      <w:bookmarkEnd w:id="556"/>
      <w:bookmarkEnd w:id="557"/>
      <w:r w:rsidR="006A307B" w:rsidRPr="002B5FFE">
        <w:rPr>
          <w:noProof w:val="0"/>
        </w:rPr>
        <w:t xml:space="preserve"> </w:t>
      </w:r>
    </w:p>
    <w:p w14:paraId="4369E4DF" w14:textId="77777777" w:rsidR="006A307B" w:rsidRPr="002B5FFE" w:rsidRDefault="006A307B" w:rsidP="006A307B">
      <w:pPr>
        <w:pStyle w:val="BodyText"/>
      </w:pPr>
      <w:r w:rsidRPr="002B5FFE">
        <w:t xml:space="preserve">Figure </w:t>
      </w:r>
      <w:r w:rsidR="002045D4" w:rsidRPr="002B5FFE">
        <w:t>4</w:t>
      </w:r>
      <w:r w:rsidRPr="002B5FFE">
        <w:t xml:space="preserve">.3-1 shows the sequence diagram for this profile. </w:t>
      </w:r>
    </w:p>
    <w:p w14:paraId="507E0658" w14:textId="77777777" w:rsidR="006A307B" w:rsidRPr="002B5FFE" w:rsidRDefault="006A307B" w:rsidP="006A307B">
      <w:pPr>
        <w:pStyle w:val="BodyText"/>
        <w:jc w:val="center"/>
      </w:pPr>
      <w:r w:rsidRPr="002B5FFE">
        <w:object w:dxaOrig="7193" w:dyaOrig="5406" w14:anchorId="700057D4">
          <v:shape id="_x0000_i1026" type="#_x0000_t75" style="width:396pt;height:295.5pt" o:ole="" filled="t">
            <v:fill color2="black"/>
            <v:imagedata r:id="rId33" o:title=""/>
          </v:shape>
          <o:OLEObject Type="Embed" ProgID="PowerPoint.Show.8" ShapeID="_x0000_i1026" DrawAspect="Content" ObjectID="_1601723118" r:id="rId34"/>
        </w:object>
      </w:r>
    </w:p>
    <w:p w14:paraId="07E4D70C" w14:textId="4FA3EF15" w:rsidR="006A307B" w:rsidRPr="0047042A" w:rsidRDefault="006A307B" w:rsidP="000D5F40">
      <w:pPr>
        <w:pStyle w:val="FigureTitle"/>
      </w:pPr>
      <w:r w:rsidRPr="002B5FFE">
        <w:t xml:space="preserve">Figure </w:t>
      </w:r>
      <w:r w:rsidR="002045D4" w:rsidRPr="002B5FFE">
        <w:t>4</w:t>
      </w:r>
      <w:r w:rsidRPr="002B5FFE">
        <w:t>.3-1: Basic Process Flow in Point-of-Care Infusion Verification Profile</w:t>
      </w:r>
    </w:p>
    <w:p w14:paraId="711AA5C6" w14:textId="111CB7D3" w:rsidR="006A307B" w:rsidRPr="002B5FFE" w:rsidRDefault="006A307B" w:rsidP="00B5724A">
      <w:pPr>
        <w:pStyle w:val="Heading2"/>
        <w:rPr>
          <w:noProof w:val="0"/>
        </w:rPr>
      </w:pPr>
      <w:bookmarkStart w:id="558" w:name="_Toc270019751"/>
      <w:bookmarkStart w:id="559" w:name="_Toc270019827"/>
      <w:bookmarkStart w:id="560" w:name="_Toc369246351"/>
      <w:bookmarkStart w:id="561" w:name="_Toc527978135"/>
      <w:r w:rsidRPr="002B5FFE">
        <w:rPr>
          <w:noProof w:val="0"/>
        </w:rPr>
        <w:t>Integration Profile Safety and Security Considerations</w:t>
      </w:r>
      <w:bookmarkEnd w:id="558"/>
      <w:bookmarkEnd w:id="559"/>
      <w:bookmarkEnd w:id="560"/>
      <w:bookmarkEnd w:id="561"/>
      <w:r w:rsidRPr="002B5FFE">
        <w:rPr>
          <w:noProof w:val="0"/>
        </w:rPr>
        <w:t xml:space="preserve"> </w:t>
      </w:r>
    </w:p>
    <w:p w14:paraId="26568289" w14:textId="77777777" w:rsidR="006A307B" w:rsidRPr="002B5FFE" w:rsidRDefault="006A307B" w:rsidP="006A307B">
      <w:pPr>
        <w:pStyle w:val="BodyText"/>
      </w:pPr>
      <w:r w:rsidRPr="002B5FFE">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2B5FFE" w:rsidRDefault="006A307B" w:rsidP="006A307B">
      <w:pPr>
        <w:pStyle w:val="BodyText"/>
      </w:pPr>
      <w:r w:rsidRPr="002B5FFE">
        <w:t>Although the profile provides infusion settings for an infusion pump, the infusion is not started automatically. The clinician must always verify all settings and start the infusion directly on the pump.</w:t>
      </w:r>
    </w:p>
    <w:p w14:paraId="5C912F62" w14:textId="77777777" w:rsidR="006A307B" w:rsidRPr="002B5FFE" w:rsidRDefault="006A307B" w:rsidP="00B5724A">
      <w:pPr>
        <w:pStyle w:val="Heading1"/>
        <w:pageBreakBefore w:val="0"/>
        <w:rPr>
          <w:noProof w:val="0"/>
        </w:rPr>
      </w:pPr>
      <w:bookmarkStart w:id="562" w:name="_Toc332027787"/>
      <w:bookmarkStart w:id="563" w:name="_Toc332027788"/>
      <w:bookmarkStart w:id="564" w:name="_Toc270019752"/>
      <w:bookmarkStart w:id="565" w:name="_Toc270019828"/>
      <w:bookmarkStart w:id="566" w:name="_Toc369246352"/>
      <w:bookmarkStart w:id="567" w:name="_Toc527978136"/>
      <w:bookmarkEnd w:id="562"/>
      <w:bookmarkEnd w:id="563"/>
      <w:r w:rsidRPr="002B5FFE">
        <w:rPr>
          <w:noProof w:val="0"/>
        </w:rPr>
        <w:t>Implantable Device – Cardiac – Observation (IDCO)</w:t>
      </w:r>
      <w:bookmarkEnd w:id="564"/>
      <w:bookmarkEnd w:id="565"/>
      <w:bookmarkEnd w:id="566"/>
      <w:bookmarkEnd w:id="567"/>
    </w:p>
    <w:p w14:paraId="48D3A548" w14:textId="77777777" w:rsidR="006A307B" w:rsidRPr="002B5FFE" w:rsidRDefault="006A307B" w:rsidP="006A307B">
      <w:pPr>
        <w:pStyle w:val="BodyText"/>
      </w:pPr>
      <w:r w:rsidRPr="002B5FFE">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2B5FFE">
        <w:t>.</w:t>
      </w:r>
      <w:r w:rsidRPr="002B5FFE">
        <w:t xml:space="preserve"> Information is collected regarding the implanted device (attributes, settings and status), the patient (demographics and observations) and therapy (delivery and results).</w:t>
      </w:r>
    </w:p>
    <w:p w14:paraId="7A789D75" w14:textId="77777777" w:rsidR="006A307B" w:rsidRPr="002B5FFE" w:rsidRDefault="006A307B" w:rsidP="006A307B">
      <w:pPr>
        <w:pStyle w:val="BodyText"/>
      </w:pPr>
      <w:r w:rsidRPr="002B5FFE">
        <w:lastRenderedPageBreak/>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2B5FFE" w:rsidRDefault="006A307B" w:rsidP="006A307B">
      <w:pPr>
        <w:pStyle w:val="BodyText"/>
      </w:pPr>
      <w:r w:rsidRPr="002B5FFE">
        <w:t>To address this requirement, the Implantable Device – Cardiac – Observation (IDCO) Profile defines a standards based translation and transfer of summary device interrogation information from the manufacturer provided interrogation equipment to the information management system.</w:t>
      </w:r>
    </w:p>
    <w:p w14:paraId="56D789CF" w14:textId="77777777" w:rsidR="006A307B" w:rsidRPr="002B5FFE" w:rsidRDefault="006A307B" w:rsidP="006A307B">
      <w:pPr>
        <w:pStyle w:val="BodyText"/>
      </w:pPr>
      <w:r w:rsidRPr="002B5FFE">
        <w:t xml:space="preserve">The IDCO </w:t>
      </w:r>
      <w:r w:rsidR="00685B43" w:rsidRPr="002B5FFE">
        <w:t>Profile</w:t>
      </w:r>
      <w:r w:rsidRPr="002B5FFE">
        <w:t xml:space="preserve"> specifies a mechanism for the translation, transmission, processing, and storage of discrete data elements and report attachments associated with cardiac device interrogations (observations).</w:t>
      </w:r>
    </w:p>
    <w:p w14:paraId="25CEA35E" w14:textId="77777777" w:rsidR="006A307B" w:rsidRPr="002B5FFE" w:rsidRDefault="00EF3CE4" w:rsidP="00B5724A">
      <w:pPr>
        <w:pStyle w:val="Heading2"/>
        <w:rPr>
          <w:noProof w:val="0"/>
        </w:rPr>
      </w:pPr>
      <w:bookmarkStart w:id="568" w:name="_Toc270019753"/>
      <w:bookmarkStart w:id="569" w:name="_Toc270019829"/>
      <w:bookmarkStart w:id="570" w:name="_Toc369246353"/>
      <w:bookmarkStart w:id="571" w:name="_Toc527978137"/>
      <w:r w:rsidRPr="002B5FFE">
        <w:rPr>
          <w:noProof w:val="0"/>
        </w:rPr>
        <w:t xml:space="preserve">IDCO </w:t>
      </w:r>
      <w:r w:rsidR="006A307B" w:rsidRPr="002B5FFE">
        <w:rPr>
          <w:noProof w:val="0"/>
        </w:rPr>
        <w:t>Actors</w:t>
      </w:r>
      <w:r w:rsidRPr="002B5FFE">
        <w:rPr>
          <w:noProof w:val="0"/>
        </w:rPr>
        <w:t xml:space="preserve"> and</w:t>
      </w:r>
      <w:r w:rsidR="006A307B" w:rsidRPr="002B5FFE">
        <w:rPr>
          <w:noProof w:val="0"/>
        </w:rPr>
        <w:t xml:space="preserve"> Transactions</w:t>
      </w:r>
      <w:bookmarkEnd w:id="568"/>
      <w:bookmarkEnd w:id="569"/>
      <w:bookmarkEnd w:id="570"/>
      <w:bookmarkEnd w:id="571"/>
    </w:p>
    <w:p w14:paraId="035E14DC" w14:textId="77777777" w:rsidR="006A307B" w:rsidRPr="002B5FFE" w:rsidRDefault="006A307B" w:rsidP="006A307B">
      <w:pPr>
        <w:pStyle w:val="BodyText"/>
      </w:pPr>
      <w:r w:rsidRPr="002B5FFE">
        <w:t xml:space="preserve">Figure </w:t>
      </w:r>
      <w:r w:rsidR="002045D4" w:rsidRPr="002B5FFE">
        <w:t>5</w:t>
      </w:r>
      <w:r w:rsidRPr="002B5FFE">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2B5FFE" w:rsidRDefault="006A307B" w:rsidP="008F2E3C">
      <w:pPr>
        <w:pStyle w:val="BodyText"/>
      </w:pPr>
    </w:p>
    <w:bookmarkStart w:id="572" w:name="_1338126239"/>
    <w:bookmarkStart w:id="573" w:name="_1337597086"/>
    <w:bookmarkStart w:id="574" w:name="_1337597064"/>
    <w:bookmarkStart w:id="575" w:name="_1337597037"/>
    <w:bookmarkStart w:id="576" w:name="_1337597007"/>
    <w:bookmarkStart w:id="577" w:name="_1313997488"/>
    <w:bookmarkStart w:id="578" w:name="_1312613343"/>
    <w:bookmarkStart w:id="579" w:name="_1312612879"/>
    <w:bookmarkStart w:id="580" w:name="_1312612674"/>
    <w:bookmarkStart w:id="581" w:name="_1304328005"/>
    <w:bookmarkStart w:id="582" w:name="_1304327990"/>
    <w:bookmarkStart w:id="583" w:name="_1304327952"/>
    <w:bookmarkStart w:id="584" w:name="_1304327569"/>
    <w:bookmarkStart w:id="585" w:name="_1304327559"/>
    <w:bookmarkStart w:id="586" w:name="_1304327478"/>
    <w:bookmarkStart w:id="587" w:name="_1304322256"/>
    <w:bookmarkStart w:id="588" w:name="_1112784727"/>
    <w:bookmarkStart w:id="589" w:name="_1112639236"/>
    <w:bookmarkStart w:id="590" w:name="_1110654846"/>
    <w:bookmarkStart w:id="591" w:name="_1105205304"/>
    <w:bookmarkStart w:id="592" w:name="_1105190974"/>
    <w:bookmarkStart w:id="593" w:name="_1105190829"/>
    <w:bookmarkStart w:id="594" w:name="_1104847381"/>
    <w:bookmarkStart w:id="595" w:name="_1104777910"/>
    <w:bookmarkStart w:id="596" w:name="_1104657935"/>
    <w:bookmarkStart w:id="597" w:name="_1104607234"/>
    <w:bookmarkStart w:id="598" w:name="_1104516258"/>
    <w:bookmarkStart w:id="599" w:name="_1101302439"/>
    <w:bookmarkStart w:id="600" w:name="_1098172226"/>
    <w:bookmarkStart w:id="601" w:name="_1098123487"/>
    <w:bookmarkStart w:id="602" w:name="_1098123207"/>
    <w:bookmarkStart w:id="603" w:name="_1098122440"/>
    <w:bookmarkStart w:id="604" w:name="_1075130445"/>
    <w:bookmarkStart w:id="605" w:name="_1075126399"/>
    <w:bookmarkStart w:id="606" w:name="_1067066465"/>
    <w:bookmarkStart w:id="607" w:name="_1067066441"/>
    <w:bookmarkStart w:id="608" w:name="_1067066423"/>
    <w:bookmarkStart w:id="609" w:name="_1067066404"/>
    <w:bookmarkStart w:id="610" w:name="_1067066390"/>
    <w:bookmarkStart w:id="611" w:name="_1067066373"/>
    <w:bookmarkStart w:id="612" w:name="_1067066355"/>
    <w:bookmarkStart w:id="613" w:name="_1066720027"/>
    <w:bookmarkStart w:id="614" w:name="_1066720020"/>
    <w:bookmarkStart w:id="615" w:name="_1066719996"/>
    <w:bookmarkStart w:id="616" w:name="_1066719986"/>
    <w:bookmarkStart w:id="617" w:name="_106671979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14:paraId="46BCD8FA" w14:textId="77777777" w:rsidR="006A307B" w:rsidRPr="002B5FFE" w:rsidRDefault="006A307B" w:rsidP="006A307B">
      <w:pPr>
        <w:pStyle w:val="BodyText"/>
        <w:jc w:val="center"/>
      </w:pPr>
      <w:r w:rsidRPr="002B5FFE">
        <w:object w:dxaOrig="9420" w:dyaOrig="2685" w14:anchorId="58366430">
          <v:shape id="_x0000_i1027" type="#_x0000_t75" style="width:414.75pt;height:111.75pt" o:ole="" filled="t">
            <v:fill color2="black"/>
            <v:imagedata r:id="rId35" o:title=""/>
          </v:shape>
          <o:OLEObject Type="Embed" ProgID="Word.Picture.8" ShapeID="_x0000_i1027" DrawAspect="Content" ObjectID="_1601723119" r:id="rId36"/>
        </w:object>
      </w:r>
    </w:p>
    <w:p w14:paraId="55DCD579" w14:textId="77777777" w:rsidR="006A307B" w:rsidRPr="002B5FFE" w:rsidRDefault="006A307B" w:rsidP="006A307B">
      <w:pPr>
        <w:pStyle w:val="FigureTitle"/>
      </w:pPr>
      <w:r w:rsidRPr="002B5FFE">
        <w:t xml:space="preserve">Figure </w:t>
      </w:r>
      <w:r w:rsidR="002045D4" w:rsidRPr="002B5FFE">
        <w:t>5</w:t>
      </w:r>
      <w:r w:rsidRPr="002B5FFE">
        <w:t>.1-1: IDCO Actor Diagram</w:t>
      </w:r>
    </w:p>
    <w:p w14:paraId="6C7299DE" w14:textId="77777777" w:rsidR="006A307B" w:rsidRPr="002B5FFE" w:rsidRDefault="006A307B" w:rsidP="006A307B">
      <w:pPr>
        <w:pStyle w:val="BodyText"/>
      </w:pPr>
      <w:r w:rsidRPr="002B5FFE">
        <w:t xml:space="preserve">See </w:t>
      </w:r>
      <w:r w:rsidR="00685B43" w:rsidRPr="002B5FFE">
        <w:t>Section</w:t>
      </w:r>
      <w:r w:rsidRPr="002B5FFE">
        <w:t xml:space="preserve"> </w:t>
      </w:r>
      <w:r w:rsidR="000F7779" w:rsidRPr="002B5FFE">
        <w:t>5.5</w:t>
      </w:r>
      <w:r w:rsidRPr="002B5FFE">
        <w:t xml:space="preserve"> Patient Identification for details concerning how patient identity is managed.</w:t>
      </w:r>
    </w:p>
    <w:p w14:paraId="3D5FFBD8" w14:textId="5F17D3AA" w:rsidR="006A307B" w:rsidRPr="002B5FFE" w:rsidRDefault="006A307B" w:rsidP="008F2E3C">
      <w:pPr>
        <w:pStyle w:val="BodyText"/>
      </w:pPr>
      <w:r w:rsidRPr="002B5FFE">
        <w:t xml:space="preserve">Table </w:t>
      </w:r>
      <w:r w:rsidR="000F7779" w:rsidRPr="002B5FFE">
        <w:t>5.1-1</w:t>
      </w:r>
      <w:r w:rsidRPr="002B5FFE">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2B5FFE">
        <w:t>5.2</w:t>
      </w:r>
      <w:r w:rsidRPr="002B5FFE">
        <w:t>.</w:t>
      </w:r>
    </w:p>
    <w:p w14:paraId="264D6656" w14:textId="77777777" w:rsidR="006A307B" w:rsidRPr="002B5FFE" w:rsidRDefault="006A307B" w:rsidP="006A307B">
      <w:pPr>
        <w:pStyle w:val="TableTitle"/>
      </w:pPr>
      <w:r w:rsidRPr="002B5FFE">
        <w:t xml:space="preserve">Table </w:t>
      </w:r>
      <w:r w:rsidR="002045D4" w:rsidRPr="002B5FFE">
        <w:t>5</w:t>
      </w:r>
      <w:r w:rsidRPr="002B5FFE">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2B5FFE"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2B5FFE" w:rsidRDefault="006A307B" w:rsidP="00586E75">
            <w:pPr>
              <w:pStyle w:val="TableEntryHeader"/>
              <w:snapToGrid w:val="0"/>
            </w:pPr>
            <w:r w:rsidRPr="002B5FFE">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2B5FFE" w:rsidRDefault="006A307B" w:rsidP="00586E75">
            <w:pPr>
              <w:pStyle w:val="TableEntryHeader"/>
              <w:snapToGrid w:val="0"/>
            </w:pPr>
            <w:r w:rsidRPr="002B5FFE">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2B5FFE" w:rsidRDefault="006A307B" w:rsidP="00586E75">
            <w:pPr>
              <w:pStyle w:val="TableEntryHeader"/>
            </w:pPr>
            <w:r w:rsidRPr="002B5FFE">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2B5FFE" w:rsidRDefault="006A307B" w:rsidP="00586E75">
            <w:pPr>
              <w:pStyle w:val="TableEntryHeader"/>
            </w:pPr>
            <w:r w:rsidRPr="002B5FFE">
              <w:t>Section in Volume 2</w:t>
            </w:r>
          </w:p>
        </w:tc>
      </w:tr>
      <w:tr w:rsidR="006A307B" w:rsidRPr="002B5FFE"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2B5FFE" w:rsidRDefault="006A307B" w:rsidP="00586E75">
            <w:pPr>
              <w:pStyle w:val="TableEntry"/>
              <w:snapToGrid w:val="0"/>
            </w:pPr>
            <w:r w:rsidRPr="002B5FFE">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2B5FFE" w:rsidRDefault="006A307B" w:rsidP="00586E75">
            <w:pPr>
              <w:pStyle w:val="TableEntry"/>
              <w:snapToGrid w:val="0"/>
              <w:jc w:val="center"/>
            </w:pPr>
            <w:r w:rsidRPr="002B5FFE">
              <w:t>3.9</w:t>
            </w:r>
          </w:p>
        </w:tc>
      </w:tr>
      <w:tr w:rsidR="006A307B" w:rsidRPr="002B5FFE"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2B5FFE" w:rsidRDefault="006A307B" w:rsidP="00586E75">
            <w:pPr>
              <w:pStyle w:val="TableEntry"/>
              <w:snapToGrid w:val="0"/>
            </w:pPr>
            <w:r w:rsidRPr="002B5FFE">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2B5FFE" w:rsidRDefault="006A307B" w:rsidP="00586E75">
            <w:pPr>
              <w:pStyle w:val="TableEntry"/>
              <w:snapToGrid w:val="0"/>
              <w:jc w:val="center"/>
            </w:pPr>
            <w:r w:rsidRPr="002B5FFE">
              <w:t>3.9</w:t>
            </w:r>
          </w:p>
        </w:tc>
      </w:tr>
    </w:tbl>
    <w:p w14:paraId="26B2628C" w14:textId="77777777" w:rsidR="006A307B" w:rsidRPr="002B5FFE" w:rsidRDefault="006A307B" w:rsidP="00B5724A">
      <w:pPr>
        <w:pStyle w:val="Heading2"/>
        <w:rPr>
          <w:noProof w:val="0"/>
        </w:rPr>
      </w:pPr>
      <w:bookmarkStart w:id="618" w:name="_Toc402813392"/>
      <w:bookmarkStart w:id="619" w:name="_Toc402813675"/>
      <w:bookmarkStart w:id="620" w:name="_Toc402814312"/>
      <w:bookmarkStart w:id="621" w:name="_Toc270019754"/>
      <w:bookmarkStart w:id="622" w:name="_Toc270019830"/>
      <w:bookmarkStart w:id="623" w:name="_Toc369246354"/>
      <w:bookmarkStart w:id="624" w:name="_Toc527978138"/>
      <w:bookmarkEnd w:id="618"/>
      <w:bookmarkEnd w:id="619"/>
      <w:bookmarkEnd w:id="620"/>
      <w:r w:rsidRPr="002B5FFE">
        <w:rPr>
          <w:noProof w:val="0"/>
        </w:rPr>
        <w:lastRenderedPageBreak/>
        <w:t>IDCO Integration Profile Options</w:t>
      </w:r>
      <w:bookmarkEnd w:id="621"/>
      <w:bookmarkEnd w:id="622"/>
      <w:bookmarkEnd w:id="623"/>
      <w:bookmarkEnd w:id="624"/>
    </w:p>
    <w:p w14:paraId="2CD44BE7" w14:textId="30201533" w:rsidR="0029011E" w:rsidRPr="002B5FFE" w:rsidRDefault="006A307B" w:rsidP="000D5F40">
      <w:r w:rsidRPr="002B5FFE">
        <w:t xml:space="preserve">Options that may be selected for this Integration Profile are listed in the </w:t>
      </w:r>
      <w:r w:rsidR="00685B43" w:rsidRPr="002B5FFE">
        <w:t>Table</w:t>
      </w:r>
      <w:r w:rsidRPr="002B5FFE">
        <w:t xml:space="preserve"> </w:t>
      </w:r>
      <w:r w:rsidR="002045D4" w:rsidRPr="002B5FFE">
        <w:t>5</w:t>
      </w:r>
      <w:r w:rsidRPr="002B5FFE">
        <w:t xml:space="preserve">.2-1 along with the </w:t>
      </w:r>
      <w:r w:rsidR="00552C0F" w:rsidRPr="002B5FFE">
        <w:t>actor</w:t>
      </w:r>
      <w:r w:rsidRPr="002B5FFE">
        <w:t>s to which they apply. Dependencies between options when applicable are specified in notes.</w:t>
      </w:r>
    </w:p>
    <w:p w14:paraId="67709AF5" w14:textId="77777777" w:rsidR="006A307B" w:rsidRPr="002B5FFE" w:rsidRDefault="006A307B" w:rsidP="006A307B">
      <w:pPr>
        <w:pStyle w:val="TableTitle"/>
      </w:pPr>
      <w:r w:rsidRPr="002B5FFE">
        <w:t xml:space="preserve">Table </w:t>
      </w:r>
      <w:r w:rsidR="002045D4" w:rsidRPr="002B5FFE">
        <w:t>5</w:t>
      </w:r>
      <w:r w:rsidRPr="002B5FFE">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2B5FFE" w14:paraId="3B09732F" w14:textId="77777777" w:rsidTr="002A1318">
        <w:trPr>
          <w:cantSplit/>
          <w:tblHeader/>
        </w:trPr>
        <w:tc>
          <w:tcPr>
            <w:tcW w:w="2970" w:type="dxa"/>
            <w:shd w:val="clear" w:color="auto" w:fill="D8D8D8"/>
          </w:tcPr>
          <w:p w14:paraId="65F59220" w14:textId="77777777" w:rsidR="006A307B" w:rsidRPr="002B5FFE" w:rsidRDefault="006A307B" w:rsidP="00586E75">
            <w:pPr>
              <w:pStyle w:val="TableEntryHeader"/>
              <w:snapToGrid w:val="0"/>
            </w:pPr>
            <w:r w:rsidRPr="002B5FFE">
              <w:t>Actor</w:t>
            </w:r>
          </w:p>
        </w:tc>
        <w:tc>
          <w:tcPr>
            <w:tcW w:w="4050" w:type="dxa"/>
            <w:shd w:val="clear" w:color="auto" w:fill="D8D8D8"/>
          </w:tcPr>
          <w:p w14:paraId="18F3CFC3" w14:textId="77777777" w:rsidR="006A307B" w:rsidRPr="002B5FFE" w:rsidRDefault="006A307B" w:rsidP="00586E75">
            <w:pPr>
              <w:pStyle w:val="TableEntryHeader"/>
            </w:pPr>
            <w:r w:rsidRPr="002B5FFE">
              <w:t>Options</w:t>
            </w:r>
          </w:p>
        </w:tc>
        <w:tc>
          <w:tcPr>
            <w:tcW w:w="1620" w:type="dxa"/>
            <w:shd w:val="clear" w:color="auto" w:fill="D8D8D8"/>
          </w:tcPr>
          <w:p w14:paraId="5C762229" w14:textId="77777777" w:rsidR="006A307B" w:rsidRPr="002B5FFE" w:rsidRDefault="006A307B" w:rsidP="00586E75">
            <w:pPr>
              <w:pStyle w:val="TableEntryHeader"/>
              <w:snapToGrid w:val="0"/>
            </w:pPr>
            <w:r w:rsidRPr="002B5FFE">
              <w:t>Section in Volume 2</w:t>
            </w:r>
          </w:p>
        </w:tc>
      </w:tr>
      <w:tr w:rsidR="006A307B" w:rsidRPr="002B5FFE" w14:paraId="4EF81D2E" w14:textId="77777777" w:rsidTr="002A1318">
        <w:trPr>
          <w:cantSplit/>
          <w:trHeight w:val="332"/>
        </w:trPr>
        <w:tc>
          <w:tcPr>
            <w:tcW w:w="2970" w:type="dxa"/>
            <w:vMerge w:val="restart"/>
          </w:tcPr>
          <w:p w14:paraId="7494A850" w14:textId="77777777" w:rsidR="006A307B" w:rsidRPr="002B5FFE" w:rsidRDefault="006A307B" w:rsidP="00586E75">
            <w:pPr>
              <w:pStyle w:val="TableEntry"/>
              <w:snapToGrid w:val="0"/>
            </w:pPr>
            <w:r w:rsidRPr="002B5FFE">
              <w:t>Implantable Device – Cardiac – Reporter</w:t>
            </w:r>
          </w:p>
        </w:tc>
        <w:tc>
          <w:tcPr>
            <w:tcW w:w="4050" w:type="dxa"/>
          </w:tcPr>
          <w:p w14:paraId="060A07E4" w14:textId="77777777" w:rsidR="006A307B" w:rsidRPr="002B5FFE" w:rsidRDefault="006A307B" w:rsidP="00586E75">
            <w:pPr>
              <w:pStyle w:val="TableEntry"/>
              <w:rPr>
                <w:iCs/>
              </w:rPr>
            </w:pPr>
            <w:r w:rsidRPr="002B5FFE">
              <w:rPr>
                <w:iCs/>
              </w:rPr>
              <w:t xml:space="preserve">PV1 – Patient Visit </w:t>
            </w:r>
          </w:p>
        </w:tc>
        <w:tc>
          <w:tcPr>
            <w:tcW w:w="1620" w:type="dxa"/>
          </w:tcPr>
          <w:p w14:paraId="49DD6F00" w14:textId="77777777" w:rsidR="006A307B" w:rsidRPr="002B5FFE" w:rsidRDefault="006A307B" w:rsidP="00586E75">
            <w:pPr>
              <w:pStyle w:val="TableEntry"/>
              <w:snapToGrid w:val="0"/>
              <w:jc w:val="center"/>
            </w:pPr>
            <w:r w:rsidRPr="002B5FFE">
              <w:t>3.9.4.1.2.3</w:t>
            </w:r>
          </w:p>
        </w:tc>
      </w:tr>
      <w:tr w:rsidR="006A307B" w:rsidRPr="002B5FFE" w14:paraId="380B971B" w14:textId="77777777" w:rsidTr="002A1318">
        <w:trPr>
          <w:cantSplit/>
          <w:trHeight w:val="332"/>
        </w:trPr>
        <w:tc>
          <w:tcPr>
            <w:tcW w:w="2970" w:type="dxa"/>
            <w:vMerge/>
          </w:tcPr>
          <w:p w14:paraId="1F8440CF" w14:textId="77777777" w:rsidR="006A307B" w:rsidRPr="002B5FFE" w:rsidRDefault="006A307B" w:rsidP="00586E75">
            <w:pPr>
              <w:pStyle w:val="TableEntry"/>
              <w:snapToGrid w:val="0"/>
            </w:pPr>
          </w:p>
        </w:tc>
        <w:tc>
          <w:tcPr>
            <w:tcW w:w="4050" w:type="dxa"/>
          </w:tcPr>
          <w:p w14:paraId="2FB70989"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1BF5996C" w14:textId="77777777" w:rsidR="006A307B" w:rsidRPr="002B5FFE" w:rsidRDefault="006A307B" w:rsidP="00586E75">
            <w:pPr>
              <w:pStyle w:val="TableEntry"/>
              <w:snapToGrid w:val="0"/>
              <w:jc w:val="center"/>
            </w:pPr>
            <w:r w:rsidRPr="002B5FFE">
              <w:t>3.9.4.1.2.7</w:t>
            </w:r>
          </w:p>
        </w:tc>
      </w:tr>
      <w:tr w:rsidR="006A307B" w:rsidRPr="002B5FFE" w14:paraId="39DBC3E5" w14:textId="77777777" w:rsidTr="002A1318">
        <w:trPr>
          <w:cantSplit/>
          <w:trHeight w:val="332"/>
        </w:trPr>
        <w:tc>
          <w:tcPr>
            <w:tcW w:w="2970" w:type="dxa"/>
            <w:vMerge w:val="restart"/>
          </w:tcPr>
          <w:p w14:paraId="2FB0BC9A" w14:textId="77777777" w:rsidR="006A307B" w:rsidRPr="002B5FFE" w:rsidRDefault="006A307B" w:rsidP="00586E75">
            <w:pPr>
              <w:pStyle w:val="TableEntry"/>
              <w:snapToGrid w:val="0"/>
            </w:pPr>
            <w:r w:rsidRPr="002B5FFE">
              <w:t>Implantable Device – Cardiac – Consumer</w:t>
            </w:r>
          </w:p>
        </w:tc>
        <w:tc>
          <w:tcPr>
            <w:tcW w:w="4050" w:type="dxa"/>
          </w:tcPr>
          <w:p w14:paraId="2A4038F6" w14:textId="77777777" w:rsidR="006A307B" w:rsidRPr="002B5FFE" w:rsidRDefault="006A307B" w:rsidP="00586E75">
            <w:pPr>
              <w:pStyle w:val="TableEntry"/>
              <w:rPr>
                <w:iCs/>
              </w:rPr>
            </w:pPr>
            <w:r w:rsidRPr="002B5FFE">
              <w:rPr>
                <w:iCs/>
              </w:rPr>
              <w:t xml:space="preserve">PV1 – Patient Visit </w:t>
            </w:r>
          </w:p>
        </w:tc>
        <w:tc>
          <w:tcPr>
            <w:tcW w:w="1620" w:type="dxa"/>
          </w:tcPr>
          <w:p w14:paraId="7CD6071C" w14:textId="77777777" w:rsidR="006A307B" w:rsidRPr="002B5FFE" w:rsidRDefault="006A307B" w:rsidP="00586E75">
            <w:pPr>
              <w:pStyle w:val="TableEntry"/>
              <w:snapToGrid w:val="0"/>
              <w:jc w:val="center"/>
            </w:pPr>
            <w:r w:rsidRPr="002B5FFE">
              <w:t>3.9.4.1.2.3</w:t>
            </w:r>
          </w:p>
        </w:tc>
      </w:tr>
      <w:tr w:rsidR="006A307B" w:rsidRPr="002B5FFE" w14:paraId="692D5B94" w14:textId="77777777" w:rsidTr="002A1318">
        <w:trPr>
          <w:cantSplit/>
          <w:trHeight w:val="332"/>
        </w:trPr>
        <w:tc>
          <w:tcPr>
            <w:tcW w:w="2970" w:type="dxa"/>
            <w:vMerge/>
          </w:tcPr>
          <w:p w14:paraId="3EF6F272" w14:textId="77777777" w:rsidR="006A307B" w:rsidRPr="002B5FFE" w:rsidRDefault="006A307B" w:rsidP="00586E75">
            <w:pPr>
              <w:pStyle w:val="TableEntry"/>
              <w:snapToGrid w:val="0"/>
            </w:pPr>
          </w:p>
        </w:tc>
        <w:tc>
          <w:tcPr>
            <w:tcW w:w="4050" w:type="dxa"/>
          </w:tcPr>
          <w:p w14:paraId="22BFD97B"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350703E6" w14:textId="77777777" w:rsidR="006A307B" w:rsidRPr="002B5FFE" w:rsidRDefault="006A307B" w:rsidP="00586E75">
            <w:pPr>
              <w:pStyle w:val="TableEntry"/>
              <w:snapToGrid w:val="0"/>
              <w:jc w:val="center"/>
            </w:pPr>
            <w:r w:rsidRPr="002B5FFE">
              <w:t>3.9.4.1.2.7</w:t>
            </w:r>
          </w:p>
        </w:tc>
      </w:tr>
    </w:tbl>
    <w:p w14:paraId="0C1F327B" w14:textId="77777777" w:rsidR="00113D85" w:rsidRPr="002B5FFE" w:rsidRDefault="00113D85" w:rsidP="006A307B">
      <w:pPr>
        <w:pStyle w:val="BodyText"/>
        <w:rPr>
          <w:iCs/>
        </w:rPr>
      </w:pPr>
    </w:p>
    <w:p w14:paraId="23E059E0" w14:textId="77777777" w:rsidR="006A307B" w:rsidRPr="002B5FFE" w:rsidRDefault="006A307B" w:rsidP="006A307B">
      <w:pPr>
        <w:pStyle w:val="BodyText"/>
        <w:rPr>
          <w:iCs/>
        </w:rPr>
      </w:pPr>
      <w:r w:rsidRPr="002B5FFE">
        <w:rPr>
          <w:iCs/>
        </w:rPr>
        <w:t xml:space="preserve">Patient Visit Option – </w:t>
      </w:r>
      <w:r w:rsidRPr="002B5FFE">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2B5FFE" w:rsidRDefault="006A307B" w:rsidP="006A307B">
      <w:pPr>
        <w:pStyle w:val="BodyText"/>
        <w:rPr>
          <w:iCs/>
        </w:rPr>
      </w:pPr>
      <w:r w:rsidRPr="002B5FFE">
        <w:rPr>
          <w:iCs/>
        </w:rPr>
        <w:t xml:space="preserve">Encapsulated PDF or Reference Pointer Option - </w:t>
      </w:r>
      <w:r w:rsidRPr="002B5FFE">
        <w:t xml:space="preserve">observations or additional analyses may be provided in </w:t>
      </w:r>
      <w:r w:rsidR="008F2E3C" w:rsidRPr="002B5FFE">
        <w:t>an encapsulated</w:t>
      </w:r>
      <w:r w:rsidRPr="002B5FFE">
        <w:t xml:space="preserve"> PDF containing displayable information or as a reference pointer to an external report.</w:t>
      </w:r>
    </w:p>
    <w:p w14:paraId="0D17500F" w14:textId="77777777" w:rsidR="006A307B" w:rsidRPr="002B5FFE" w:rsidRDefault="006A307B" w:rsidP="00B5724A">
      <w:pPr>
        <w:pStyle w:val="Heading2"/>
        <w:rPr>
          <w:noProof w:val="0"/>
        </w:rPr>
      </w:pPr>
      <w:bookmarkStart w:id="625" w:name="_Toc270019755"/>
      <w:bookmarkStart w:id="626" w:name="_Toc270019831"/>
      <w:bookmarkStart w:id="627" w:name="_Toc369246355"/>
      <w:bookmarkStart w:id="628" w:name="_Toc527978139"/>
      <w:r w:rsidRPr="002B5FFE">
        <w:rPr>
          <w:noProof w:val="0"/>
        </w:rPr>
        <w:t>IDCO Use Cases</w:t>
      </w:r>
      <w:bookmarkEnd w:id="625"/>
      <w:bookmarkEnd w:id="626"/>
      <w:bookmarkEnd w:id="627"/>
      <w:bookmarkEnd w:id="628"/>
    </w:p>
    <w:p w14:paraId="52671582" w14:textId="77777777" w:rsidR="006A307B" w:rsidRPr="002B5FFE" w:rsidRDefault="006A307B" w:rsidP="00B5724A">
      <w:pPr>
        <w:pStyle w:val="Heading3"/>
        <w:rPr>
          <w:noProof w:val="0"/>
        </w:rPr>
      </w:pPr>
      <w:bookmarkStart w:id="629" w:name="_Toc270019756"/>
      <w:bookmarkStart w:id="630" w:name="_Toc270019832"/>
      <w:bookmarkStart w:id="631" w:name="_Toc369246356"/>
      <w:bookmarkStart w:id="632" w:name="_Toc527978140"/>
      <w:r w:rsidRPr="002B5FFE">
        <w:rPr>
          <w:noProof w:val="0"/>
        </w:rPr>
        <w:t>Use Case IDCO-1: Implantable Cardiac Device In-Clinic Follow-up</w:t>
      </w:r>
      <w:bookmarkEnd w:id="629"/>
      <w:bookmarkEnd w:id="630"/>
      <w:bookmarkEnd w:id="631"/>
      <w:bookmarkEnd w:id="632"/>
    </w:p>
    <w:p w14:paraId="57B0EFB2" w14:textId="77777777" w:rsidR="006A307B" w:rsidRPr="002B5FFE" w:rsidRDefault="006A307B" w:rsidP="006A307B">
      <w:pPr>
        <w:pStyle w:val="BodyText"/>
        <w:rPr>
          <w:b/>
        </w:rPr>
      </w:pPr>
      <w:r w:rsidRPr="002B5FFE">
        <w:rPr>
          <w:b/>
        </w:rPr>
        <w:t>Clinical Context:</w:t>
      </w:r>
    </w:p>
    <w:p w14:paraId="39E866D7" w14:textId="77777777" w:rsidR="006A307B" w:rsidRPr="002B5FFE" w:rsidRDefault="006A307B" w:rsidP="006A307B">
      <w:pPr>
        <w:pStyle w:val="BodyText"/>
      </w:pPr>
      <w:r w:rsidRPr="002B5FFE">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2B5FFE" w:rsidRDefault="006A307B" w:rsidP="006A307B">
      <w:pPr>
        <w:pStyle w:val="BodyText"/>
      </w:pPr>
      <w:r w:rsidRPr="002B5FFE">
        <w:t xml:space="preserve">Dr. Tom Electrode, a cardiac physician, and Nicci Nightingale, a registered nurse (R.N.), work in the implantable cardiac device follow-up clinic. </w:t>
      </w:r>
    </w:p>
    <w:p w14:paraId="508BB0B2" w14:textId="186E798A" w:rsidR="006A307B" w:rsidRPr="002B5FFE" w:rsidRDefault="006A307B" w:rsidP="006A307B">
      <w:pPr>
        <w:pStyle w:val="BodyText"/>
      </w:pPr>
      <w:r w:rsidRPr="002B5FFE">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2B5FFE">
        <w:t>HL7</w:t>
      </w:r>
      <w:r w:rsidRPr="002B5FFE">
        <w:t xml:space="preserve"> format. The data is then transmitted using </w:t>
      </w:r>
      <w:r w:rsidR="00CF116E" w:rsidRPr="002B5FFE">
        <w:t>HL7</w:t>
      </w:r>
      <w:r w:rsidRPr="002B5FFE">
        <w:t xml:space="preserve"> messaging to the EHR or device clinic management system. </w:t>
      </w:r>
    </w:p>
    <w:p w14:paraId="1A068737" w14:textId="77777777" w:rsidR="006A307B" w:rsidRPr="002B5FFE" w:rsidRDefault="006A307B" w:rsidP="006A307B">
      <w:pPr>
        <w:pStyle w:val="BodyText"/>
      </w:pPr>
      <w:r w:rsidRPr="002B5FFE">
        <w:t xml:space="preserve">This summary data is sent as an unsolicited observation message. </w:t>
      </w:r>
    </w:p>
    <w:p w14:paraId="077E07B3" w14:textId="77777777" w:rsidR="006A307B" w:rsidRPr="002B5FFE" w:rsidRDefault="006A307B" w:rsidP="00CF68E8">
      <w:pPr>
        <w:pStyle w:val="Note"/>
      </w:pPr>
      <w:r w:rsidRPr="002B5FFE">
        <w:t>Notes:</w:t>
      </w:r>
    </w:p>
    <w:p w14:paraId="08FA12C8" w14:textId="77777777" w:rsidR="006A307B" w:rsidRPr="002B5FFE" w:rsidRDefault="006A307B" w:rsidP="00CF68E8">
      <w:pPr>
        <w:pStyle w:val="Note"/>
        <w:numPr>
          <w:ilvl w:val="0"/>
          <w:numId w:val="45"/>
        </w:numPr>
      </w:pPr>
      <w:r w:rsidRPr="002B5FFE">
        <w:lastRenderedPageBreak/>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2B5FFE" w:rsidRDefault="006A307B" w:rsidP="00CF68E8">
      <w:pPr>
        <w:pStyle w:val="Note"/>
        <w:numPr>
          <w:ilvl w:val="0"/>
          <w:numId w:val="45"/>
        </w:numPr>
      </w:pPr>
      <w:r w:rsidRPr="002B5FFE">
        <w:t>In this use case</w:t>
      </w:r>
      <w:r w:rsidR="00BD5AD7" w:rsidRPr="002B5FFE">
        <w:t>,</w:t>
      </w:r>
      <w:r w:rsidRPr="002B5FFE">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2B5FFE" w:rsidRDefault="006A307B" w:rsidP="00CF68E8">
      <w:pPr>
        <w:pStyle w:val="Note"/>
        <w:numPr>
          <w:ilvl w:val="0"/>
          <w:numId w:val="45"/>
        </w:numPr>
      </w:pPr>
      <w:r w:rsidRPr="002B5FFE">
        <w:t xml:space="preserve">Electrocardiograms are not currently addressed in the </w:t>
      </w:r>
      <w:r w:rsidR="00CF116E" w:rsidRPr="002B5FFE">
        <w:t>HL7</w:t>
      </w:r>
      <w:r w:rsidRPr="002B5FFE">
        <w:t xml:space="preserve"> standards. They can be sent as a PDF attachment to the </w:t>
      </w:r>
      <w:r w:rsidR="00CF116E" w:rsidRPr="002B5FFE">
        <w:t>HL7</w:t>
      </w:r>
      <w:r w:rsidRPr="002B5FFE">
        <w:t xml:space="preserve"> message.</w:t>
      </w:r>
    </w:p>
    <w:p w14:paraId="1220AEB8" w14:textId="77777777" w:rsidR="006A307B" w:rsidRPr="002B5FFE" w:rsidRDefault="006A307B" w:rsidP="006A307B">
      <w:pPr>
        <w:pStyle w:val="BodyText"/>
        <w:rPr>
          <w:b/>
        </w:rPr>
      </w:pPr>
      <w:r w:rsidRPr="002B5FFE">
        <w:rPr>
          <w:b/>
        </w:rPr>
        <w:t>IHE Context:</w:t>
      </w:r>
    </w:p>
    <w:p w14:paraId="0ADB8D08" w14:textId="4DF10348" w:rsidR="006A307B" w:rsidRPr="002B5FFE" w:rsidRDefault="006A307B" w:rsidP="006A307B">
      <w:pPr>
        <w:pStyle w:val="BodyText"/>
      </w:pPr>
      <w:r w:rsidRPr="002B5FFE">
        <w:t xml:space="preserve">In the use </w:t>
      </w:r>
      <w:r w:rsidR="00FC59AA" w:rsidRPr="002B5FFE">
        <w:t>case,</w:t>
      </w:r>
      <w:r w:rsidRPr="002B5FFE">
        <w:t xml:space="preserve"> the translator system equates to the Implantable Device – Cardiac – Reporter and the EHR or device clinic management system equates to the Implantable Device – Cardiac – Consumer. The </w:t>
      </w:r>
      <w:r w:rsidR="00CF116E" w:rsidRPr="002B5FFE">
        <w:t>HL7</w:t>
      </w:r>
      <w:r w:rsidRPr="002B5FFE">
        <w:t xml:space="preserve"> formatted cardiac device message is the [PCD-09] transaction.</w:t>
      </w:r>
    </w:p>
    <w:p w14:paraId="23BE2AA0" w14:textId="77777777" w:rsidR="006A307B" w:rsidRPr="002B5FFE" w:rsidRDefault="006A307B" w:rsidP="00B5724A">
      <w:pPr>
        <w:pStyle w:val="Heading3"/>
        <w:rPr>
          <w:noProof w:val="0"/>
        </w:rPr>
      </w:pPr>
      <w:bookmarkStart w:id="633" w:name="_Toc270019757"/>
      <w:bookmarkStart w:id="634" w:name="_Toc270019833"/>
      <w:bookmarkStart w:id="635" w:name="_Toc369246357"/>
      <w:bookmarkStart w:id="636" w:name="_Toc527978141"/>
      <w:r w:rsidRPr="002B5FFE">
        <w:rPr>
          <w:noProof w:val="0"/>
        </w:rPr>
        <w:t xml:space="preserve">Use Case IDCO2: Implantable Cardiac Device In-Clinic </w:t>
      </w:r>
      <w:r w:rsidR="005020A7" w:rsidRPr="002B5FFE">
        <w:rPr>
          <w:noProof w:val="0"/>
        </w:rPr>
        <w:t>Follow-up</w:t>
      </w:r>
      <w:r w:rsidRPr="002B5FFE">
        <w:rPr>
          <w:noProof w:val="0"/>
        </w:rPr>
        <w:t xml:space="preserve"> with Networked Programmer that Translates Information</w:t>
      </w:r>
      <w:bookmarkEnd w:id="633"/>
      <w:bookmarkEnd w:id="634"/>
      <w:bookmarkEnd w:id="635"/>
      <w:bookmarkEnd w:id="636"/>
    </w:p>
    <w:p w14:paraId="5175F0E0" w14:textId="77777777" w:rsidR="006A307B" w:rsidRPr="002B5FFE" w:rsidRDefault="006A307B" w:rsidP="006A307B">
      <w:pPr>
        <w:pStyle w:val="BodyText"/>
        <w:rPr>
          <w:b/>
        </w:rPr>
      </w:pPr>
      <w:r w:rsidRPr="002B5FFE">
        <w:rPr>
          <w:b/>
        </w:rPr>
        <w:t>Clinical Context:</w:t>
      </w:r>
    </w:p>
    <w:p w14:paraId="34A6966B" w14:textId="77777777" w:rsidR="006A307B" w:rsidRPr="002B5FFE" w:rsidRDefault="006A307B" w:rsidP="006A307B">
      <w:pPr>
        <w:pStyle w:val="BodyText"/>
      </w:pPr>
      <w:r w:rsidRPr="002B5FFE">
        <w:t>Same as in-clinic use case above with the following change. The programmer communicates directly with an EHR or device clinic management system, acting as a translator system.</w:t>
      </w:r>
    </w:p>
    <w:p w14:paraId="75E566ED" w14:textId="77777777" w:rsidR="006A307B" w:rsidRPr="002B5FFE" w:rsidRDefault="006A307B" w:rsidP="006A307B">
      <w:pPr>
        <w:pStyle w:val="BodyText"/>
        <w:rPr>
          <w:b/>
        </w:rPr>
      </w:pPr>
      <w:r w:rsidRPr="002B5FFE">
        <w:rPr>
          <w:b/>
        </w:rPr>
        <w:t>IHE Context:</w:t>
      </w:r>
    </w:p>
    <w:p w14:paraId="7CAA8D0D" w14:textId="77777777" w:rsidR="006A307B" w:rsidRPr="002B5FFE" w:rsidRDefault="006A307B" w:rsidP="006A307B">
      <w:pPr>
        <w:pStyle w:val="BodyText"/>
      </w:pPr>
      <w:r w:rsidRPr="002B5FFE">
        <w:t>Same as in-clinic use case above with the following change. The programmer assumes the role the actor Implantable Device – Cardiac – Reporter.</w:t>
      </w:r>
    </w:p>
    <w:p w14:paraId="35F22EC6" w14:textId="77777777" w:rsidR="006A307B" w:rsidRPr="002B5FFE" w:rsidRDefault="006A307B" w:rsidP="00B5724A">
      <w:pPr>
        <w:pStyle w:val="Heading3"/>
        <w:rPr>
          <w:noProof w:val="0"/>
        </w:rPr>
      </w:pPr>
      <w:bookmarkStart w:id="637" w:name="_Toc270019758"/>
      <w:bookmarkStart w:id="638" w:name="_Toc270019834"/>
      <w:bookmarkStart w:id="639" w:name="_Toc369246358"/>
      <w:bookmarkStart w:id="640" w:name="_Toc527978142"/>
      <w:r w:rsidRPr="002B5FFE">
        <w:rPr>
          <w:noProof w:val="0"/>
        </w:rPr>
        <w:t xml:space="preserve">Use Case IDCO-3: Implantable Cardiac Device Remote </w:t>
      </w:r>
      <w:bookmarkEnd w:id="637"/>
      <w:bookmarkEnd w:id="638"/>
      <w:bookmarkEnd w:id="639"/>
      <w:r w:rsidR="005020A7" w:rsidRPr="002B5FFE">
        <w:rPr>
          <w:noProof w:val="0"/>
        </w:rPr>
        <w:t>Follow-up</w:t>
      </w:r>
      <w:bookmarkEnd w:id="640"/>
    </w:p>
    <w:p w14:paraId="26F92FEF" w14:textId="77777777" w:rsidR="006A307B" w:rsidRPr="002B5FFE" w:rsidRDefault="006A307B" w:rsidP="006A307B">
      <w:pPr>
        <w:pStyle w:val="BodyText"/>
        <w:rPr>
          <w:b/>
        </w:rPr>
      </w:pPr>
      <w:r w:rsidRPr="002B5FFE">
        <w:rPr>
          <w:b/>
        </w:rPr>
        <w:t>Clinical Context:</w:t>
      </w:r>
    </w:p>
    <w:p w14:paraId="40B09AAC" w14:textId="3217BD05" w:rsidR="006A307B" w:rsidRPr="002B5FFE" w:rsidRDefault="006A307B" w:rsidP="006A307B">
      <w:pPr>
        <w:pStyle w:val="BodyText"/>
      </w:pPr>
      <w:r w:rsidRPr="002B5FFE">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2B5FFE">
        <w:t>HL7</w:t>
      </w:r>
      <w:r w:rsidR="00D26A5D" w:rsidRPr="002B5FFE">
        <w:t xml:space="preserve"> </w:t>
      </w:r>
      <w:r w:rsidRPr="002B5FFE">
        <w:t>message and communicates the summary data to the clinic's EHR.</w:t>
      </w:r>
    </w:p>
    <w:p w14:paraId="522A90D3" w14:textId="77777777" w:rsidR="006A307B" w:rsidRPr="002B5FFE" w:rsidRDefault="006A307B" w:rsidP="006A307B">
      <w:pPr>
        <w:pStyle w:val="BodyText"/>
        <w:rPr>
          <w:b/>
        </w:rPr>
      </w:pPr>
      <w:r w:rsidRPr="002B5FFE">
        <w:rPr>
          <w:b/>
        </w:rPr>
        <w:t>IHE Context:</w:t>
      </w:r>
    </w:p>
    <w:p w14:paraId="4602CE69" w14:textId="0C4748D9" w:rsidR="006A307B" w:rsidRPr="002B5FFE" w:rsidRDefault="006A307B" w:rsidP="006A307B">
      <w:pPr>
        <w:pStyle w:val="BodyText"/>
      </w:pPr>
      <w:r w:rsidRPr="002B5FFE">
        <w:t xml:space="preserve">Same as in-clinic use case </w:t>
      </w:r>
      <w:r w:rsidR="00205968" w:rsidRPr="002B5FFE">
        <w:t>5</w:t>
      </w:r>
      <w:r w:rsidRPr="002B5FFE">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2B5FFE" w:rsidRDefault="006A307B" w:rsidP="00B5724A">
      <w:pPr>
        <w:pStyle w:val="Heading3"/>
        <w:rPr>
          <w:noProof w:val="0"/>
        </w:rPr>
      </w:pPr>
      <w:bookmarkStart w:id="641" w:name="_Toc270019759"/>
      <w:bookmarkStart w:id="642" w:name="_Toc270019835"/>
      <w:bookmarkStart w:id="643" w:name="_Toc369246359"/>
      <w:bookmarkStart w:id="644" w:name="_Toc527978143"/>
      <w:r w:rsidRPr="002B5FFE">
        <w:rPr>
          <w:noProof w:val="0"/>
        </w:rPr>
        <w:t>Use Case IDCO-4: Remote Monitoring of Implanted Cardiac Devices</w:t>
      </w:r>
      <w:bookmarkEnd w:id="641"/>
      <w:bookmarkEnd w:id="642"/>
      <w:bookmarkEnd w:id="643"/>
      <w:bookmarkEnd w:id="644"/>
    </w:p>
    <w:p w14:paraId="6FC5AB2A" w14:textId="77777777" w:rsidR="006A307B" w:rsidRPr="002B5FFE" w:rsidRDefault="006A307B" w:rsidP="006A307B">
      <w:pPr>
        <w:pStyle w:val="BodyText"/>
        <w:keepNext/>
        <w:rPr>
          <w:b/>
        </w:rPr>
      </w:pPr>
      <w:r w:rsidRPr="002B5FFE">
        <w:rPr>
          <w:b/>
        </w:rPr>
        <w:t>Clinical Context:</w:t>
      </w:r>
    </w:p>
    <w:p w14:paraId="0D445615" w14:textId="77777777" w:rsidR="006A307B" w:rsidRPr="002B5FFE" w:rsidRDefault="006A307B" w:rsidP="006A307B">
      <w:pPr>
        <w:pStyle w:val="BodyText"/>
      </w:pPr>
      <w:r w:rsidRPr="002B5FFE">
        <w:t xml:space="preserve">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w:t>
      </w:r>
      <w:r w:rsidRPr="002B5FFE">
        <w:lastRenderedPageBreak/>
        <w:t>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2B5FFE" w:rsidRDefault="006A307B" w:rsidP="006A307B">
      <w:pPr>
        <w:pStyle w:val="BodyText"/>
        <w:rPr>
          <w:b/>
        </w:rPr>
      </w:pPr>
      <w:r w:rsidRPr="002B5FFE">
        <w:rPr>
          <w:b/>
        </w:rPr>
        <w:t>IHE Context:</w:t>
      </w:r>
    </w:p>
    <w:p w14:paraId="54619F22" w14:textId="25C2658E" w:rsidR="006A307B" w:rsidRPr="002B5FFE" w:rsidRDefault="006A307B" w:rsidP="006A307B">
      <w:pPr>
        <w:pStyle w:val="BodyText"/>
      </w:pPr>
      <w:r w:rsidRPr="002B5FFE">
        <w:t xml:space="preserve">The same as the Remote Follow-up use case above. The additional data aggregation or rendering can be sent as a PDF attachment to the </w:t>
      </w:r>
      <w:r w:rsidR="00CF116E" w:rsidRPr="002B5FFE">
        <w:t>HL7</w:t>
      </w:r>
      <w:r w:rsidRPr="002B5FFE">
        <w:t xml:space="preserve"> message.</w:t>
      </w:r>
    </w:p>
    <w:p w14:paraId="4022B2A5" w14:textId="121F9C07" w:rsidR="006A307B" w:rsidRPr="002B5FFE" w:rsidRDefault="006A307B" w:rsidP="006A307B">
      <w:pPr>
        <w:pStyle w:val="BodyText"/>
      </w:pPr>
      <w:r w:rsidRPr="002B5FFE">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2B5FFE" w:rsidRDefault="006A307B" w:rsidP="00B5724A">
      <w:pPr>
        <w:pStyle w:val="Heading2"/>
        <w:rPr>
          <w:noProof w:val="0"/>
        </w:rPr>
      </w:pPr>
      <w:bookmarkStart w:id="645" w:name="_Toc270019760"/>
      <w:bookmarkStart w:id="646" w:name="_Toc270019836"/>
      <w:bookmarkStart w:id="647" w:name="_Toc369246360"/>
      <w:bookmarkStart w:id="648" w:name="_Toc527978144"/>
      <w:r w:rsidRPr="002B5FFE">
        <w:rPr>
          <w:noProof w:val="0"/>
        </w:rPr>
        <w:t>IDCO Process Flow</w:t>
      </w:r>
      <w:bookmarkEnd w:id="645"/>
      <w:bookmarkEnd w:id="646"/>
      <w:bookmarkEnd w:id="647"/>
      <w:bookmarkEnd w:id="648"/>
    </w:p>
    <w:p w14:paraId="500EED10" w14:textId="77777777" w:rsidR="006A307B" w:rsidRPr="002B5FFE" w:rsidRDefault="006A307B" w:rsidP="006A307B">
      <w:pPr>
        <w:pStyle w:val="BodyText"/>
        <w:rPr>
          <w:i/>
          <w:iCs/>
        </w:rPr>
      </w:pPr>
    </w:p>
    <w:bookmarkStart w:id="649" w:name="_1313997453"/>
    <w:bookmarkStart w:id="650" w:name="_1312616745"/>
    <w:bookmarkStart w:id="651" w:name="_1312616739"/>
    <w:bookmarkStart w:id="652" w:name="_1312616704"/>
    <w:bookmarkStart w:id="653" w:name="_1312615040"/>
    <w:bookmarkStart w:id="654" w:name="_1312614287"/>
    <w:bookmarkStart w:id="655" w:name="_1308657664"/>
    <w:bookmarkStart w:id="656" w:name="_1304331814"/>
    <w:bookmarkStart w:id="657" w:name="_1304331771"/>
    <w:bookmarkStart w:id="658" w:name="_1304330249"/>
    <w:bookmarkStart w:id="659" w:name="_1112640119"/>
    <w:bookmarkStart w:id="660" w:name="_1109538753"/>
    <w:bookmarkStart w:id="661" w:name="_1109535523"/>
    <w:bookmarkStart w:id="662" w:name="_1105205572"/>
    <w:bookmarkStart w:id="663" w:name="_1104838916"/>
    <w:bookmarkStart w:id="664" w:name="_1104780072"/>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Start w:id="665" w:name="_MON_1537854490"/>
    <w:bookmarkEnd w:id="665"/>
    <w:p w14:paraId="67A966A9" w14:textId="77777777" w:rsidR="006A307B" w:rsidRPr="002B5FFE" w:rsidRDefault="00951976" w:rsidP="006A307B">
      <w:pPr>
        <w:pStyle w:val="BodyText"/>
      </w:pPr>
      <w:r w:rsidRPr="002B5FFE">
        <w:object w:dxaOrig="10110" w:dyaOrig="8220" w14:anchorId="39AE6F29">
          <v:shape id="_x0000_i1028" type="#_x0000_t75" style="width:470.25pt;height:431.25pt" o:ole="" filled="t">
            <v:fill color2="black"/>
            <v:imagedata r:id="rId37" o:title=""/>
          </v:shape>
          <o:OLEObject Type="Embed" ProgID="Word.Picture.8" ShapeID="_x0000_i1028" DrawAspect="Content" ObjectID="_1601723120" r:id="rId38"/>
        </w:object>
      </w:r>
    </w:p>
    <w:p w14:paraId="6788CBB4" w14:textId="1BBF1B31" w:rsidR="006E0330" w:rsidRDefault="006A307B" w:rsidP="000D5F40">
      <w:pPr>
        <w:pStyle w:val="FigureTitle"/>
      </w:pPr>
      <w:r w:rsidRPr="002B5FFE">
        <w:t xml:space="preserve">Figure </w:t>
      </w:r>
      <w:r w:rsidR="00B5703C" w:rsidRPr="002B5FFE">
        <w:t>5</w:t>
      </w:r>
      <w:r w:rsidRPr="002B5FFE">
        <w:t xml:space="preserve">.4-1: Basic Process Flow in IDCO Profile </w:t>
      </w:r>
    </w:p>
    <w:p w14:paraId="3546CC8D" w14:textId="05FBA018" w:rsidR="006A307B" w:rsidRPr="002B5FFE" w:rsidRDefault="006A307B">
      <w:pPr>
        <w:pStyle w:val="Note"/>
      </w:pPr>
      <w:r w:rsidRPr="002B5FFE">
        <w:t xml:space="preserve">Note: Device, Interrogator, and steps 1 thru 4, 6 and 7 are informative and are not formal actors or transactions of the IDCO </w:t>
      </w:r>
      <w:r w:rsidR="00685B43" w:rsidRPr="002B5FFE">
        <w:t>Profile</w:t>
      </w:r>
      <w:r w:rsidRPr="002B5FFE">
        <w:t xml:space="preserve">. </w:t>
      </w:r>
    </w:p>
    <w:p w14:paraId="782204C7" w14:textId="77777777" w:rsidR="006A307B" w:rsidRPr="002B5FFE" w:rsidRDefault="006A307B" w:rsidP="006A307B">
      <w:pPr>
        <w:pStyle w:val="ListNumber2"/>
      </w:pPr>
      <w:r w:rsidRPr="002B5FFE">
        <w:t>Send Interrogation – The Device sends information in a manufacturer-proprietary manner to the Interrogator.</w:t>
      </w:r>
    </w:p>
    <w:p w14:paraId="4C1E320A" w14:textId="77777777" w:rsidR="006A307B" w:rsidRPr="002B5FFE" w:rsidRDefault="006A307B" w:rsidP="006A307B">
      <w:pPr>
        <w:pStyle w:val="ListNumber2"/>
      </w:pPr>
      <w:r w:rsidRPr="002B5FFE">
        <w:t>Send Interrogation – The Interrogator sends information in a manufacturer-proprietary manner to the Implantable Device – Cardiac – Reporter.</w:t>
      </w:r>
    </w:p>
    <w:p w14:paraId="3D728B44" w14:textId="77777777" w:rsidR="006A307B" w:rsidRPr="002B5FFE" w:rsidRDefault="006A307B" w:rsidP="006A307B">
      <w:pPr>
        <w:pStyle w:val="ListNumber2"/>
      </w:pPr>
      <w:r w:rsidRPr="002B5FFE">
        <w:t>Validate and Review – The Implantable Device – Cardiac – Reporter validates the information. This may include the clinician reviewing and approving the information.</w:t>
      </w:r>
    </w:p>
    <w:p w14:paraId="6E557D2D" w14:textId="6EC62AC5" w:rsidR="006A307B" w:rsidRPr="002B5FFE" w:rsidRDefault="006A307B" w:rsidP="006A307B">
      <w:pPr>
        <w:pStyle w:val="ListNumber2"/>
      </w:pPr>
      <w:r w:rsidRPr="002B5FFE">
        <w:lastRenderedPageBreak/>
        <w:t xml:space="preserve">Translate Information – The Implantable Device – Cardiac – Reporter translates/maps/transforms the information into the proper </w:t>
      </w:r>
      <w:r w:rsidR="00CF116E" w:rsidRPr="002B5FFE">
        <w:t>HL7</w:t>
      </w:r>
      <w:r w:rsidRPr="002B5FFE">
        <w:t xml:space="preserve"> format.</w:t>
      </w:r>
    </w:p>
    <w:p w14:paraId="60B02081" w14:textId="77777777" w:rsidR="006A307B" w:rsidRPr="002B5FFE" w:rsidRDefault="006A307B" w:rsidP="006A307B">
      <w:pPr>
        <w:pStyle w:val="ListNumber2"/>
      </w:pPr>
      <w:r w:rsidRPr="002B5FFE">
        <w:t>Send Observation – The Implantable Device – Cardiac – Reporter sends the device information to the Observation Consumer using the [PCD-09] transaction.</w:t>
      </w:r>
    </w:p>
    <w:p w14:paraId="5FDBEA20" w14:textId="77777777" w:rsidR="006A307B" w:rsidRPr="002B5FFE" w:rsidRDefault="006A307B" w:rsidP="006A307B">
      <w:pPr>
        <w:pStyle w:val="ListNumber2"/>
      </w:pPr>
      <w:r w:rsidRPr="002B5FFE">
        <w:t>Receive Observation – The Implantable Device – Cardiac – Consumer receives the observation message.</w:t>
      </w:r>
    </w:p>
    <w:p w14:paraId="12B1B1BB" w14:textId="77777777" w:rsidR="006A307B" w:rsidRPr="002B5FFE" w:rsidRDefault="006A307B" w:rsidP="006A307B">
      <w:pPr>
        <w:pStyle w:val="ListNumber2"/>
      </w:pPr>
      <w:r w:rsidRPr="002B5FFE">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2B5FFE" w:rsidRDefault="006A307B" w:rsidP="00B5724A">
      <w:pPr>
        <w:pStyle w:val="Heading2"/>
        <w:rPr>
          <w:noProof w:val="0"/>
        </w:rPr>
      </w:pPr>
      <w:bookmarkStart w:id="666" w:name="_Toc270019761"/>
      <w:bookmarkStart w:id="667" w:name="_Toc270019837"/>
      <w:bookmarkStart w:id="668" w:name="_Toc369246361"/>
      <w:bookmarkStart w:id="669" w:name="_Toc527978145"/>
      <w:r w:rsidRPr="002B5FFE">
        <w:rPr>
          <w:noProof w:val="0"/>
        </w:rPr>
        <w:t>IDCO Patient Identification Considerations</w:t>
      </w:r>
      <w:bookmarkEnd w:id="666"/>
      <w:bookmarkEnd w:id="667"/>
      <w:bookmarkEnd w:id="668"/>
      <w:bookmarkEnd w:id="669"/>
    </w:p>
    <w:p w14:paraId="746B8F53" w14:textId="77777777" w:rsidR="006A307B" w:rsidRPr="002B5FFE" w:rsidRDefault="006A307B" w:rsidP="006A307B">
      <w:pPr>
        <w:pStyle w:val="BodyText"/>
      </w:pPr>
      <w:r w:rsidRPr="002B5FFE">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2B5FFE" w:rsidRDefault="006A307B" w:rsidP="006A307B">
      <w:pPr>
        <w:pStyle w:val="BodyText"/>
      </w:pPr>
      <w:r w:rsidRPr="002B5FFE">
        <w:t xml:space="preserve">Depending on local </w:t>
      </w:r>
      <w:r w:rsidR="00BD5AD7" w:rsidRPr="002B5FFE">
        <w:t>regulations,</w:t>
      </w:r>
      <w:r w:rsidRPr="002B5FFE">
        <w:t xml:space="preserve"> each implantable cardiac device manufacturer may be obligated to maintain a registry that maps a unique device identifier with the patient in which it is implanted. In some locales</w:t>
      </w:r>
      <w:r w:rsidR="00BD5AD7" w:rsidRPr="002B5FFE">
        <w:t>,</w:t>
      </w:r>
      <w:r w:rsidRPr="002B5FFE">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2B5FFE">
        <w:t>,</w:t>
      </w:r>
      <w:r w:rsidRPr="002B5FFE">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2B5FFE" w:rsidRDefault="006A307B" w:rsidP="006A307B">
      <w:pPr>
        <w:pStyle w:val="BodyText"/>
      </w:pPr>
      <w:r w:rsidRPr="002B5FFE">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2B5FFE" w:rsidRDefault="006A307B" w:rsidP="006A307B">
      <w:pPr>
        <w:pStyle w:val="BodyText"/>
      </w:pPr>
      <w:r w:rsidRPr="002B5FFE">
        <w:t xml:space="preserve">In some </w:t>
      </w:r>
      <w:r w:rsidR="00BD5AD7" w:rsidRPr="002B5FFE">
        <w:t>cases,</w:t>
      </w:r>
      <w:r w:rsidRPr="002B5FFE">
        <w:t xml:space="preserve"> the Implantable Device – Cardiac – Reporter will have detailed patient identification information like name, address, etc. In these cases</w:t>
      </w:r>
      <w:r w:rsidR="00CE43B7" w:rsidRPr="002B5FFE">
        <w:t>,</w:t>
      </w:r>
      <w:r w:rsidRPr="002B5FFE">
        <w:t xml:space="preserve"> the Implantable Device – Cardiac – Reporter can send this information as part of the [PCD-09] transaction.</w:t>
      </w:r>
    </w:p>
    <w:p w14:paraId="787151EA" w14:textId="77777777" w:rsidR="006A307B" w:rsidRPr="002B5FFE" w:rsidRDefault="006A307B" w:rsidP="00B5724A">
      <w:pPr>
        <w:pStyle w:val="Heading2"/>
        <w:rPr>
          <w:noProof w:val="0"/>
        </w:rPr>
      </w:pPr>
      <w:bookmarkStart w:id="670" w:name="_Toc270019762"/>
      <w:bookmarkStart w:id="671" w:name="_Toc270019838"/>
      <w:bookmarkStart w:id="672" w:name="_Toc369246362"/>
      <w:bookmarkStart w:id="673" w:name="_Toc527978146"/>
      <w:r w:rsidRPr="002B5FFE">
        <w:rPr>
          <w:noProof w:val="0"/>
        </w:rPr>
        <w:t>IDCO Security Considerations</w:t>
      </w:r>
      <w:bookmarkEnd w:id="670"/>
      <w:bookmarkEnd w:id="671"/>
      <w:bookmarkEnd w:id="672"/>
      <w:bookmarkEnd w:id="673"/>
    </w:p>
    <w:p w14:paraId="2E607DE9" w14:textId="4AEC4B23" w:rsidR="006A307B" w:rsidRPr="002B5FFE" w:rsidRDefault="006A307B" w:rsidP="006A307B">
      <w:pPr>
        <w:pStyle w:val="BodyText"/>
      </w:pPr>
      <w:r w:rsidRPr="002B5FFE">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2B5FFE" w:rsidRDefault="006A307B" w:rsidP="00B5724A">
      <w:pPr>
        <w:pStyle w:val="Heading1"/>
        <w:ind w:left="0" w:firstLine="0"/>
        <w:rPr>
          <w:noProof w:val="0"/>
        </w:rPr>
      </w:pPr>
      <w:bookmarkStart w:id="674" w:name="_Toc369246363"/>
      <w:bookmarkStart w:id="675" w:name="_Toc527978147"/>
      <w:r w:rsidRPr="002B5FFE">
        <w:rPr>
          <w:noProof w:val="0"/>
        </w:rPr>
        <w:lastRenderedPageBreak/>
        <w:t>Alert Communication Management (ACM) Integration Profile</w:t>
      </w:r>
      <w:bookmarkEnd w:id="674"/>
      <w:bookmarkEnd w:id="675"/>
    </w:p>
    <w:p w14:paraId="7BF8BB94" w14:textId="372BBCE2" w:rsidR="00107B00" w:rsidRPr="002B5FFE" w:rsidRDefault="008245D0" w:rsidP="006A307B">
      <w:pPr>
        <w:pStyle w:val="BodyText"/>
        <w:rPr>
          <w:iCs/>
        </w:rPr>
      </w:pPr>
      <w:r w:rsidRPr="002B5FFE">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495030" w:rsidRDefault="00495030"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7660A8B0"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495030" w:rsidRPr="009C201C" w:rsidRDefault="00495030"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1EA6BFF3"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495030" w:rsidRPr="009C201C" w:rsidRDefault="00495030"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3D35461E"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495030" w:rsidRPr="009C201C" w:rsidRDefault="00495030"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495030" w:rsidRPr="009C201C" w:rsidRDefault="00495030"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495030" w:rsidRPr="009C201C" w:rsidRDefault="00495030"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8"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" o:allowoverlap="f">
                <v:group id="Group 131" o:spid="_x0000_s1049" style="position:absolute;width:58685;height:28802" coordsize="58685,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32" o:spid="_x0000_s1050" style="position:absolute;width:28886;height:28680" coordsize="28886,2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Pie 133" o:spid="_x0000_s1051" style="position:absolute;width:28886;height:28680;visibility:visible;mso-wrap-style:square;v-text-anchor:middle" coordsize="2888615,2868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495030" w:rsidRDefault="00495030" w:rsidP="00107B00">
                            <w:pPr>
                              <w:jc w:val="center"/>
                            </w:pPr>
                          </w:p>
                        </w:txbxContent>
                      </v:textbox>
                    </v:shape>
                    <v:shape id="Pie 134" o:spid="_x0000_s1052"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" path="m7,1429466c2540,638465,649681,-1122,1446357,1r-2049,1434025l7,1429466xe" filled="f" strokeweight="1pt">
                      <v:path arrowok="t" o:connecttype="custom" o:connectlocs="7,1429466;1446357,1;1444308,1434026;7,1429466" o:connectangles="0,0,0,0"/>
                    </v:shape>
                    <v:shape id="Pie 135" o:spid="_x0000_s1053"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4" style="position:absolute;left:29843;width:28842;height:2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" filled="f" strokeweight="1pt"/>
                </v:group>
                <v:shape id="Text Box 137" o:spid="_x0000_s1055" type="#_x0000_t202" style="position:absolute;left:3918;top:17179;width:8477;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749AEC1A"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7660A8B0"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495030" w:rsidRPr="009C201C" w:rsidRDefault="00495030"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6" type="#_x0000_t202" style="position:absolute;left:2511;top:7233;width:11186;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4C7AD0BD"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1EA6BFF3"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495030" w:rsidRPr="009C201C" w:rsidRDefault="00495030"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7" type="#_x0000_t202" style="position:absolute;left:17382;top:12658;width:7234;height:6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27E95381" w14:textId="77777777" w:rsidR="00495030" w:rsidRPr="009C201C" w:rsidRDefault="00495030" w:rsidP="00107B00">
                        <w:pPr>
                          <w:spacing w:line="192" w:lineRule="auto"/>
                          <w:rPr>
                            <w:rFonts w:ascii="Calibri" w:hAnsi="Calibri"/>
                            <w:b/>
                            <w:szCs w:val="24"/>
                          </w:rPr>
                        </w:pPr>
                        <w:r w:rsidRPr="009C201C">
                          <w:rPr>
                            <w:rFonts w:ascii="Calibri" w:hAnsi="Calibri"/>
                            <w:b/>
                            <w:szCs w:val="24"/>
                          </w:rPr>
                          <w:t>ALERT</w:t>
                        </w:r>
                      </w:p>
                      <w:p w14:paraId="3D35461E" w14:textId="77777777" w:rsidR="00495030" w:rsidRPr="009C201C" w:rsidRDefault="00495030"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8" type="#_x0000_t202" style="position:absolute;left:11857;top:29039;width:520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2110B1F2" w14:textId="77777777" w:rsidR="00495030" w:rsidRPr="009C201C" w:rsidRDefault="00495030"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59" type="#_x0000_t202" style="position:absolute;left:42099;top:13462;width:4852;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" filled="f" stroked="f" strokeweight=".5pt">
                  <v:textbox inset="0,0,0,0">
                    <w:txbxContent>
                      <w:p w14:paraId="1C2BB5E7" w14:textId="77777777" w:rsidR="00495030" w:rsidRPr="009C201C" w:rsidRDefault="00495030"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0" type="#_x0000_t202" style="position:absolute;left:40494;top:29039;width:8407;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hVwgAAANwAAAAPAAAAZHJzL2Rvd25yZXYueG1sRE/basJA&#10;EH0v+A/LCL7VjR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Cea0hVwgAAANwAAAAPAAAA&#10;AAAAAAAAAAAAAAcCAABkcnMvZG93bnJldi54bWxQSwUGAAAAAAMAAwC3AAAA9gIAAAAA&#10;" filled="f" stroked="f" strokeweight=".5pt">
                  <v:textbox inset="0,0,0,0">
                    <w:txbxContent>
                      <w:p w14:paraId="715286B2" w14:textId="77777777" w:rsidR="00495030" w:rsidRPr="009C201C" w:rsidRDefault="00495030"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2B5FFE">
        <w:rPr>
          <w:iCs/>
        </w:rPr>
        <w:t>Alert Communication Management defines the communication of alerts (</w:t>
      </w:r>
      <w:r w:rsidR="003B35D8" w:rsidRPr="002B5FFE">
        <w:rPr>
          <w:iCs/>
        </w:rPr>
        <w:t xml:space="preserve">physiologic alarms, technical </w:t>
      </w:r>
      <w:r w:rsidR="006A307B" w:rsidRPr="002B5FFE">
        <w:rPr>
          <w:iCs/>
        </w:rPr>
        <w:t>alarms</w:t>
      </w:r>
      <w:r w:rsidR="003B35D8" w:rsidRPr="002B5FFE">
        <w:rPr>
          <w:iCs/>
        </w:rPr>
        <w:t>,</w:t>
      </w:r>
      <w:r w:rsidR="006A307B" w:rsidRPr="002B5FFE">
        <w:rPr>
          <w:iCs/>
        </w:rPr>
        <w:t xml:space="preserve"> and advisories) from alert </w:t>
      </w:r>
      <w:r w:rsidR="003B35D8" w:rsidRPr="002B5FFE">
        <w:rPr>
          <w:iCs/>
        </w:rPr>
        <w:t xml:space="preserve">reporting </w:t>
      </w:r>
      <w:r w:rsidR="006A307B" w:rsidRPr="002B5FFE">
        <w:rPr>
          <w:iCs/>
        </w:rPr>
        <w:t xml:space="preserve">systems to </w:t>
      </w:r>
      <w:r w:rsidR="003B35D8" w:rsidRPr="002B5FFE">
        <w:rPr>
          <w:iCs/>
        </w:rPr>
        <w:t xml:space="preserve">alert consumer or </w:t>
      </w:r>
      <w:r w:rsidR="006A307B" w:rsidRPr="002B5FFE">
        <w:rPr>
          <w:iCs/>
        </w:rPr>
        <w:t>alert manager systems and from alert manager systems to alert communicator systems.</w:t>
      </w:r>
    </w:p>
    <w:p w14:paraId="10410BBD" w14:textId="77777777" w:rsidR="00465F0E" w:rsidRPr="002B5FFE" w:rsidRDefault="00465F0E" w:rsidP="00113D85">
      <w:pPr>
        <w:pStyle w:val="BodyText"/>
        <w:keepNext/>
        <w:keepLines/>
        <w:jc w:val="center"/>
      </w:pPr>
    </w:p>
    <w:p w14:paraId="2A6C0596" w14:textId="0D82E093" w:rsidR="00107B00" w:rsidRPr="002B5FFE" w:rsidRDefault="00107B00" w:rsidP="0099495F">
      <w:pPr>
        <w:pStyle w:val="FigureTitle"/>
      </w:pPr>
      <w:r w:rsidRPr="002B5FFE">
        <w:t xml:space="preserve">Figure 6-1: What is </w:t>
      </w:r>
      <w:r w:rsidR="007C5927">
        <w:t>a</w:t>
      </w:r>
      <w:r w:rsidRPr="002B5FFE">
        <w:t>n Alert?</w:t>
      </w:r>
    </w:p>
    <w:p w14:paraId="7E32E7B2" w14:textId="77777777" w:rsidR="006A307B" w:rsidRPr="002B5FFE" w:rsidRDefault="006A307B" w:rsidP="00AD04B6">
      <w:pPr>
        <w:pStyle w:val="BodyText"/>
        <w:keepNext/>
        <w:keepLines/>
        <w:rPr>
          <w:iCs/>
        </w:rPr>
      </w:pPr>
      <w:r w:rsidRPr="002B5FFE">
        <w:rPr>
          <w:iCs/>
        </w:rPr>
        <w:t>This is an alert (alarms and advisories) distribution solution providing the following:</w:t>
      </w:r>
    </w:p>
    <w:p w14:paraId="01EF8E81" w14:textId="77777777" w:rsidR="006A307B" w:rsidRPr="002B5FFE" w:rsidRDefault="006A307B" w:rsidP="00AD04B6">
      <w:pPr>
        <w:pStyle w:val="ListBullet2"/>
        <w:keepNext/>
        <w:keepLines/>
      </w:pPr>
      <w:r w:rsidRPr="002B5FFE">
        <w:t xml:space="preserve">Communication from </w:t>
      </w:r>
      <w:r w:rsidR="003B35D8" w:rsidRPr="002B5FFE">
        <w:t xml:space="preserve">an alert </w:t>
      </w:r>
      <w:r w:rsidRPr="002B5FFE">
        <w:t xml:space="preserve">gateway to an alert </w:t>
      </w:r>
      <w:r w:rsidR="003B35D8" w:rsidRPr="002B5FFE">
        <w:t xml:space="preserve">consumer, </w:t>
      </w:r>
      <w:r w:rsidRPr="002B5FFE">
        <w:t>manager</w:t>
      </w:r>
      <w:r w:rsidR="003B35D8" w:rsidRPr="002B5FFE">
        <w:t>,</w:t>
      </w:r>
      <w:r w:rsidRPr="002B5FFE">
        <w:t xml:space="preserve"> or distributor</w:t>
      </w:r>
    </w:p>
    <w:p w14:paraId="5E3AA1A2" w14:textId="77777777" w:rsidR="006A307B" w:rsidRPr="002B5FFE" w:rsidRDefault="006A307B" w:rsidP="00AD04B6">
      <w:pPr>
        <w:pStyle w:val="ListBullet2"/>
        <w:keepNext/>
        <w:keepLines/>
      </w:pPr>
      <w:r w:rsidRPr="002B5FFE">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2B5FFE" w:rsidRDefault="006A307B" w:rsidP="006A307B">
      <w:pPr>
        <w:pStyle w:val="BodyText"/>
      </w:pPr>
      <w:r w:rsidRPr="002B5FFE">
        <w:rPr>
          <w:iCs/>
        </w:rPr>
        <w:t xml:space="preserve">The </w:t>
      </w:r>
      <w:r w:rsidR="003B35D8" w:rsidRPr="002B5FFE">
        <w:rPr>
          <w:iCs/>
        </w:rPr>
        <w:t xml:space="preserve">primary </w:t>
      </w:r>
      <w:r w:rsidRPr="002B5FFE">
        <w:rPr>
          <w:iCs/>
        </w:rPr>
        <w:t xml:space="preserve">use of the IHE PCD Alert Communications Management Profile is to serve in communication of alert information from </w:t>
      </w:r>
      <w:r w:rsidR="003B35D8" w:rsidRPr="002B5FFE">
        <w:rPr>
          <w:iCs/>
        </w:rPr>
        <w:t xml:space="preserve">alert reporting systems, such as </w:t>
      </w:r>
      <w:r w:rsidRPr="002B5FFE">
        <w:rPr>
          <w:iCs/>
        </w:rPr>
        <w:t>patient care devices</w:t>
      </w:r>
      <w:r w:rsidR="003B35D8" w:rsidRPr="002B5FFE">
        <w:rPr>
          <w:iCs/>
        </w:rPr>
        <w:t>,</w:t>
      </w:r>
      <w:r w:rsidRPr="002B5FFE">
        <w:rPr>
          <w:iCs/>
        </w:rPr>
        <w:t xml:space="preserve"> </w:t>
      </w:r>
      <w:r w:rsidR="003B35D8" w:rsidRPr="002B5FFE">
        <w:rPr>
          <w:iCs/>
        </w:rPr>
        <w:t xml:space="preserve">location service systems (LS/RTLS/RFID), or equipment management systems (CMMS/CEMS) </w:t>
      </w:r>
      <w:r w:rsidRPr="002B5FFE">
        <w:rPr>
          <w:iCs/>
        </w:rPr>
        <w:t xml:space="preserve">to an alert manager system communicating with additional means of notification to caregivers. Notification devices would include those capable of supporting this profile, in particular </w:t>
      </w:r>
      <w:r w:rsidR="007C5927">
        <w:rPr>
          <w:iCs/>
        </w:rPr>
        <w:t>[</w:t>
      </w:r>
      <w:r w:rsidRPr="002B5FFE">
        <w:rPr>
          <w:iCs/>
        </w:rPr>
        <w:t>PCD-06</w:t>
      </w:r>
      <w:r w:rsidR="007C5927">
        <w:rPr>
          <w:iCs/>
        </w:rPr>
        <w:t>]</w:t>
      </w:r>
      <w:r w:rsidRPr="002B5FFE">
        <w:rPr>
          <w:iCs/>
        </w:rPr>
        <w:t xml:space="preserve"> and </w:t>
      </w:r>
      <w:r w:rsidR="007C5927">
        <w:rPr>
          <w:iCs/>
        </w:rPr>
        <w:t>[</w:t>
      </w:r>
      <w:r w:rsidRPr="002B5FFE">
        <w:rPr>
          <w:iCs/>
        </w:rPr>
        <w:t>PCD-07</w:t>
      </w:r>
      <w:r w:rsidR="007C5927">
        <w:rPr>
          <w:iCs/>
        </w:rPr>
        <w:t>]</w:t>
      </w:r>
      <w:r w:rsidRPr="002B5FFE">
        <w:rPr>
          <w:iCs/>
        </w:rPr>
        <w:t>.</w:t>
      </w:r>
    </w:p>
    <w:p w14:paraId="234B8C85" w14:textId="77777777" w:rsidR="006A307B" w:rsidRPr="002B5FFE" w:rsidRDefault="00E427B2" w:rsidP="006A307B">
      <w:pPr>
        <w:pStyle w:val="BodyText"/>
      </w:pPr>
      <w:r w:rsidRPr="002B5FFE">
        <w:t>C</w:t>
      </w:r>
      <w:r w:rsidR="006A307B" w:rsidRPr="002B5FFE">
        <w:t>onsolidation of alerts is out of scope for this profile.</w:t>
      </w:r>
    </w:p>
    <w:p w14:paraId="245A9566" w14:textId="77777777" w:rsidR="006A307B" w:rsidRPr="002B5FFE" w:rsidRDefault="006A307B" w:rsidP="006A307B">
      <w:pPr>
        <w:pStyle w:val="BodyText"/>
        <w:rPr>
          <w:iCs/>
        </w:rPr>
      </w:pPr>
      <w:r w:rsidRPr="002B5FFE">
        <w:t xml:space="preserve">The definition of escalation actions in response to a notification not being responded to </w:t>
      </w:r>
      <w:r w:rsidR="005020A7" w:rsidRPr="002B5FFE">
        <w:t>is</w:t>
      </w:r>
      <w:r w:rsidRPr="002B5FFE">
        <w:t xml:space="preserve"> outside the scope of this profile.</w:t>
      </w:r>
    </w:p>
    <w:p w14:paraId="42221DAE" w14:textId="77777777" w:rsidR="006A307B" w:rsidRPr="002B5FFE" w:rsidRDefault="00B17BC2" w:rsidP="00B5724A">
      <w:pPr>
        <w:pStyle w:val="Heading2"/>
        <w:rPr>
          <w:noProof w:val="0"/>
        </w:rPr>
      </w:pPr>
      <w:bookmarkStart w:id="676" w:name="_Toc206294889"/>
      <w:bookmarkStart w:id="677" w:name="_Toc361925422"/>
      <w:bookmarkStart w:id="678" w:name="_Toc369246364"/>
      <w:bookmarkStart w:id="679" w:name="_Toc527978148"/>
      <w:r w:rsidRPr="002B5FFE">
        <w:rPr>
          <w:noProof w:val="0"/>
        </w:rPr>
        <w:lastRenderedPageBreak/>
        <w:t>ACM Actors and</w:t>
      </w:r>
      <w:r w:rsidR="006A307B" w:rsidRPr="002B5FFE">
        <w:rPr>
          <w:noProof w:val="0"/>
        </w:rPr>
        <w:t xml:space="preserve"> Transactions</w:t>
      </w:r>
      <w:bookmarkEnd w:id="676"/>
      <w:bookmarkEnd w:id="677"/>
      <w:bookmarkEnd w:id="678"/>
      <w:bookmarkEnd w:id="679"/>
    </w:p>
    <w:p w14:paraId="31D97BD2" w14:textId="77777777" w:rsidR="006A307B" w:rsidRPr="002B5FFE" w:rsidRDefault="006A307B" w:rsidP="006A307B">
      <w:pPr>
        <w:pStyle w:val="BodyText"/>
      </w:pPr>
      <w:bookmarkStart w:id="680" w:name="_Toc473170359"/>
      <w:bookmarkStart w:id="681" w:name="_Toc504625756"/>
      <w:bookmarkStart w:id="682" w:name="_Toc530206509"/>
      <w:bookmarkStart w:id="683" w:name="_Toc1388429"/>
      <w:bookmarkStart w:id="684" w:name="_Toc1388583"/>
      <w:bookmarkStart w:id="685" w:name="_Toc1456610"/>
      <w:bookmarkStart w:id="686" w:name="_Toc37034635"/>
      <w:bookmarkStart w:id="687" w:name="_Toc38846113"/>
      <w:r w:rsidRPr="002B5FFE">
        <w:t xml:space="preserve">Figure </w:t>
      </w:r>
      <w:r w:rsidR="00205968" w:rsidRPr="002B5FFE">
        <w:t>6</w:t>
      </w:r>
      <w:r w:rsidRPr="002B5FFE">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2B5FFE" w:rsidRDefault="008245D0" w:rsidP="00CF68E8">
      <w:pPr>
        <w:pStyle w:val="FigureTitle"/>
      </w:pPr>
      <w:bookmarkStart w:id="688" w:name="_Toc361925423"/>
      <w:r w:rsidRPr="002B5FFE">
        <w:rPr>
          <w:noProof/>
        </w:rPr>
        <mc:AlternateContent>
          <mc:Choice Requires="wpc">
            <w:drawing>
              <wp:anchor distT="91440" distB="0" distL="114300" distR="114300" simplePos="0" relativeHeight="251655168" behindDoc="0" locked="0" layoutInCell="1" allowOverlap="0" wp14:anchorId="275D7771" wp14:editId="25C93B58">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495030" w:rsidRPr="00151286" w:rsidRDefault="00495030" w:rsidP="00C83A64">
                              <w:pPr>
                                <w:keepNext/>
                                <w:keepLines/>
                                <w:spacing w:before="0" w:line="192" w:lineRule="auto"/>
                                <w:jc w:val="center"/>
                                <w:rPr>
                                  <w:sz w:val="18"/>
                                  <w:szCs w:val="18"/>
                                </w:rPr>
                              </w:pPr>
                              <w:r>
                                <w:rPr>
                                  <w:sz w:val="18"/>
                                  <w:szCs w:val="18"/>
                                </w:rPr>
                                <w:t>Alert</w:t>
                              </w:r>
                            </w:p>
                            <w:p w14:paraId="2331EAAF" w14:textId="77777777" w:rsidR="00495030" w:rsidRPr="00151286" w:rsidRDefault="00495030" w:rsidP="00C83A64">
                              <w:pPr>
                                <w:keepNext/>
                                <w:keepLines/>
                                <w:spacing w:before="0"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495030" w:rsidRPr="00151286" w:rsidRDefault="00495030" w:rsidP="00C83A64">
                              <w:pPr>
                                <w:keepNext/>
                                <w:keepLines/>
                                <w:spacing w:before="0" w:line="192" w:lineRule="auto"/>
                                <w:jc w:val="center"/>
                                <w:rPr>
                                  <w:sz w:val="18"/>
                                  <w:szCs w:val="18"/>
                                </w:rPr>
                              </w:pPr>
                              <w:r>
                                <w:rPr>
                                  <w:sz w:val="18"/>
                                  <w:szCs w:val="18"/>
                                </w:rPr>
                                <w:t>Alert</w:t>
                              </w:r>
                            </w:p>
                            <w:p w14:paraId="3BD9779F" w14:textId="77777777" w:rsidR="00495030" w:rsidRPr="00151286" w:rsidRDefault="00495030" w:rsidP="00C83A64">
                              <w:pPr>
                                <w:keepNext/>
                                <w:keepLines/>
                                <w:spacing w:before="0"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495030" w:rsidRPr="00151286" w:rsidRDefault="00495030" w:rsidP="00C83A64">
                              <w:pPr>
                                <w:keepNext/>
                                <w:keepLines/>
                                <w:spacing w:before="0" w:line="192" w:lineRule="auto"/>
                                <w:jc w:val="center"/>
                                <w:rPr>
                                  <w:sz w:val="18"/>
                                  <w:szCs w:val="18"/>
                                </w:rPr>
                              </w:pPr>
                              <w:r>
                                <w:rPr>
                                  <w:sz w:val="18"/>
                                  <w:szCs w:val="18"/>
                                </w:rPr>
                                <w:t>Alert</w:t>
                              </w:r>
                            </w:p>
                            <w:p w14:paraId="696B5562" w14:textId="77777777" w:rsidR="00495030" w:rsidRPr="00151286" w:rsidRDefault="00495030" w:rsidP="00C83A64">
                              <w:pPr>
                                <w:keepNext/>
                                <w:keepLines/>
                                <w:spacing w:before="0"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495030" w:rsidRPr="00151286" w:rsidRDefault="00495030" w:rsidP="00C83A64">
                              <w:pPr>
                                <w:keepNext/>
                                <w:keepLines/>
                                <w:spacing w:before="0" w:line="192" w:lineRule="auto"/>
                                <w:jc w:val="center"/>
                                <w:rPr>
                                  <w:sz w:val="18"/>
                                  <w:szCs w:val="18"/>
                                </w:rPr>
                              </w:pPr>
                              <w:r>
                                <w:rPr>
                                  <w:sz w:val="18"/>
                                  <w:szCs w:val="18"/>
                                </w:rPr>
                                <w:t>Alert</w:t>
                              </w:r>
                            </w:p>
                            <w:p w14:paraId="26F4DB9E" w14:textId="77777777" w:rsidR="00495030" w:rsidRPr="00151286" w:rsidRDefault="00495030" w:rsidP="00C83A64">
                              <w:pPr>
                                <w:keepNext/>
                                <w:keepLines/>
                                <w:spacing w:before="0"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495030" w:rsidRPr="00151286" w:rsidRDefault="00495030" w:rsidP="00C83A64">
                              <w:pPr>
                                <w:keepNext/>
                                <w:keepLines/>
                                <w:spacing w:before="0" w:line="192" w:lineRule="auto"/>
                                <w:jc w:val="center"/>
                                <w:rPr>
                                  <w:sz w:val="18"/>
                                  <w:szCs w:val="18"/>
                                </w:rPr>
                              </w:pPr>
                              <w:r>
                                <w:rPr>
                                  <w:sz w:val="18"/>
                                  <w:szCs w:val="18"/>
                                </w:rPr>
                                <w:t>Alert</w:t>
                              </w:r>
                            </w:p>
                            <w:p w14:paraId="155DFB99" w14:textId="77777777" w:rsidR="00495030" w:rsidRPr="00151286" w:rsidRDefault="00495030" w:rsidP="00C83A64">
                              <w:pPr>
                                <w:keepNext/>
                                <w:keepLines/>
                                <w:spacing w:before="0"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495030" w:rsidRPr="00151286" w:rsidRDefault="00495030" w:rsidP="00C83A64">
                              <w:pPr>
                                <w:keepNext/>
                                <w:keepLines/>
                                <w:spacing w:before="0" w:line="192" w:lineRule="auto"/>
                                <w:jc w:val="center"/>
                                <w:rPr>
                                  <w:sz w:val="18"/>
                                  <w:szCs w:val="18"/>
                                </w:rPr>
                              </w:pPr>
                              <w:r>
                                <w:rPr>
                                  <w:sz w:val="18"/>
                                  <w:szCs w:val="18"/>
                                </w:rPr>
                                <w:t>Alert</w:t>
                              </w:r>
                            </w:p>
                            <w:p w14:paraId="337575D3" w14:textId="77777777" w:rsidR="00495030" w:rsidRPr="00151286" w:rsidRDefault="00495030" w:rsidP="00C83A64">
                              <w:pPr>
                                <w:keepNext/>
                                <w:keepLines/>
                                <w:spacing w:before="0"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495030" w:rsidRPr="00151286" w:rsidRDefault="00495030" w:rsidP="00C83A64">
                              <w:pPr>
                                <w:keepNext/>
                                <w:keepLines/>
                                <w:spacing w:before="0" w:line="192" w:lineRule="auto"/>
                                <w:jc w:val="center"/>
                                <w:rPr>
                                  <w:sz w:val="18"/>
                                  <w:szCs w:val="18"/>
                                </w:rPr>
                              </w:pPr>
                              <w:r>
                                <w:rPr>
                                  <w:sz w:val="18"/>
                                  <w:szCs w:val="18"/>
                                </w:rPr>
                                <w:t>Alert</w:t>
                              </w:r>
                            </w:p>
                            <w:p w14:paraId="2DE9BC9E" w14:textId="77777777" w:rsidR="00495030" w:rsidRPr="00151286" w:rsidRDefault="00495030" w:rsidP="00C83A64">
                              <w:pPr>
                                <w:keepNext/>
                                <w:keepLines/>
                                <w:spacing w:before="0"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56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495030" w:rsidRPr="00151286" w:rsidRDefault="00495030"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495030" w:rsidRPr="00151286" w:rsidRDefault="00495030" w:rsidP="00C83A64">
                              <w:pPr>
                                <w:keepNext/>
                                <w:keepLines/>
                                <w:spacing w:before="0" w:line="235" w:lineRule="auto"/>
                                <w:jc w:val="center"/>
                                <w:rPr>
                                  <w:sz w:val="18"/>
                                  <w:szCs w:val="18"/>
                                </w:rPr>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495030" w:rsidRPr="00151286" w:rsidRDefault="00495030"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495030" w:rsidRPr="00151286" w:rsidRDefault="00495030" w:rsidP="00C83A64">
                              <w:pPr>
                                <w:keepNext/>
                                <w:keepLines/>
                                <w:spacing w:before="0" w:line="216" w:lineRule="auto"/>
                                <w:jc w:val="center"/>
                                <w:rPr>
                                  <w:sz w:val="18"/>
                                  <w:szCs w:val="18"/>
                                </w:rPr>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495030" w:rsidRPr="00151286" w:rsidRDefault="00495030"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495030" w:rsidRPr="00EB2D3B" w:rsidRDefault="00495030" w:rsidP="00C83A64">
                              <w:pPr>
                                <w:keepNext/>
                                <w:keepLines/>
                                <w:spacing w:before="0" w:line="216" w:lineRule="auto"/>
                                <w:jc w:val="center"/>
                                <w:rPr>
                                  <w:sz w:val="20"/>
                                </w:rPr>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495030" w:rsidRPr="00151286" w:rsidRDefault="00495030"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495030" w:rsidRPr="00151286" w:rsidRDefault="00495030" w:rsidP="00C83A64">
                              <w:pPr>
                                <w:keepNext/>
                                <w:keepLines/>
                                <w:spacing w:before="0" w:line="192" w:lineRule="auto"/>
                                <w:jc w:val="center"/>
                                <w:rPr>
                                  <w:sz w:val="18"/>
                                  <w:szCs w:val="18"/>
                                </w:rPr>
                              </w:pPr>
                              <w:r>
                                <w:rPr>
                                  <w:sz w:val="18"/>
                                  <w:szCs w:val="18"/>
                                </w:rPr>
                                <w:t>Alert</w:t>
                              </w:r>
                            </w:p>
                            <w:p w14:paraId="417AD76A" w14:textId="77777777" w:rsidR="00495030" w:rsidRPr="00151286" w:rsidRDefault="00495030" w:rsidP="00C83A64">
                              <w:pPr>
                                <w:keepNext/>
                                <w:keepLines/>
                                <w:spacing w:before="0"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495030" w:rsidRPr="008E3943" w:rsidRDefault="00495030" w:rsidP="00C83A64">
                                  <w:pPr>
                                    <w:keepNext/>
                                    <w:keepLines/>
                                    <w:spacing w:before="0"/>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495030" w:rsidRPr="008E3943" w:rsidRDefault="00495030" w:rsidP="00C83A64">
                                  <w:pPr>
                                    <w:keepNext/>
                                    <w:keepLines/>
                                    <w:spacing w:before="0"/>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495030" w:rsidRDefault="00495030" w:rsidP="00C83A64">
                              <w:pPr>
                                <w:keepNext/>
                                <w:keepLines/>
                                <w:spacing w:before="0" w:line="168" w:lineRule="auto"/>
                                <w:jc w:val="center"/>
                                <w:rPr>
                                  <w:b/>
                                  <w:sz w:val="28"/>
                                  <w:szCs w:val="28"/>
                                </w:rPr>
                              </w:pPr>
                              <w:r>
                                <w:rPr>
                                  <w:b/>
                                  <w:sz w:val="28"/>
                                  <w:szCs w:val="28"/>
                                </w:rPr>
                                <w:t>.</w:t>
                              </w:r>
                            </w:p>
                            <w:p w14:paraId="55BB5AFE" w14:textId="77777777" w:rsidR="00495030" w:rsidRDefault="00495030" w:rsidP="00C83A64">
                              <w:pPr>
                                <w:keepNext/>
                                <w:keepLines/>
                                <w:spacing w:before="0" w:line="168" w:lineRule="auto"/>
                                <w:jc w:val="center"/>
                                <w:rPr>
                                  <w:b/>
                                  <w:sz w:val="28"/>
                                  <w:szCs w:val="28"/>
                                </w:rPr>
                              </w:pPr>
                              <w:r>
                                <w:rPr>
                                  <w:b/>
                                  <w:sz w:val="28"/>
                                  <w:szCs w:val="28"/>
                                </w:rPr>
                                <w:t>.</w:t>
                              </w:r>
                            </w:p>
                            <w:p w14:paraId="0F9EB12C" w14:textId="77777777" w:rsidR="00495030" w:rsidRPr="007015C6" w:rsidRDefault="00495030"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495030" w:rsidRDefault="00495030" w:rsidP="00C83A64">
                              <w:pPr>
                                <w:keepNext/>
                                <w:keepLines/>
                                <w:spacing w:before="0" w:line="168" w:lineRule="auto"/>
                                <w:jc w:val="center"/>
                                <w:rPr>
                                  <w:b/>
                                  <w:sz w:val="28"/>
                                  <w:szCs w:val="28"/>
                                </w:rPr>
                              </w:pPr>
                              <w:r>
                                <w:rPr>
                                  <w:b/>
                                  <w:sz w:val="28"/>
                                  <w:szCs w:val="28"/>
                                </w:rPr>
                                <w:t>.</w:t>
                              </w:r>
                            </w:p>
                            <w:p w14:paraId="34E7F925" w14:textId="77777777" w:rsidR="00495030" w:rsidRDefault="00495030" w:rsidP="00C83A64">
                              <w:pPr>
                                <w:keepNext/>
                                <w:keepLines/>
                                <w:spacing w:before="0" w:line="168" w:lineRule="auto"/>
                                <w:jc w:val="center"/>
                                <w:rPr>
                                  <w:b/>
                                  <w:sz w:val="28"/>
                                  <w:szCs w:val="28"/>
                                </w:rPr>
                              </w:pPr>
                              <w:r>
                                <w:rPr>
                                  <w:b/>
                                  <w:sz w:val="28"/>
                                  <w:szCs w:val="28"/>
                                </w:rPr>
                                <w:t>.</w:t>
                              </w:r>
                            </w:p>
                            <w:p w14:paraId="424DD410" w14:textId="77777777" w:rsidR="00495030" w:rsidRPr="007015C6" w:rsidRDefault="00495030"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495030" w:rsidRDefault="00495030" w:rsidP="00C83A64">
                              <w:pPr>
                                <w:pStyle w:val="NormalWeb"/>
                                <w:spacing w:before="0" w:line="192" w:lineRule="auto"/>
                                <w:jc w:val="center"/>
                              </w:pPr>
                              <w:r>
                                <w:rPr>
                                  <w:sz w:val="18"/>
                                  <w:szCs w:val="18"/>
                                </w:rPr>
                                <w:t>Alert</w:t>
                              </w:r>
                            </w:p>
                            <w:p w14:paraId="2BD4BE2E" w14:textId="77777777" w:rsidR="00495030" w:rsidRDefault="00495030" w:rsidP="00C83A64">
                              <w:pPr>
                                <w:pStyle w:val="NormalWeb"/>
                                <w:spacing w:before="0" w:line="192" w:lineRule="auto"/>
                                <w:jc w:val="cente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555381"/>
                            <a:ext cx="652497" cy="425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495030" w:rsidRDefault="00495030" w:rsidP="00C83A64">
                              <w:pPr>
                                <w:pStyle w:val="NormalWeb"/>
                                <w:spacing w:before="0" w:line="216" w:lineRule="auto"/>
                                <w:jc w:val="center"/>
                              </w:pPr>
                              <w:r>
                                <w:rPr>
                                  <w:sz w:val="18"/>
                                  <w:szCs w:val="18"/>
                                </w:rPr>
                                <w:t>Alert Consumer</w:t>
                              </w:r>
                            </w:p>
                            <w:p w14:paraId="46758C75" w14:textId="77777777" w:rsidR="00495030" w:rsidRDefault="00495030" w:rsidP="00C83A64">
                              <w:pPr>
                                <w:pStyle w:val="NormalWeb"/>
                                <w:spacing w:before="0" w:line="216" w:lineRule="auto"/>
                                <w:jc w:val="cente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495030" w:rsidRDefault="00495030" w:rsidP="00C83A64">
                              <w:pPr>
                                <w:pStyle w:val="NormalWeb"/>
                                <w:spacing w:before="0" w:line="168" w:lineRule="auto"/>
                                <w:jc w:val="center"/>
                              </w:pPr>
                              <w:r>
                                <w:rPr>
                                  <w:b/>
                                  <w:bCs/>
                                  <w:sz w:val="28"/>
                                  <w:szCs w:val="28"/>
                                </w:rPr>
                                <w:t>.</w:t>
                              </w:r>
                            </w:p>
                            <w:p w14:paraId="46915E5F" w14:textId="77777777" w:rsidR="00495030" w:rsidRDefault="00495030" w:rsidP="00C83A64">
                              <w:pPr>
                                <w:pStyle w:val="NormalWeb"/>
                                <w:spacing w:before="0" w:line="168" w:lineRule="auto"/>
                                <w:jc w:val="center"/>
                              </w:pPr>
                              <w:r>
                                <w:rPr>
                                  <w:b/>
                                  <w:bCs/>
                                  <w:sz w:val="28"/>
                                  <w:szCs w:val="28"/>
                                </w:rPr>
                                <w:t>.</w:t>
                              </w:r>
                            </w:p>
                            <w:p w14:paraId="51DE4EDB" w14:textId="77777777" w:rsidR="00495030" w:rsidRDefault="00495030" w:rsidP="00C83A64">
                              <w:pPr>
                                <w:pStyle w:val="NormalWeb"/>
                                <w:spacing w:before="0"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1"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" o:allowoverlap="f">
                <v:shape id="_x0000_s1062" type="#_x0000_t75" style="position:absolute;width:58610;height:28162;visibility:visible;mso-wrap-style:square">
                  <v:fill o:detectmouseclick="t"/>
                  <v:path o:connecttype="none"/>
                </v:shape>
                <v:rect id="Rectangle 22" o:spid="_x0000_s1063" style="position:absolute;width:13381;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" filled="f" strokeweight=".5pt">
                  <v:textbox inset="2.175mm,1.0875mm,2.175mm,1.0875mm"/>
                </v:rect>
                <v:rect id="Rectangle 23" o:spid="_x0000_s1064" style="position:absolute;left:14201;width:25904;height:2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" filled="f" strokeweight=".5pt">
                  <v:textbox inset="2.175mm,1.0875mm,2.175mm,1.0875mm"/>
                </v:rect>
                <v:rect id="Rectangle 24" o:spid="_x0000_s1065" style="position:absolute;left:40862;width:17394;height:10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" filled="f" strokeweight=".5pt">
                  <v:textbox inset="2.175mm,1.0875mm,2.175mm,1.0875mm"/>
                </v:rect>
                <v:shape id="Text Box 25" o:spid="_x0000_s1066" type="#_x0000_t202" style="position:absolute;left:515;top:4353;width:472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" strokeweight=".5pt">
                  <v:stroke dashstyle="dash"/>
                  <v:textbox inset="1.96403mm,.982mm,1.96403mm,.982mm">
                    <w:txbxContent>
                      <w:p w14:paraId="38FED4AE" w14:textId="77777777" w:rsidR="00495030" w:rsidRPr="00151286" w:rsidRDefault="00495030" w:rsidP="00C83A64">
                        <w:pPr>
                          <w:keepNext/>
                          <w:keepLines/>
                          <w:spacing w:before="0" w:line="192" w:lineRule="auto"/>
                          <w:jc w:val="center"/>
                          <w:rPr>
                            <w:sz w:val="18"/>
                            <w:szCs w:val="18"/>
                          </w:rPr>
                        </w:pPr>
                        <w:r>
                          <w:rPr>
                            <w:sz w:val="18"/>
                            <w:szCs w:val="18"/>
                          </w:rPr>
                          <w:t>Alert</w:t>
                        </w:r>
                      </w:p>
                      <w:p w14:paraId="2331EAAF" w14:textId="77777777" w:rsidR="00495030" w:rsidRPr="00151286" w:rsidRDefault="00495030" w:rsidP="00C83A64">
                        <w:pPr>
                          <w:keepNext/>
                          <w:keepLines/>
                          <w:spacing w:before="0" w:line="192" w:lineRule="auto"/>
                          <w:jc w:val="center"/>
                          <w:rPr>
                            <w:sz w:val="18"/>
                            <w:szCs w:val="18"/>
                          </w:rPr>
                        </w:pPr>
                        <w:r w:rsidRPr="00151286">
                          <w:rPr>
                            <w:sz w:val="18"/>
                            <w:szCs w:val="18"/>
                          </w:rPr>
                          <w:t>Source</w:t>
                        </w:r>
                      </w:p>
                    </w:txbxContent>
                  </v:textbox>
                </v:shape>
                <v:shape id="Text Box 26" o:spid="_x0000_s1067" type="#_x0000_t202" style="position:absolute;left:5921;top:4567;width:715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" strokeweight=".5pt">
                  <v:stroke dashstyle="dash"/>
                  <v:textbox inset="1.96403mm,.982mm,1.96403mm,.982mm">
                    <w:txbxContent>
                      <w:p w14:paraId="53534060" w14:textId="77777777" w:rsidR="00495030" w:rsidRPr="00151286" w:rsidRDefault="00495030" w:rsidP="00C83A64">
                        <w:pPr>
                          <w:keepNext/>
                          <w:keepLines/>
                          <w:spacing w:before="0" w:line="192" w:lineRule="auto"/>
                          <w:jc w:val="center"/>
                          <w:rPr>
                            <w:sz w:val="18"/>
                            <w:szCs w:val="18"/>
                          </w:rPr>
                        </w:pPr>
                        <w:r>
                          <w:rPr>
                            <w:sz w:val="18"/>
                            <w:szCs w:val="18"/>
                          </w:rPr>
                          <w:t>Alert</w:t>
                        </w:r>
                      </w:p>
                      <w:p w14:paraId="3BD9779F" w14:textId="77777777" w:rsidR="00495030" w:rsidRPr="00151286" w:rsidRDefault="00495030" w:rsidP="00C83A64">
                        <w:pPr>
                          <w:keepNext/>
                          <w:keepLines/>
                          <w:spacing w:before="0" w:line="192" w:lineRule="auto"/>
                          <w:jc w:val="center"/>
                          <w:rPr>
                            <w:sz w:val="18"/>
                            <w:szCs w:val="18"/>
                          </w:rPr>
                        </w:pPr>
                        <w:r w:rsidRPr="0029641D">
                          <w:rPr>
                            <w:sz w:val="18"/>
                            <w:szCs w:val="18"/>
                          </w:rPr>
                          <w:t>Aggregator</w:t>
                        </w:r>
                      </w:p>
                    </w:txbxContent>
                  </v:textbox>
                </v:shape>
                <v:shape id="Text Box 27" o:spid="_x0000_s1068" type="#_x0000_t202" style="position:absolute;left:15258;top:4359;width:603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" strokeweight=".5pt">
                  <v:stroke dashstyle="dash"/>
                  <v:textbox inset="1.96403mm,.982mm,1.96403mm,.982mm">
                    <w:txbxContent>
                      <w:p w14:paraId="397F72FE" w14:textId="77777777" w:rsidR="00495030" w:rsidRPr="00151286" w:rsidRDefault="00495030" w:rsidP="00C83A64">
                        <w:pPr>
                          <w:keepNext/>
                          <w:keepLines/>
                          <w:spacing w:before="0" w:line="192" w:lineRule="auto"/>
                          <w:jc w:val="center"/>
                          <w:rPr>
                            <w:sz w:val="18"/>
                            <w:szCs w:val="18"/>
                          </w:rPr>
                        </w:pPr>
                        <w:r>
                          <w:rPr>
                            <w:sz w:val="18"/>
                            <w:szCs w:val="18"/>
                          </w:rPr>
                          <w:t>Alert</w:t>
                        </w:r>
                      </w:p>
                      <w:p w14:paraId="696B5562" w14:textId="77777777" w:rsidR="00495030" w:rsidRPr="00151286" w:rsidRDefault="00495030" w:rsidP="00C83A64">
                        <w:pPr>
                          <w:keepNext/>
                          <w:keepLines/>
                          <w:spacing w:before="0" w:line="192" w:lineRule="auto"/>
                          <w:jc w:val="center"/>
                          <w:rPr>
                            <w:sz w:val="18"/>
                            <w:szCs w:val="18"/>
                          </w:rPr>
                        </w:pPr>
                        <w:r w:rsidRPr="00151286">
                          <w:rPr>
                            <w:sz w:val="18"/>
                            <w:szCs w:val="18"/>
                          </w:rPr>
                          <w:t>Receiver</w:t>
                        </w:r>
                      </w:p>
                    </w:txbxContent>
                  </v:textbox>
                </v:shape>
                <v:shape id="Text Box 28" o:spid="_x0000_s1069" type="#_x0000_t202" style="position:absolute;left:22282;top:4241;width:7415;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" strokeweight=".5pt">
                  <v:stroke dashstyle="dash"/>
                  <v:textbox inset="1.96403mm,.982mm,1.96403mm,.982mm">
                    <w:txbxContent>
                      <w:p w14:paraId="7D8308C8" w14:textId="77777777" w:rsidR="00495030" w:rsidRPr="00151286" w:rsidRDefault="00495030" w:rsidP="00C83A64">
                        <w:pPr>
                          <w:keepNext/>
                          <w:keepLines/>
                          <w:spacing w:before="0" w:line="192" w:lineRule="auto"/>
                          <w:jc w:val="center"/>
                          <w:rPr>
                            <w:sz w:val="18"/>
                            <w:szCs w:val="18"/>
                          </w:rPr>
                        </w:pPr>
                        <w:r>
                          <w:rPr>
                            <w:sz w:val="18"/>
                            <w:szCs w:val="18"/>
                          </w:rPr>
                          <w:t>Alert</w:t>
                        </w:r>
                      </w:p>
                      <w:p w14:paraId="26F4DB9E" w14:textId="77777777" w:rsidR="00495030" w:rsidRPr="00151286" w:rsidRDefault="00495030" w:rsidP="00C83A64">
                        <w:pPr>
                          <w:keepNext/>
                          <w:keepLines/>
                          <w:spacing w:before="0" w:line="192" w:lineRule="auto"/>
                          <w:jc w:val="center"/>
                          <w:rPr>
                            <w:sz w:val="18"/>
                            <w:szCs w:val="18"/>
                          </w:rPr>
                        </w:pPr>
                        <w:r w:rsidRPr="00151286">
                          <w:rPr>
                            <w:sz w:val="18"/>
                            <w:szCs w:val="18"/>
                          </w:rPr>
                          <w:t>Coordinator</w:t>
                        </w:r>
                      </w:p>
                    </w:txbxContent>
                  </v:textbox>
                </v:shape>
                <v:shape id="Text Box 29" o:spid="_x0000_s1070" type="#_x0000_t202" style="position:absolute;left:31369;top:4241;width:7693;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" strokeweight=".5pt">
                  <v:stroke dashstyle="dash"/>
                  <v:textbox inset="1.96403mm,.982mm,1.96403mm,.982mm">
                    <w:txbxContent>
                      <w:p w14:paraId="1F017123" w14:textId="77777777" w:rsidR="00495030" w:rsidRPr="00151286" w:rsidRDefault="00495030" w:rsidP="00C83A64">
                        <w:pPr>
                          <w:keepNext/>
                          <w:keepLines/>
                          <w:spacing w:before="0" w:line="192" w:lineRule="auto"/>
                          <w:jc w:val="center"/>
                          <w:rPr>
                            <w:sz w:val="18"/>
                            <w:szCs w:val="18"/>
                          </w:rPr>
                        </w:pPr>
                        <w:r>
                          <w:rPr>
                            <w:sz w:val="18"/>
                            <w:szCs w:val="18"/>
                          </w:rPr>
                          <w:t>Alert</w:t>
                        </w:r>
                      </w:p>
                      <w:p w14:paraId="155DFB99" w14:textId="77777777" w:rsidR="00495030" w:rsidRPr="00151286" w:rsidRDefault="00495030" w:rsidP="00C83A64">
                        <w:pPr>
                          <w:keepNext/>
                          <w:keepLines/>
                          <w:spacing w:before="0" w:line="192" w:lineRule="auto"/>
                          <w:jc w:val="center"/>
                          <w:rPr>
                            <w:sz w:val="18"/>
                            <w:szCs w:val="18"/>
                          </w:rPr>
                        </w:pPr>
                        <w:r w:rsidRPr="00151286">
                          <w:rPr>
                            <w:sz w:val="18"/>
                            <w:szCs w:val="18"/>
                          </w:rPr>
                          <w:t>Disseminator</w:t>
                        </w:r>
                      </w:p>
                    </w:txbxContent>
                  </v:textbox>
                </v:shape>
                <v:shape id="Text Box 30" o:spid="_x0000_s1071" type="#_x0000_t202" style="position:absolute;left:41747;top:4241;width:9153;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" strokeweight=".5pt">
                  <v:stroke dashstyle="dash"/>
                  <v:textbox inset="1.96403mm,.982mm,1.96403mm,.982mm">
                    <w:txbxContent>
                      <w:p w14:paraId="2F643C99" w14:textId="77777777" w:rsidR="00495030" w:rsidRPr="00151286" w:rsidRDefault="00495030" w:rsidP="00C83A64">
                        <w:pPr>
                          <w:keepNext/>
                          <w:keepLines/>
                          <w:spacing w:before="0" w:line="192" w:lineRule="auto"/>
                          <w:jc w:val="center"/>
                          <w:rPr>
                            <w:sz w:val="18"/>
                            <w:szCs w:val="18"/>
                          </w:rPr>
                        </w:pPr>
                        <w:r>
                          <w:rPr>
                            <w:sz w:val="18"/>
                            <w:szCs w:val="18"/>
                          </w:rPr>
                          <w:t>Alert</w:t>
                        </w:r>
                      </w:p>
                      <w:p w14:paraId="337575D3" w14:textId="77777777" w:rsidR="00495030" w:rsidRPr="00151286" w:rsidRDefault="00495030" w:rsidP="00C83A64">
                        <w:pPr>
                          <w:keepNext/>
                          <w:keepLines/>
                          <w:spacing w:before="0" w:line="192" w:lineRule="auto"/>
                          <w:jc w:val="center"/>
                          <w:rPr>
                            <w:sz w:val="18"/>
                            <w:szCs w:val="18"/>
                          </w:rPr>
                        </w:pPr>
                        <w:r w:rsidRPr="00151286">
                          <w:rPr>
                            <w:sz w:val="18"/>
                            <w:szCs w:val="18"/>
                          </w:rPr>
                          <w:t>Communication</w:t>
                        </w:r>
                      </w:p>
                    </w:txbxContent>
                  </v:textbox>
                </v:shape>
                <v:shape id="Text Box 31" o:spid="_x0000_s1072" type="#_x0000_t202" style="position:absolute;left:51276;top:4191;width:6486;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UAwwAAANwAAAAPAAAAZHJzL2Rvd25yZXYueG1sRE9La8JA&#10;EL4X+h+WKfRS6sYU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i0EFAMMAAADcAAAADwAA&#10;AAAAAAAAAAAAAAAHAgAAZHJzL2Rvd25yZXYueG1sUEsFBgAAAAADAAMAtwAAAPcCAAAAAA==&#10;" strokeweight=".5pt">
                  <v:stroke dashstyle="dash"/>
                  <v:textbox inset="1.96403mm,.982mm,1.96403mm,.982mm">
                    <w:txbxContent>
                      <w:p w14:paraId="7DEAA5DB" w14:textId="77777777" w:rsidR="00495030" w:rsidRPr="00151286" w:rsidRDefault="00495030" w:rsidP="00C83A64">
                        <w:pPr>
                          <w:keepNext/>
                          <w:keepLines/>
                          <w:spacing w:before="0" w:line="192" w:lineRule="auto"/>
                          <w:jc w:val="center"/>
                          <w:rPr>
                            <w:sz w:val="18"/>
                            <w:szCs w:val="18"/>
                          </w:rPr>
                        </w:pPr>
                        <w:r>
                          <w:rPr>
                            <w:sz w:val="18"/>
                            <w:szCs w:val="18"/>
                          </w:rPr>
                          <w:t>Alert</w:t>
                        </w:r>
                      </w:p>
                      <w:p w14:paraId="2DE9BC9E" w14:textId="77777777" w:rsidR="00495030" w:rsidRPr="00151286" w:rsidRDefault="00495030" w:rsidP="00C83A64">
                        <w:pPr>
                          <w:keepNext/>
                          <w:keepLines/>
                          <w:spacing w:before="0"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3" type="#_x0000_t34" style="position:absolute;left:5236;top:6429;width:987;height: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" strokeweight="2pt">
                  <v:stroke dashstyle="1 1"/>
                </v:shape>
                <v:shape id="AutoShape 33" o:spid="_x0000_s1074" type="#_x0000_t34" style="position:absolute;left:12871;top:6429;width:23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" adj="10776" strokeweight="2pt"/>
                <v:shape id="AutoShape 34" o:spid="_x0000_s1075" type="#_x0000_t34" style="position:absolute;left:21294;top:6429;width:988;height: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" adj="10683" strokeweight="2pt">
                  <v:stroke dashstyle="1 1"/>
                </v:shape>
                <v:shapetype id="_x0000_t32" coordsize="21600,21600" o:spt="32" o:oned="t" path="m,l21600,21600e" filled="f">
                  <v:path arrowok="t" fillok="f" o:connecttype="none"/>
                  <o:lock v:ext="edit" shapetype="t"/>
                </v:shapetype>
                <v:shape id="AutoShape 35" o:spid="_x0000_s1076" type="#_x0000_t32" style="position:absolute;left:29696;top:6440;width:16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" strokeweight="2pt">
                  <v:stroke dashstyle="1 1"/>
                </v:shape>
                <v:shape id="AutoShape 36" o:spid="_x0000_s1077" type="#_x0000_t32" style="position:absolute;left:38876;top:6440;width:28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" strokeweight="2pt"/>
                <v:shape id="AutoShape 37" o:spid="_x0000_s1078" type="#_x0000_t34" style="position:absolute;left:50900;top:6373;width:376;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" strokeweight="2pt">
                  <v:stroke dashstyle="1 1"/>
                </v:shape>
                <v:shape id="Text Box 38" o:spid="_x0000_s1079" type="#_x0000_t202" style="position:absolute;left:44829;width:9962;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" filled="f" stroked="f">
                  <v:textbox style="mso-fit-shape-to-text:t" inset="1.96403mm,.982mm,1.96403mm,.982mm">
                    <w:txbxContent>
                      <w:p w14:paraId="431A63D1" w14:textId="77777777" w:rsidR="00495030" w:rsidRPr="00151286" w:rsidRDefault="00495030"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495030" w:rsidRPr="00151286" w:rsidRDefault="00495030" w:rsidP="00C83A64">
                        <w:pPr>
                          <w:keepNext/>
                          <w:keepLines/>
                          <w:spacing w:before="0" w:line="235" w:lineRule="auto"/>
                          <w:jc w:val="center"/>
                          <w:rPr>
                            <w:sz w:val="18"/>
                            <w:szCs w:val="18"/>
                          </w:rPr>
                        </w:pPr>
                        <w:r w:rsidRPr="00151286">
                          <w:rPr>
                            <w:sz w:val="18"/>
                            <w:szCs w:val="18"/>
                          </w:rPr>
                          <w:t>(AC)</w:t>
                        </w:r>
                      </w:p>
                    </w:txbxContent>
                  </v:textbox>
                </v:shape>
                <v:shape id="Text Box 39" o:spid="_x0000_s1080" type="#_x0000_t202" style="position:absolute;left:21685;top:619;width:9320;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" filled="f" stroked="f">
                  <v:textbox style="mso-fit-shape-to-text:t" inset="1.96403mm,.982mm,1.96403mm,.982mm">
                    <w:txbxContent>
                      <w:p w14:paraId="4335E093" w14:textId="77777777" w:rsidR="00495030" w:rsidRPr="00151286" w:rsidRDefault="00495030"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495030" w:rsidRPr="00151286" w:rsidRDefault="00495030" w:rsidP="00C83A64">
                        <w:pPr>
                          <w:keepNext/>
                          <w:keepLines/>
                          <w:spacing w:before="0" w:line="216" w:lineRule="auto"/>
                          <w:jc w:val="center"/>
                          <w:rPr>
                            <w:sz w:val="18"/>
                            <w:szCs w:val="18"/>
                          </w:rPr>
                        </w:pPr>
                        <w:r w:rsidRPr="00151286">
                          <w:rPr>
                            <w:sz w:val="18"/>
                            <w:szCs w:val="18"/>
                          </w:rPr>
                          <w:t>(AM)</w:t>
                        </w:r>
                      </w:p>
                    </w:txbxContent>
                  </v:textbox>
                </v:shape>
                <v:shape id="Text Box 40" o:spid="_x0000_s1081" type="#_x0000_t202" style="position:absolute;left:515;top:531;width:12361;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" filled="f" stroked="f">
                  <v:textbox style="mso-fit-shape-to-text:t" inset="1.96403mm,.982mm,1.96403mm,.982mm">
                    <w:txbxContent>
                      <w:p w14:paraId="5A7BDA90" w14:textId="77777777" w:rsidR="00495030" w:rsidRPr="00151286" w:rsidRDefault="00495030"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495030" w:rsidRPr="00EB2D3B" w:rsidRDefault="00495030" w:rsidP="00C83A64">
                        <w:pPr>
                          <w:keepNext/>
                          <w:keepLines/>
                          <w:spacing w:before="0" w:line="216" w:lineRule="auto"/>
                          <w:jc w:val="center"/>
                          <w:rPr>
                            <w:sz w:val="20"/>
                          </w:rPr>
                        </w:pPr>
                        <w:r w:rsidRPr="00151286">
                          <w:rPr>
                            <w:sz w:val="18"/>
                            <w:szCs w:val="18"/>
                          </w:rPr>
                          <w:t>(AR)</w:t>
                        </w:r>
                      </w:p>
                    </w:txbxContent>
                  </v:textbox>
                </v:shape>
                <v:shape id="Text Box 41" o:spid="_x0000_s1082" type="#_x0000_t202" style="position:absolute;left:22764;top:10446;width:6450;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Z9wwAAANwAAAAPAAAAZHJzL2Rvd25yZXYueG1sRE9La8JA&#10;EL4X+h+WKfRS6sZQ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00d2fcMAAADcAAAADwAA&#10;AAAAAAAAAAAAAAAHAgAAZHJzL2Rvd25yZXYueG1sUEsFBgAAAAADAAMAtwAAAPcCAAAAAA==&#10;" strokeweight=".5pt">
                  <v:stroke dashstyle="dash"/>
                  <v:textbox inset="1.96403mm,.982mm,1.96403mm,.982mm">
                    <w:txbxContent>
                      <w:p w14:paraId="655D0F86" w14:textId="77777777" w:rsidR="00495030" w:rsidRPr="00151286" w:rsidRDefault="00495030"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3" type="#_x0000_t202" style="position:absolute;left:22748;top:16047;width:6466;height:4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" strokeweight=".5pt">
                  <v:stroke dashstyle="dash"/>
                  <v:textbox inset="1.96403mm,.982mm,1.96403mm,.982mm">
                    <w:txbxContent>
                      <w:p w14:paraId="55FC0C90" w14:textId="77777777" w:rsidR="00495030" w:rsidRPr="00151286" w:rsidRDefault="00495030" w:rsidP="00C83A64">
                        <w:pPr>
                          <w:keepNext/>
                          <w:keepLines/>
                          <w:spacing w:before="0" w:line="192" w:lineRule="auto"/>
                          <w:jc w:val="center"/>
                          <w:rPr>
                            <w:sz w:val="18"/>
                            <w:szCs w:val="18"/>
                          </w:rPr>
                        </w:pPr>
                        <w:r>
                          <w:rPr>
                            <w:sz w:val="18"/>
                            <w:szCs w:val="18"/>
                          </w:rPr>
                          <w:t>Alert</w:t>
                        </w:r>
                      </w:p>
                      <w:p w14:paraId="417AD76A" w14:textId="77777777" w:rsidR="00495030" w:rsidRPr="00151286" w:rsidRDefault="00495030" w:rsidP="00C83A64">
                        <w:pPr>
                          <w:keepNext/>
                          <w:keepLines/>
                          <w:spacing w:before="0" w:line="192" w:lineRule="auto"/>
                          <w:jc w:val="center"/>
                          <w:rPr>
                            <w:sz w:val="18"/>
                            <w:szCs w:val="18"/>
                          </w:rPr>
                        </w:pPr>
                        <w:r w:rsidRPr="00151286">
                          <w:rPr>
                            <w:sz w:val="18"/>
                            <w:szCs w:val="18"/>
                          </w:rPr>
                          <w:t>Cache</w:t>
                        </w:r>
                      </w:p>
                    </w:txbxContent>
                  </v:textbox>
                </v:shape>
                <v:shape id="AutoShape 43" o:spid="_x0000_s1084" type="#_x0000_t32" style="position:absolute;left:25989;top:8740;width:5;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" strokeweight="2pt">
                  <v:stroke dashstyle="1 1"/>
                </v:shape>
                <v:shape id="AutoShape 44" o:spid="_x0000_s1085" type="#_x0000_t34" style="position:absolute;left:25257;top:15314;width:1460;height: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" adj="10759" strokeweight="2pt">
                  <v:stroke dashstyle="1 1"/>
                </v:shape>
                <v:group id="Group 166" o:spid="_x0000_s1086" style="position:absolute;left:31007;top:21996;width:27603;height:6166" coordorigin="39408,28831" coordsize="27334,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67" o:spid="_x0000_s1087" style="position:absolute;left:39408;top:28831;width:25825;height:3080" coordorigin="39408,27324" coordsize="2582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47" o:spid="_x0000_s1088" type="#_x0000_t34" style="position:absolute;left:39408;top:28860;width:217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" strokeweight="2pt"/>
                    <v:shape id="Text Box 49" o:spid="_x0000_s1089" type="#_x0000_t202" style="position:absolute;left:41586;top:27324;width:23647;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" filled="f" stroked="f">
                      <v:textbox inset="2.18439mm,1.0922mm,2.18439mm,1.0922mm">
                        <w:txbxContent>
                          <w:p w14:paraId="3B444725" w14:textId="77777777" w:rsidR="00495030" w:rsidRPr="008E3943" w:rsidRDefault="00495030" w:rsidP="00C83A64">
                            <w:pPr>
                              <w:keepNext/>
                              <w:keepLines/>
                              <w:spacing w:before="0"/>
                              <w:rPr>
                                <w:sz w:val="21"/>
                              </w:rPr>
                            </w:pPr>
                            <w:r w:rsidRPr="008E3943">
                              <w:rPr>
                                <w:sz w:val="21"/>
                              </w:rPr>
                              <w:t>Communication detailed in this profile</w:t>
                            </w:r>
                          </w:p>
                        </w:txbxContent>
                      </v:textbox>
                    </v:shape>
                  </v:group>
                  <v:group id="Group 170" o:spid="_x0000_s1090" style="position:absolute;left:39471;top:31122;width:27271;height:2317" coordorigin="39471,29514" coordsize="27271,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AutoShape 48" o:spid="_x0000_s1091" type="#_x0000_t34" style="position:absolute;left:39471;top:30756;width:2115;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" strokeweight="2pt">
                      <v:stroke dashstyle="1 1"/>
                    </v:shape>
                    <v:shape id="Text Box 50" o:spid="_x0000_s1092" type="#_x0000_t202" style="position:absolute;left:41586;top:29514;width:251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" filled="f" stroked="f">
                      <v:textbox inset="2.18439mm,1.0922mm,2.18439mm,1.0922mm">
                        <w:txbxContent>
                          <w:p w14:paraId="127DF1DA" w14:textId="77777777" w:rsidR="00495030" w:rsidRPr="008E3943" w:rsidRDefault="00495030" w:rsidP="00C83A64">
                            <w:pPr>
                              <w:keepNext/>
                              <w:keepLines/>
                              <w:spacing w:before="0"/>
                              <w:rPr>
                                <w:sz w:val="21"/>
                              </w:rPr>
                            </w:pPr>
                            <w:r w:rsidRPr="008E3943">
                              <w:rPr>
                                <w:sz w:val="21"/>
                              </w:rPr>
                              <w:t>Communication not detailed in this profile</w:t>
                            </w:r>
                          </w:p>
                        </w:txbxContent>
                      </v:textbox>
                    </v:shape>
                  </v:group>
                </v:group>
                <v:shape id="Text Box 52" o:spid="_x0000_s1093" type="#_x0000_t202" style="position:absolute;left:4948;top:865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ARwQAAANwAAAAPAAAAZHJzL2Rvd25yZXYueG1sRE9Na8JA&#10;EL0X/A/LCN7qRqV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LCvYBHBAAAA3AAAAA8AAAAA&#10;AAAAAAAAAAAABwIAAGRycy9kb3ducmV2LnhtbFBLBQYAAAAAAwADALcAAAD1AgAAAAA=&#10;" filled="f" stroked="f">
                  <v:textbox inset="2.175mm,1.0875mm,2.175mm,1.0875mm">
                    <w:txbxContent>
                      <w:p w14:paraId="08AC5166" w14:textId="77777777" w:rsidR="00495030" w:rsidRDefault="00495030" w:rsidP="00C83A64">
                        <w:pPr>
                          <w:keepNext/>
                          <w:keepLines/>
                          <w:spacing w:before="0" w:line="168" w:lineRule="auto"/>
                          <w:jc w:val="center"/>
                          <w:rPr>
                            <w:b/>
                            <w:sz w:val="28"/>
                            <w:szCs w:val="28"/>
                          </w:rPr>
                        </w:pPr>
                        <w:r>
                          <w:rPr>
                            <w:b/>
                            <w:sz w:val="28"/>
                            <w:szCs w:val="28"/>
                          </w:rPr>
                          <w:t>.</w:t>
                        </w:r>
                      </w:p>
                      <w:p w14:paraId="55BB5AFE" w14:textId="77777777" w:rsidR="00495030" w:rsidRDefault="00495030" w:rsidP="00C83A64">
                        <w:pPr>
                          <w:keepNext/>
                          <w:keepLines/>
                          <w:spacing w:before="0" w:line="168" w:lineRule="auto"/>
                          <w:jc w:val="center"/>
                          <w:rPr>
                            <w:b/>
                            <w:sz w:val="28"/>
                            <w:szCs w:val="28"/>
                          </w:rPr>
                        </w:pPr>
                        <w:r>
                          <w:rPr>
                            <w:b/>
                            <w:sz w:val="28"/>
                            <w:szCs w:val="28"/>
                          </w:rPr>
                          <w:t>.</w:t>
                        </w:r>
                      </w:p>
                      <w:p w14:paraId="0F9EB12C" w14:textId="77777777" w:rsidR="00495030" w:rsidRPr="007015C6" w:rsidRDefault="00495030" w:rsidP="00C83A64">
                        <w:pPr>
                          <w:keepNext/>
                          <w:keepLines/>
                          <w:spacing w:before="0" w:line="168" w:lineRule="auto"/>
                          <w:jc w:val="center"/>
                          <w:rPr>
                            <w:b/>
                            <w:sz w:val="28"/>
                            <w:szCs w:val="28"/>
                          </w:rPr>
                        </w:pPr>
                        <w:r>
                          <w:rPr>
                            <w:b/>
                            <w:sz w:val="28"/>
                            <w:szCs w:val="28"/>
                          </w:rPr>
                          <w:t>.</w:t>
                        </w:r>
                      </w:p>
                    </w:txbxContent>
                  </v:textbox>
                </v:shape>
                <v:shape id="Text Box 53" o:spid="_x0000_s1094" type="#_x0000_t202" style="position:absolute;left:48228;top:9453;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lwQAAANwAAAAPAAAAZHJzL2Rvd25yZXYueG1sRE9Na8JA&#10;EL0X/A/LCN7qRrF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D9G+GXBAAAA3AAAAA8AAAAA&#10;AAAAAAAAAAAABwIAAGRycy9kb3ducmV2LnhtbFBLBQYAAAAAAwADALcAAAD1AgAAAAA=&#10;" filled="f" stroked="f">
                  <v:textbox inset="2.175mm,1.0875mm,2.175mm,1.0875mm">
                    <w:txbxContent>
                      <w:p w14:paraId="488BC3EB" w14:textId="77777777" w:rsidR="00495030" w:rsidRDefault="00495030" w:rsidP="00C83A64">
                        <w:pPr>
                          <w:keepNext/>
                          <w:keepLines/>
                          <w:spacing w:before="0" w:line="168" w:lineRule="auto"/>
                          <w:jc w:val="center"/>
                          <w:rPr>
                            <w:b/>
                            <w:sz w:val="28"/>
                            <w:szCs w:val="28"/>
                          </w:rPr>
                        </w:pPr>
                        <w:r>
                          <w:rPr>
                            <w:b/>
                            <w:sz w:val="28"/>
                            <w:szCs w:val="28"/>
                          </w:rPr>
                          <w:t>.</w:t>
                        </w:r>
                      </w:p>
                      <w:p w14:paraId="34E7F925" w14:textId="77777777" w:rsidR="00495030" w:rsidRDefault="00495030" w:rsidP="00C83A64">
                        <w:pPr>
                          <w:keepNext/>
                          <w:keepLines/>
                          <w:spacing w:before="0" w:line="168" w:lineRule="auto"/>
                          <w:jc w:val="center"/>
                          <w:rPr>
                            <w:b/>
                            <w:sz w:val="28"/>
                            <w:szCs w:val="28"/>
                          </w:rPr>
                        </w:pPr>
                        <w:r>
                          <w:rPr>
                            <w:b/>
                            <w:sz w:val="28"/>
                            <w:szCs w:val="28"/>
                          </w:rPr>
                          <w:t>.</w:t>
                        </w:r>
                      </w:p>
                      <w:p w14:paraId="424DD410" w14:textId="77777777" w:rsidR="00495030" w:rsidRPr="007015C6" w:rsidRDefault="00495030" w:rsidP="00C83A64">
                        <w:pPr>
                          <w:keepNext/>
                          <w:keepLines/>
                          <w:spacing w:before="0" w:line="168" w:lineRule="auto"/>
                          <w:jc w:val="center"/>
                          <w:rPr>
                            <w:b/>
                            <w:sz w:val="28"/>
                            <w:szCs w:val="28"/>
                          </w:rPr>
                        </w:pPr>
                        <w:r>
                          <w:rPr>
                            <w:b/>
                            <w:sz w:val="28"/>
                            <w:szCs w:val="28"/>
                          </w:rPr>
                          <w:t>.</w:t>
                        </w:r>
                      </w:p>
                    </w:txbxContent>
                  </v:textbox>
                </v:shape>
                <v:rect id="Rectangle 175" o:spid="_x0000_s1095" style="position:absolute;left:175;top:15048;width:13381;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" filled="f" strokeweight=".5pt">
                  <v:textbox inset="2.175mm,1.0875mm,2.175mm,1.0875mm"/>
                </v:rect>
                <v:shape id="Text Box 27" o:spid="_x0000_s1096" type="#_x0000_t202" style="position:absolute;left:6525;top:17391;width:6036;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" strokeweight=".5pt">
                  <v:stroke dashstyle="dash"/>
                  <v:textbox inset="1.96403mm,.982mm,1.96403mm,.982mm">
                    <w:txbxContent>
                      <w:p w14:paraId="61FFC27A" w14:textId="77777777" w:rsidR="00495030" w:rsidRDefault="00495030" w:rsidP="00C83A64">
                        <w:pPr>
                          <w:pStyle w:val="NormalWeb"/>
                          <w:spacing w:before="0" w:line="192" w:lineRule="auto"/>
                          <w:jc w:val="center"/>
                        </w:pPr>
                        <w:r>
                          <w:rPr>
                            <w:sz w:val="18"/>
                            <w:szCs w:val="18"/>
                          </w:rPr>
                          <w:t>Alert</w:t>
                        </w:r>
                      </w:p>
                      <w:p w14:paraId="2BD4BE2E" w14:textId="77777777" w:rsidR="00495030" w:rsidRDefault="00495030" w:rsidP="00C83A64">
                        <w:pPr>
                          <w:pStyle w:val="NormalWeb"/>
                          <w:spacing w:before="0" w:line="192" w:lineRule="auto"/>
                          <w:jc w:val="center"/>
                        </w:pPr>
                        <w:r>
                          <w:rPr>
                            <w:sz w:val="18"/>
                            <w:szCs w:val="18"/>
                          </w:rPr>
                          <w:t>Receiver</w:t>
                        </w:r>
                      </w:p>
                    </w:txbxContent>
                  </v:textbox>
                </v:shape>
                <v:shape id="Text Box 40" o:spid="_x0000_s1097" type="#_x0000_t202" style="position:absolute;top:15553;width:6524;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" filled="f" stroked="f">
                  <v:textbox style="mso-fit-shape-to-text:t" inset="1.96403mm,.982mm,1.96403mm,.982mm">
                    <w:txbxContent>
                      <w:p w14:paraId="1784386E" w14:textId="77777777" w:rsidR="00495030" w:rsidRDefault="00495030" w:rsidP="00C83A64">
                        <w:pPr>
                          <w:pStyle w:val="NormalWeb"/>
                          <w:spacing w:before="0" w:line="216" w:lineRule="auto"/>
                          <w:jc w:val="center"/>
                        </w:pPr>
                        <w:r>
                          <w:rPr>
                            <w:sz w:val="18"/>
                            <w:szCs w:val="18"/>
                          </w:rPr>
                          <w:t>Alert Consumer</w:t>
                        </w:r>
                      </w:p>
                      <w:p w14:paraId="46758C75" w14:textId="77777777" w:rsidR="00495030" w:rsidRDefault="00495030" w:rsidP="00C83A64">
                        <w:pPr>
                          <w:pStyle w:val="NormalWeb"/>
                          <w:spacing w:before="0" w:line="216" w:lineRule="auto"/>
                          <w:jc w:val="center"/>
                        </w:pPr>
                        <w:r>
                          <w:rPr>
                            <w:sz w:val="18"/>
                            <w:szCs w:val="18"/>
                          </w:rPr>
                          <w:t>(ACON)</w:t>
                        </w:r>
                      </w:p>
                    </w:txbxContent>
                  </v:textbox>
                </v:shape>
                <v:shape id="AutoShape 33" o:spid="_x0000_s1098" type="#_x0000_t34" style="position:absolute;left:4807;top:12655;width:9429;height: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" strokeweight="2pt"/>
                <v:shape id="Text Box 53" o:spid="_x0000_s1099" type="#_x0000_t202" style="position:absolute;left:5033;top:2101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" filled="f" stroked="f">
                  <v:textbox inset="2.175mm,1.0875mm,2.175mm,1.0875mm">
                    <w:txbxContent>
                      <w:p w14:paraId="06174A7D" w14:textId="77777777" w:rsidR="00495030" w:rsidRDefault="00495030" w:rsidP="00C83A64">
                        <w:pPr>
                          <w:pStyle w:val="NormalWeb"/>
                          <w:spacing w:before="0" w:line="168" w:lineRule="auto"/>
                          <w:jc w:val="center"/>
                        </w:pPr>
                        <w:r>
                          <w:rPr>
                            <w:b/>
                            <w:bCs/>
                            <w:sz w:val="28"/>
                            <w:szCs w:val="28"/>
                          </w:rPr>
                          <w:t>.</w:t>
                        </w:r>
                      </w:p>
                      <w:p w14:paraId="46915E5F" w14:textId="77777777" w:rsidR="00495030" w:rsidRDefault="00495030" w:rsidP="00C83A64">
                        <w:pPr>
                          <w:pStyle w:val="NormalWeb"/>
                          <w:spacing w:before="0" w:line="168" w:lineRule="auto"/>
                          <w:jc w:val="center"/>
                        </w:pPr>
                        <w:r>
                          <w:rPr>
                            <w:b/>
                            <w:bCs/>
                            <w:sz w:val="28"/>
                            <w:szCs w:val="28"/>
                          </w:rPr>
                          <w:t>.</w:t>
                        </w:r>
                      </w:p>
                      <w:p w14:paraId="51DE4EDB" w14:textId="77777777" w:rsidR="00495030" w:rsidRDefault="00495030" w:rsidP="00C83A64">
                        <w:pPr>
                          <w:pStyle w:val="NormalWeb"/>
                          <w:spacing w:before="0" w:line="168" w:lineRule="auto"/>
                          <w:jc w:val="center"/>
                        </w:pPr>
                        <w:r>
                          <w:rPr>
                            <w:b/>
                            <w:bCs/>
                            <w:sz w:val="28"/>
                            <w:szCs w:val="28"/>
                          </w:rPr>
                          <w:t>.</w:t>
                        </w:r>
                      </w:p>
                    </w:txbxContent>
                  </v:textbox>
                </v:shape>
                <w10:wrap type="topAndBottom"/>
              </v:group>
            </w:pict>
          </mc:Fallback>
        </mc:AlternateContent>
      </w:r>
      <w:r w:rsidR="006A307B" w:rsidRPr="002B5FFE">
        <w:t xml:space="preserve">Figure </w:t>
      </w:r>
      <w:r w:rsidR="00205968" w:rsidRPr="002B5FFE">
        <w:t>6</w:t>
      </w:r>
      <w:r w:rsidR="006A307B" w:rsidRPr="002B5FFE">
        <w:t>.1-1</w:t>
      </w:r>
      <w:r w:rsidR="008F2E3C" w:rsidRPr="002B5FFE">
        <w:t xml:space="preserve">: </w:t>
      </w:r>
      <w:r w:rsidR="006A307B" w:rsidRPr="002B5FFE">
        <w:t>ACM Profile Actor Diagram</w:t>
      </w:r>
      <w:bookmarkEnd w:id="688"/>
    </w:p>
    <w:p w14:paraId="1A51D19F" w14:textId="77777777" w:rsidR="006A307B" w:rsidRPr="002B5FFE" w:rsidRDefault="006A307B" w:rsidP="006A307B">
      <w:pPr>
        <w:pStyle w:val="BodyText"/>
      </w:pPr>
      <w:r w:rsidRPr="002B5FFE">
        <w:t xml:space="preserve">Table </w:t>
      </w:r>
      <w:r w:rsidR="00205968" w:rsidRPr="002B5FFE">
        <w:t>6</w:t>
      </w:r>
      <w:r w:rsidRPr="002B5FFE">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2B5FFE">
        <w:t>6</w:t>
      </w:r>
      <w:r w:rsidRPr="002B5FFE">
        <w:t>.2.</w:t>
      </w:r>
    </w:p>
    <w:p w14:paraId="4FE37177" w14:textId="77777777" w:rsidR="006A307B" w:rsidRPr="002B5FFE" w:rsidRDefault="006A307B" w:rsidP="006A307B">
      <w:pPr>
        <w:pStyle w:val="BodyText"/>
      </w:pPr>
    </w:p>
    <w:p w14:paraId="6384BE9D" w14:textId="77777777" w:rsidR="006A307B" w:rsidRPr="002B5FFE" w:rsidRDefault="006A307B" w:rsidP="006A307B">
      <w:pPr>
        <w:pStyle w:val="TableTitle"/>
        <w:keepLines/>
      </w:pPr>
      <w:r w:rsidRPr="002B5FFE">
        <w:lastRenderedPageBreak/>
        <w:t xml:space="preserve">Table </w:t>
      </w:r>
      <w:r w:rsidR="00205968" w:rsidRPr="002B5FFE">
        <w:t>6</w:t>
      </w:r>
      <w:r w:rsidRPr="002B5FFE">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2B5FFE" w14:paraId="25FFDB76" w14:textId="77777777" w:rsidTr="007445FC">
        <w:trPr>
          <w:tblHeader/>
        </w:trPr>
        <w:tc>
          <w:tcPr>
            <w:tcW w:w="1998" w:type="dxa"/>
            <w:shd w:val="pct15" w:color="auto" w:fill="FFFFFF"/>
          </w:tcPr>
          <w:p w14:paraId="76918BD0" w14:textId="77777777" w:rsidR="006A307B" w:rsidRPr="002B5FFE" w:rsidRDefault="006A307B" w:rsidP="00C83A64">
            <w:pPr>
              <w:pStyle w:val="TableEntryHeader"/>
              <w:keepLines/>
            </w:pPr>
            <w:r w:rsidRPr="002B5FFE">
              <w:t>Actors</w:t>
            </w:r>
          </w:p>
        </w:tc>
        <w:tc>
          <w:tcPr>
            <w:tcW w:w="3600" w:type="dxa"/>
            <w:shd w:val="pct15" w:color="auto" w:fill="FFFFFF"/>
          </w:tcPr>
          <w:p w14:paraId="48AD914A" w14:textId="77777777" w:rsidR="006A307B" w:rsidRPr="002B5FFE" w:rsidRDefault="006A307B" w:rsidP="00C83A64">
            <w:pPr>
              <w:pStyle w:val="TableEntryHeader"/>
              <w:keepLines/>
            </w:pPr>
            <w:r w:rsidRPr="002B5FFE">
              <w:t xml:space="preserve">Transactions </w:t>
            </w:r>
          </w:p>
        </w:tc>
        <w:tc>
          <w:tcPr>
            <w:tcW w:w="1260" w:type="dxa"/>
            <w:shd w:val="pct15" w:color="auto" w:fill="FFFFFF"/>
          </w:tcPr>
          <w:p w14:paraId="45AB9EEC" w14:textId="77777777" w:rsidR="006A307B" w:rsidRPr="002B5FFE" w:rsidRDefault="006A307B" w:rsidP="00C83A64">
            <w:pPr>
              <w:pStyle w:val="TableEntryHeader"/>
              <w:keepLines/>
            </w:pPr>
            <w:r w:rsidRPr="002B5FFE">
              <w:t>Direction</w:t>
            </w:r>
          </w:p>
        </w:tc>
        <w:tc>
          <w:tcPr>
            <w:tcW w:w="1440" w:type="dxa"/>
            <w:shd w:val="pct15" w:color="auto" w:fill="FFFFFF"/>
          </w:tcPr>
          <w:p w14:paraId="63FC91CF" w14:textId="77777777" w:rsidR="006A307B" w:rsidRPr="002B5FFE" w:rsidRDefault="006A307B" w:rsidP="00C83A64">
            <w:pPr>
              <w:pStyle w:val="TableEntryHeader"/>
              <w:keepLines/>
            </w:pPr>
            <w:r w:rsidRPr="002B5FFE">
              <w:t>Optionality</w:t>
            </w:r>
          </w:p>
        </w:tc>
        <w:tc>
          <w:tcPr>
            <w:tcW w:w="1260" w:type="dxa"/>
            <w:shd w:val="pct15" w:color="auto" w:fill="FFFFFF"/>
          </w:tcPr>
          <w:p w14:paraId="6B729660" w14:textId="77777777" w:rsidR="006A307B" w:rsidRPr="002B5FFE" w:rsidRDefault="006A307B" w:rsidP="00C83A64">
            <w:pPr>
              <w:pStyle w:val="TableEntryHeader"/>
              <w:keepLines/>
            </w:pPr>
            <w:r w:rsidRPr="002B5FFE">
              <w:t>Section in Vol. 2</w:t>
            </w:r>
          </w:p>
        </w:tc>
      </w:tr>
      <w:tr w:rsidR="000F7779" w:rsidRPr="002B5FFE" w14:paraId="18FFF79E" w14:textId="77777777" w:rsidTr="00AD04B6">
        <w:trPr>
          <w:cantSplit/>
        </w:trPr>
        <w:tc>
          <w:tcPr>
            <w:tcW w:w="1998" w:type="dxa"/>
            <w:vMerge w:val="restart"/>
            <w:vAlign w:val="center"/>
          </w:tcPr>
          <w:p w14:paraId="6392F7A3" w14:textId="77777777" w:rsidR="000F7779" w:rsidRPr="002B5FFE" w:rsidRDefault="000F7779" w:rsidP="00AD04B6">
            <w:pPr>
              <w:pStyle w:val="TableEntry"/>
              <w:keepNext/>
              <w:keepLines/>
              <w:jc w:val="center"/>
            </w:pPr>
            <w:r w:rsidRPr="002B5FFE">
              <w:t>Alert Reporter (AR)</w:t>
            </w:r>
          </w:p>
        </w:tc>
        <w:tc>
          <w:tcPr>
            <w:tcW w:w="3600" w:type="dxa"/>
          </w:tcPr>
          <w:p w14:paraId="183303C8" w14:textId="77777777" w:rsidR="000F7779" w:rsidRPr="002B5FFE" w:rsidRDefault="000F7779" w:rsidP="00C83A64">
            <w:pPr>
              <w:pStyle w:val="TableEntry"/>
              <w:keepNext/>
              <w:keepLines/>
            </w:pPr>
            <w:r w:rsidRPr="002B5FFE">
              <w:t>Report Alert [PCD-04]</w:t>
            </w:r>
          </w:p>
        </w:tc>
        <w:tc>
          <w:tcPr>
            <w:tcW w:w="1260" w:type="dxa"/>
          </w:tcPr>
          <w:p w14:paraId="7824C1C8" w14:textId="77777777" w:rsidR="000F7779" w:rsidRPr="002B5FFE" w:rsidRDefault="000F7779" w:rsidP="00C83A64">
            <w:pPr>
              <w:pStyle w:val="TableEntry"/>
              <w:keepNext/>
              <w:keepLines/>
            </w:pPr>
            <w:r w:rsidRPr="002B5FFE">
              <w:t>Outbound</w:t>
            </w:r>
          </w:p>
        </w:tc>
        <w:tc>
          <w:tcPr>
            <w:tcW w:w="1440" w:type="dxa"/>
          </w:tcPr>
          <w:p w14:paraId="352B035A" w14:textId="77777777" w:rsidR="000F7779" w:rsidRPr="002B5FFE" w:rsidRDefault="000F7779" w:rsidP="00C83A64">
            <w:pPr>
              <w:pStyle w:val="TableEntry"/>
              <w:keepNext/>
              <w:keepLines/>
              <w:jc w:val="center"/>
            </w:pPr>
            <w:r w:rsidRPr="002B5FFE">
              <w:t>R</w:t>
            </w:r>
          </w:p>
        </w:tc>
        <w:tc>
          <w:tcPr>
            <w:tcW w:w="1260" w:type="dxa"/>
          </w:tcPr>
          <w:p w14:paraId="4E2C6A89" w14:textId="77777777" w:rsidR="000F7779" w:rsidRPr="002B5FFE" w:rsidRDefault="000F7779" w:rsidP="0099495F">
            <w:pPr>
              <w:pStyle w:val="TableEntry"/>
            </w:pPr>
            <w:r w:rsidRPr="002B5FFE">
              <w:t>3.4</w:t>
            </w:r>
          </w:p>
        </w:tc>
      </w:tr>
      <w:tr w:rsidR="000F7779" w:rsidRPr="002B5FFE" w14:paraId="746F6BB8" w14:textId="77777777" w:rsidTr="007445FC">
        <w:trPr>
          <w:cantSplit/>
        </w:trPr>
        <w:tc>
          <w:tcPr>
            <w:tcW w:w="1998" w:type="dxa"/>
            <w:vMerge/>
          </w:tcPr>
          <w:p w14:paraId="2ECB26D1" w14:textId="77777777" w:rsidR="000F7779" w:rsidRPr="002B5FFE" w:rsidRDefault="000F7779" w:rsidP="00C83A64">
            <w:pPr>
              <w:pStyle w:val="TableEntry"/>
              <w:keepNext/>
              <w:keepLines/>
            </w:pPr>
          </w:p>
        </w:tc>
        <w:tc>
          <w:tcPr>
            <w:tcW w:w="3600" w:type="dxa"/>
          </w:tcPr>
          <w:p w14:paraId="429CDF2A" w14:textId="77777777" w:rsidR="000F7779" w:rsidRPr="002B5FFE" w:rsidRDefault="000F7779" w:rsidP="00C83A64">
            <w:pPr>
              <w:pStyle w:val="TableEntry"/>
              <w:keepNext/>
              <w:keepLines/>
            </w:pPr>
            <w:r w:rsidRPr="002B5FFE">
              <w:t>Report Alert Status [PCD-05]</w:t>
            </w:r>
          </w:p>
        </w:tc>
        <w:tc>
          <w:tcPr>
            <w:tcW w:w="1260" w:type="dxa"/>
          </w:tcPr>
          <w:p w14:paraId="172A33CA" w14:textId="77777777" w:rsidR="000F7779" w:rsidRPr="002B5FFE" w:rsidRDefault="000F7779" w:rsidP="00C83A64">
            <w:pPr>
              <w:pStyle w:val="TableEntry"/>
              <w:keepNext/>
              <w:keepLines/>
            </w:pPr>
            <w:r w:rsidRPr="002B5FFE">
              <w:t>Inbound</w:t>
            </w:r>
          </w:p>
        </w:tc>
        <w:tc>
          <w:tcPr>
            <w:tcW w:w="1440" w:type="dxa"/>
          </w:tcPr>
          <w:p w14:paraId="49118494" w14:textId="77777777" w:rsidR="000F7779" w:rsidRPr="002B5FFE" w:rsidRDefault="000F7779" w:rsidP="00C83A64">
            <w:pPr>
              <w:pStyle w:val="TableEntry"/>
              <w:keepNext/>
              <w:keepLines/>
              <w:jc w:val="center"/>
            </w:pPr>
            <w:r w:rsidRPr="002B5FFE">
              <w:t>O</w:t>
            </w:r>
          </w:p>
        </w:tc>
        <w:tc>
          <w:tcPr>
            <w:tcW w:w="1260" w:type="dxa"/>
          </w:tcPr>
          <w:p w14:paraId="40180472" w14:textId="77777777" w:rsidR="000F7779" w:rsidRPr="002B5FFE" w:rsidRDefault="000F7779" w:rsidP="0099495F">
            <w:pPr>
              <w:pStyle w:val="TableEntry"/>
            </w:pPr>
            <w:r w:rsidRPr="002B5FFE">
              <w:t>3.</w:t>
            </w:r>
            <w:r w:rsidR="002C6163" w:rsidRPr="002B5FFE">
              <w:t>5</w:t>
            </w:r>
          </w:p>
        </w:tc>
      </w:tr>
      <w:tr w:rsidR="000F7779" w:rsidRPr="002B5FFE" w14:paraId="32BC694A" w14:textId="77777777" w:rsidTr="007445FC">
        <w:trPr>
          <w:cantSplit/>
        </w:trPr>
        <w:tc>
          <w:tcPr>
            <w:tcW w:w="1998" w:type="dxa"/>
            <w:vMerge w:val="restart"/>
            <w:vAlign w:val="center"/>
          </w:tcPr>
          <w:p w14:paraId="718457AB" w14:textId="77777777" w:rsidR="000F7779" w:rsidRPr="002B5FFE" w:rsidRDefault="000F7779" w:rsidP="00C83A64">
            <w:pPr>
              <w:pStyle w:val="TableEntry"/>
              <w:keepNext/>
              <w:keepLines/>
            </w:pPr>
            <w:r w:rsidRPr="002B5FFE">
              <w:t>Alert Manager (AM)</w:t>
            </w:r>
          </w:p>
          <w:p w14:paraId="7D2435A0" w14:textId="77777777" w:rsidR="000F7779" w:rsidRPr="002B5FFE" w:rsidRDefault="000F7779" w:rsidP="00C83A64">
            <w:pPr>
              <w:pStyle w:val="TableEntry"/>
              <w:keepNext/>
              <w:keepLines/>
            </w:pPr>
          </w:p>
        </w:tc>
        <w:tc>
          <w:tcPr>
            <w:tcW w:w="3600" w:type="dxa"/>
          </w:tcPr>
          <w:p w14:paraId="712A3ABA" w14:textId="77777777" w:rsidR="000F7779" w:rsidRPr="002B5FFE" w:rsidRDefault="000F7779" w:rsidP="00C83A64">
            <w:pPr>
              <w:pStyle w:val="TableEntry"/>
              <w:keepNext/>
              <w:keepLines/>
            </w:pPr>
            <w:r w:rsidRPr="002B5FFE">
              <w:t>Report Alert [PCD-04]</w:t>
            </w:r>
          </w:p>
        </w:tc>
        <w:tc>
          <w:tcPr>
            <w:tcW w:w="1260" w:type="dxa"/>
          </w:tcPr>
          <w:p w14:paraId="7C1BD84B" w14:textId="77777777" w:rsidR="000F7779" w:rsidRPr="002B5FFE" w:rsidRDefault="000F7779" w:rsidP="00C83A64">
            <w:pPr>
              <w:pStyle w:val="TableEntry"/>
              <w:keepNext/>
              <w:keepLines/>
            </w:pPr>
            <w:r w:rsidRPr="002B5FFE">
              <w:t>Inbound</w:t>
            </w:r>
          </w:p>
        </w:tc>
        <w:tc>
          <w:tcPr>
            <w:tcW w:w="1440" w:type="dxa"/>
          </w:tcPr>
          <w:p w14:paraId="5345B6A5" w14:textId="77777777" w:rsidR="000F7779" w:rsidRPr="002B5FFE" w:rsidRDefault="000F7779" w:rsidP="00C83A64">
            <w:pPr>
              <w:pStyle w:val="TableEntry"/>
              <w:keepNext/>
              <w:keepLines/>
              <w:jc w:val="center"/>
            </w:pPr>
            <w:r w:rsidRPr="002B5FFE">
              <w:t>R</w:t>
            </w:r>
          </w:p>
        </w:tc>
        <w:tc>
          <w:tcPr>
            <w:tcW w:w="1260" w:type="dxa"/>
          </w:tcPr>
          <w:p w14:paraId="347CCC75" w14:textId="77777777" w:rsidR="000F7779" w:rsidRPr="002B5FFE" w:rsidRDefault="000F7779" w:rsidP="0099495F">
            <w:pPr>
              <w:pStyle w:val="TableEntry"/>
            </w:pPr>
            <w:r w:rsidRPr="002B5FFE">
              <w:t>3.4</w:t>
            </w:r>
          </w:p>
        </w:tc>
      </w:tr>
      <w:tr w:rsidR="000F7779" w:rsidRPr="002B5FFE" w14:paraId="58E93CB5" w14:textId="77777777" w:rsidTr="007445FC">
        <w:trPr>
          <w:cantSplit/>
        </w:trPr>
        <w:tc>
          <w:tcPr>
            <w:tcW w:w="1998" w:type="dxa"/>
            <w:vMerge/>
            <w:vAlign w:val="center"/>
          </w:tcPr>
          <w:p w14:paraId="01200BFC" w14:textId="77777777" w:rsidR="000F7779" w:rsidRPr="002B5FFE" w:rsidRDefault="000F7779" w:rsidP="00C83A64">
            <w:pPr>
              <w:pStyle w:val="TableEntry"/>
              <w:keepNext/>
              <w:keepLines/>
            </w:pPr>
          </w:p>
        </w:tc>
        <w:tc>
          <w:tcPr>
            <w:tcW w:w="3600" w:type="dxa"/>
          </w:tcPr>
          <w:p w14:paraId="45787CB1" w14:textId="77777777" w:rsidR="000F7779" w:rsidRPr="002B5FFE" w:rsidRDefault="000F7779" w:rsidP="00C83A64">
            <w:pPr>
              <w:pStyle w:val="TableEntry"/>
              <w:keepNext/>
              <w:keepLines/>
            </w:pPr>
            <w:r w:rsidRPr="002B5FFE">
              <w:t>Disseminate Alert [PCD-06]</w:t>
            </w:r>
          </w:p>
        </w:tc>
        <w:tc>
          <w:tcPr>
            <w:tcW w:w="1260" w:type="dxa"/>
          </w:tcPr>
          <w:p w14:paraId="3A546A58" w14:textId="77777777" w:rsidR="000F7779" w:rsidRPr="002B5FFE" w:rsidRDefault="000F7779" w:rsidP="00C83A64">
            <w:pPr>
              <w:pStyle w:val="TableEntry"/>
              <w:keepNext/>
              <w:keepLines/>
            </w:pPr>
            <w:r w:rsidRPr="002B5FFE">
              <w:t>Outbound</w:t>
            </w:r>
          </w:p>
        </w:tc>
        <w:tc>
          <w:tcPr>
            <w:tcW w:w="1440" w:type="dxa"/>
          </w:tcPr>
          <w:p w14:paraId="53808151" w14:textId="77777777" w:rsidR="000F7779" w:rsidRPr="002B5FFE" w:rsidRDefault="000F7779" w:rsidP="00C83A64">
            <w:pPr>
              <w:pStyle w:val="TableEntry"/>
              <w:keepNext/>
              <w:keepLines/>
              <w:jc w:val="center"/>
            </w:pPr>
            <w:r w:rsidRPr="002B5FFE">
              <w:t>R</w:t>
            </w:r>
          </w:p>
        </w:tc>
        <w:tc>
          <w:tcPr>
            <w:tcW w:w="1260" w:type="dxa"/>
          </w:tcPr>
          <w:p w14:paraId="03EDE7FB" w14:textId="77777777" w:rsidR="000F7779" w:rsidRPr="002B5FFE" w:rsidRDefault="000F7779" w:rsidP="0099495F">
            <w:pPr>
              <w:pStyle w:val="TableEntry"/>
            </w:pPr>
            <w:r w:rsidRPr="002B5FFE">
              <w:t>3.6</w:t>
            </w:r>
          </w:p>
        </w:tc>
      </w:tr>
      <w:tr w:rsidR="000F7779" w:rsidRPr="002B5FFE" w14:paraId="4102ADEA" w14:textId="77777777" w:rsidTr="007445FC">
        <w:trPr>
          <w:cantSplit/>
        </w:trPr>
        <w:tc>
          <w:tcPr>
            <w:tcW w:w="1998" w:type="dxa"/>
            <w:vMerge/>
          </w:tcPr>
          <w:p w14:paraId="06CAD242" w14:textId="77777777" w:rsidR="000F7779" w:rsidRPr="002B5FFE" w:rsidRDefault="000F7779" w:rsidP="00C83A64">
            <w:pPr>
              <w:pStyle w:val="TableEntry"/>
              <w:keepNext/>
              <w:keepLines/>
            </w:pPr>
          </w:p>
        </w:tc>
        <w:tc>
          <w:tcPr>
            <w:tcW w:w="3600" w:type="dxa"/>
          </w:tcPr>
          <w:p w14:paraId="2DF0F409" w14:textId="77777777" w:rsidR="000F7779" w:rsidRPr="002B5FFE" w:rsidRDefault="000F7779" w:rsidP="00C83A64">
            <w:pPr>
              <w:pStyle w:val="TableEntry"/>
              <w:keepNext/>
              <w:keepLines/>
            </w:pPr>
            <w:r w:rsidRPr="002B5FFE">
              <w:t>Report Dissemination Alert Status [PCD-07]</w:t>
            </w:r>
          </w:p>
        </w:tc>
        <w:tc>
          <w:tcPr>
            <w:tcW w:w="1260" w:type="dxa"/>
          </w:tcPr>
          <w:p w14:paraId="0FCED0BE" w14:textId="77777777" w:rsidR="000F7779" w:rsidRPr="002B5FFE" w:rsidRDefault="000F7779" w:rsidP="00C83A64">
            <w:pPr>
              <w:pStyle w:val="TableEntry"/>
              <w:keepNext/>
              <w:keepLines/>
            </w:pPr>
            <w:r w:rsidRPr="002B5FFE">
              <w:t>Inbound</w:t>
            </w:r>
          </w:p>
        </w:tc>
        <w:tc>
          <w:tcPr>
            <w:tcW w:w="1440" w:type="dxa"/>
          </w:tcPr>
          <w:p w14:paraId="0C2AC9D7" w14:textId="77777777" w:rsidR="000F7779" w:rsidRPr="002B5FFE" w:rsidRDefault="000F7779" w:rsidP="00C83A64">
            <w:pPr>
              <w:pStyle w:val="TableEntry"/>
              <w:keepNext/>
              <w:keepLines/>
              <w:jc w:val="center"/>
              <w:rPr>
                <w:vertAlign w:val="superscript"/>
              </w:rPr>
            </w:pPr>
            <w:r w:rsidRPr="002B5FFE">
              <w:t>R</w:t>
            </w:r>
          </w:p>
        </w:tc>
        <w:tc>
          <w:tcPr>
            <w:tcW w:w="1260" w:type="dxa"/>
          </w:tcPr>
          <w:p w14:paraId="608DF526" w14:textId="77777777" w:rsidR="000F7779" w:rsidRPr="002B5FFE" w:rsidRDefault="000F7779" w:rsidP="0099495F">
            <w:pPr>
              <w:pStyle w:val="TableEntry"/>
            </w:pPr>
            <w:r w:rsidRPr="002B5FFE">
              <w:t>3.7</w:t>
            </w:r>
          </w:p>
        </w:tc>
      </w:tr>
      <w:tr w:rsidR="000F7779" w:rsidRPr="002B5FFE" w14:paraId="1D11F8D0" w14:textId="77777777" w:rsidTr="007445FC">
        <w:trPr>
          <w:cantSplit/>
        </w:trPr>
        <w:tc>
          <w:tcPr>
            <w:tcW w:w="1998" w:type="dxa"/>
            <w:vMerge/>
          </w:tcPr>
          <w:p w14:paraId="1ED6AE32" w14:textId="77777777" w:rsidR="000F7779" w:rsidRPr="002B5FFE" w:rsidRDefault="000F7779" w:rsidP="00C83A64">
            <w:pPr>
              <w:pStyle w:val="TableEntry"/>
              <w:keepNext/>
              <w:keepLines/>
            </w:pPr>
          </w:p>
        </w:tc>
        <w:tc>
          <w:tcPr>
            <w:tcW w:w="3600" w:type="dxa"/>
          </w:tcPr>
          <w:p w14:paraId="2CE572E1" w14:textId="77777777" w:rsidR="000F7779" w:rsidRPr="002B5FFE" w:rsidRDefault="000F7779" w:rsidP="00C83A64">
            <w:pPr>
              <w:pStyle w:val="TableEntry"/>
              <w:keepNext/>
              <w:keepLines/>
            </w:pPr>
            <w:r w:rsidRPr="002B5FFE">
              <w:t>Report Alert Status [PCD-05]</w:t>
            </w:r>
          </w:p>
        </w:tc>
        <w:tc>
          <w:tcPr>
            <w:tcW w:w="1260" w:type="dxa"/>
          </w:tcPr>
          <w:p w14:paraId="7974FCD9" w14:textId="77777777" w:rsidR="000F7779" w:rsidRPr="002B5FFE" w:rsidRDefault="000F7779" w:rsidP="00C83A64">
            <w:pPr>
              <w:pStyle w:val="TableEntry"/>
              <w:keepNext/>
              <w:keepLines/>
            </w:pPr>
            <w:r w:rsidRPr="002B5FFE">
              <w:t>Outbound</w:t>
            </w:r>
          </w:p>
        </w:tc>
        <w:tc>
          <w:tcPr>
            <w:tcW w:w="1440" w:type="dxa"/>
          </w:tcPr>
          <w:p w14:paraId="18150C3E" w14:textId="77777777" w:rsidR="000F7779" w:rsidRPr="002B5FFE" w:rsidRDefault="000F7779" w:rsidP="00C83A64">
            <w:pPr>
              <w:pStyle w:val="TableEntry"/>
              <w:keepNext/>
              <w:keepLines/>
              <w:jc w:val="center"/>
            </w:pPr>
            <w:r w:rsidRPr="002B5FFE">
              <w:t>O</w:t>
            </w:r>
          </w:p>
        </w:tc>
        <w:tc>
          <w:tcPr>
            <w:tcW w:w="1260" w:type="dxa"/>
          </w:tcPr>
          <w:p w14:paraId="7A83604A" w14:textId="77777777" w:rsidR="000F7779" w:rsidRPr="002B5FFE" w:rsidRDefault="000F7779" w:rsidP="0099495F">
            <w:pPr>
              <w:pStyle w:val="TableEntry"/>
            </w:pPr>
            <w:r w:rsidRPr="002B5FFE">
              <w:t>3.</w:t>
            </w:r>
            <w:r w:rsidR="002C6163" w:rsidRPr="002B5FFE">
              <w:t>5</w:t>
            </w:r>
          </w:p>
        </w:tc>
      </w:tr>
      <w:bookmarkEnd w:id="680"/>
      <w:bookmarkEnd w:id="681"/>
      <w:bookmarkEnd w:id="682"/>
      <w:bookmarkEnd w:id="683"/>
      <w:bookmarkEnd w:id="684"/>
      <w:bookmarkEnd w:id="685"/>
      <w:bookmarkEnd w:id="686"/>
      <w:bookmarkEnd w:id="687"/>
      <w:tr w:rsidR="006D0D27" w:rsidRPr="002B5FFE" w14:paraId="216DD2C3" w14:textId="77777777" w:rsidTr="007445FC">
        <w:trPr>
          <w:cantSplit/>
        </w:trPr>
        <w:tc>
          <w:tcPr>
            <w:tcW w:w="1998" w:type="dxa"/>
            <w:vAlign w:val="center"/>
          </w:tcPr>
          <w:p w14:paraId="5582F5D7" w14:textId="77777777" w:rsidR="006D0D27" w:rsidRPr="002B5FFE" w:rsidRDefault="006D0D27" w:rsidP="00C83A64">
            <w:pPr>
              <w:pStyle w:val="TableEntry"/>
              <w:keepNext/>
              <w:keepLines/>
            </w:pPr>
            <w:r w:rsidRPr="002B5FFE">
              <w:t>Alert Consumer</w:t>
            </w:r>
          </w:p>
        </w:tc>
        <w:tc>
          <w:tcPr>
            <w:tcW w:w="3600" w:type="dxa"/>
          </w:tcPr>
          <w:p w14:paraId="1C1E0E60" w14:textId="77777777" w:rsidR="006D0D27" w:rsidRPr="002B5FFE" w:rsidRDefault="006D0D27" w:rsidP="00C83A64">
            <w:pPr>
              <w:pStyle w:val="TableEntry"/>
              <w:keepNext/>
              <w:keepLines/>
            </w:pPr>
            <w:r w:rsidRPr="002B5FFE">
              <w:t>Report Alert [PCD-04]</w:t>
            </w:r>
          </w:p>
        </w:tc>
        <w:tc>
          <w:tcPr>
            <w:tcW w:w="1260" w:type="dxa"/>
          </w:tcPr>
          <w:p w14:paraId="481A477A" w14:textId="77777777" w:rsidR="006D0D27" w:rsidRPr="002B5FFE" w:rsidRDefault="006D0D27" w:rsidP="00C83A64">
            <w:pPr>
              <w:pStyle w:val="TableEntry"/>
              <w:keepNext/>
              <w:keepLines/>
            </w:pPr>
            <w:r w:rsidRPr="002B5FFE">
              <w:t>Inbound</w:t>
            </w:r>
          </w:p>
        </w:tc>
        <w:tc>
          <w:tcPr>
            <w:tcW w:w="1440" w:type="dxa"/>
          </w:tcPr>
          <w:p w14:paraId="3334DB8D" w14:textId="77777777" w:rsidR="006D0D27" w:rsidRPr="002B5FFE" w:rsidRDefault="006D0D27" w:rsidP="00C83A64">
            <w:pPr>
              <w:pStyle w:val="TableEntry"/>
              <w:keepNext/>
              <w:keepLines/>
              <w:jc w:val="center"/>
            </w:pPr>
            <w:r w:rsidRPr="002B5FFE">
              <w:t>R</w:t>
            </w:r>
          </w:p>
        </w:tc>
        <w:tc>
          <w:tcPr>
            <w:tcW w:w="1260" w:type="dxa"/>
          </w:tcPr>
          <w:p w14:paraId="0DD78DF6" w14:textId="77777777" w:rsidR="006D0D27" w:rsidRPr="002B5FFE" w:rsidRDefault="006D0D27" w:rsidP="0099495F">
            <w:pPr>
              <w:pStyle w:val="TableEntry"/>
            </w:pPr>
            <w:r w:rsidRPr="002B5FFE">
              <w:t>3.7</w:t>
            </w:r>
          </w:p>
        </w:tc>
      </w:tr>
      <w:tr w:rsidR="006D0D27" w:rsidRPr="002B5FFE" w14:paraId="6184C5F9" w14:textId="77777777" w:rsidTr="007445FC">
        <w:trPr>
          <w:cantSplit/>
        </w:trPr>
        <w:tc>
          <w:tcPr>
            <w:tcW w:w="1998" w:type="dxa"/>
            <w:vMerge w:val="restart"/>
            <w:vAlign w:val="center"/>
          </w:tcPr>
          <w:p w14:paraId="0D3B45C1" w14:textId="77777777" w:rsidR="006D0D27" w:rsidRPr="002B5FFE" w:rsidRDefault="006D0D27" w:rsidP="00C83A64">
            <w:pPr>
              <w:pStyle w:val="TableEntry"/>
              <w:keepNext/>
              <w:keepLines/>
            </w:pPr>
            <w:r w:rsidRPr="002B5FFE">
              <w:t>Alert Communicator (AC)</w:t>
            </w:r>
          </w:p>
          <w:p w14:paraId="35EFB875" w14:textId="77777777" w:rsidR="006D0D27" w:rsidRPr="002B5FFE" w:rsidRDefault="006D0D27" w:rsidP="00C83A64">
            <w:pPr>
              <w:pStyle w:val="TableEntry"/>
              <w:keepNext/>
              <w:keepLines/>
            </w:pPr>
          </w:p>
        </w:tc>
        <w:tc>
          <w:tcPr>
            <w:tcW w:w="3600" w:type="dxa"/>
          </w:tcPr>
          <w:p w14:paraId="488434F3" w14:textId="77777777" w:rsidR="006D0D27" w:rsidRPr="002B5FFE" w:rsidRDefault="006D0D27" w:rsidP="00C83A64">
            <w:pPr>
              <w:pStyle w:val="TableEntry"/>
              <w:keepNext/>
              <w:keepLines/>
            </w:pPr>
            <w:r w:rsidRPr="002B5FFE">
              <w:t>Disseminate Alert [PCD-06]</w:t>
            </w:r>
          </w:p>
        </w:tc>
        <w:tc>
          <w:tcPr>
            <w:tcW w:w="1260" w:type="dxa"/>
          </w:tcPr>
          <w:p w14:paraId="12F01CF5" w14:textId="77777777" w:rsidR="006D0D27" w:rsidRPr="002B5FFE" w:rsidRDefault="006D0D27" w:rsidP="00C83A64">
            <w:pPr>
              <w:pStyle w:val="TableEntry"/>
              <w:keepNext/>
              <w:keepLines/>
            </w:pPr>
            <w:r w:rsidRPr="002B5FFE">
              <w:t>Inbound</w:t>
            </w:r>
          </w:p>
        </w:tc>
        <w:tc>
          <w:tcPr>
            <w:tcW w:w="1440" w:type="dxa"/>
          </w:tcPr>
          <w:p w14:paraId="20938BD8" w14:textId="77777777" w:rsidR="006D0D27" w:rsidRPr="002B5FFE" w:rsidRDefault="006D0D27" w:rsidP="00C83A64">
            <w:pPr>
              <w:pStyle w:val="TableEntry"/>
              <w:keepNext/>
              <w:keepLines/>
              <w:jc w:val="center"/>
            </w:pPr>
            <w:r w:rsidRPr="002B5FFE">
              <w:t>R</w:t>
            </w:r>
          </w:p>
        </w:tc>
        <w:tc>
          <w:tcPr>
            <w:tcW w:w="1260" w:type="dxa"/>
          </w:tcPr>
          <w:p w14:paraId="576890B8" w14:textId="77777777" w:rsidR="006D0D27" w:rsidRPr="002B5FFE" w:rsidRDefault="006D0D27" w:rsidP="0099495F">
            <w:pPr>
              <w:pStyle w:val="TableEntry"/>
            </w:pPr>
            <w:r w:rsidRPr="002B5FFE">
              <w:t>3.6</w:t>
            </w:r>
          </w:p>
        </w:tc>
      </w:tr>
      <w:tr w:rsidR="006D0D27" w:rsidRPr="002B5FFE" w14:paraId="278230C9" w14:textId="77777777" w:rsidTr="007445FC">
        <w:trPr>
          <w:cantSplit/>
        </w:trPr>
        <w:tc>
          <w:tcPr>
            <w:tcW w:w="1998" w:type="dxa"/>
            <w:vMerge/>
            <w:vAlign w:val="center"/>
          </w:tcPr>
          <w:p w14:paraId="3DABC736" w14:textId="77777777" w:rsidR="006D0D27" w:rsidRPr="002B5FFE" w:rsidRDefault="006D0D27" w:rsidP="00C83A64">
            <w:pPr>
              <w:pStyle w:val="TableEntry"/>
              <w:keepNext/>
              <w:keepLines/>
            </w:pPr>
          </w:p>
        </w:tc>
        <w:tc>
          <w:tcPr>
            <w:tcW w:w="3600" w:type="dxa"/>
          </w:tcPr>
          <w:p w14:paraId="02062FB9" w14:textId="77777777" w:rsidR="006D0D27" w:rsidRPr="002B5FFE" w:rsidRDefault="006D0D27" w:rsidP="00C83A64">
            <w:pPr>
              <w:pStyle w:val="TableEntry"/>
              <w:keepNext/>
              <w:keepLines/>
            </w:pPr>
            <w:r w:rsidRPr="002B5FFE">
              <w:t>Report Dissemination Alert Status [PCD-07]</w:t>
            </w:r>
          </w:p>
        </w:tc>
        <w:tc>
          <w:tcPr>
            <w:tcW w:w="1260" w:type="dxa"/>
          </w:tcPr>
          <w:p w14:paraId="42617C29" w14:textId="77777777" w:rsidR="006D0D27" w:rsidRPr="002B5FFE" w:rsidRDefault="006D0D27" w:rsidP="00C83A64">
            <w:pPr>
              <w:pStyle w:val="TableEntry"/>
              <w:keepNext/>
              <w:keepLines/>
            </w:pPr>
            <w:r w:rsidRPr="002B5FFE">
              <w:t>Outbound</w:t>
            </w:r>
          </w:p>
        </w:tc>
        <w:tc>
          <w:tcPr>
            <w:tcW w:w="1440" w:type="dxa"/>
          </w:tcPr>
          <w:p w14:paraId="30E51454" w14:textId="77777777" w:rsidR="006D0D27" w:rsidRPr="002B5FFE" w:rsidRDefault="006D0D27" w:rsidP="00C83A64">
            <w:pPr>
              <w:pStyle w:val="TableEntry"/>
              <w:keepNext/>
              <w:keepLines/>
              <w:jc w:val="center"/>
            </w:pPr>
            <w:r w:rsidRPr="002B5FFE">
              <w:t>R</w:t>
            </w:r>
          </w:p>
        </w:tc>
        <w:tc>
          <w:tcPr>
            <w:tcW w:w="1260" w:type="dxa"/>
          </w:tcPr>
          <w:p w14:paraId="5F49A66B" w14:textId="77777777" w:rsidR="006D0D27" w:rsidRPr="002B5FFE" w:rsidRDefault="006D0D27" w:rsidP="0099495F">
            <w:pPr>
              <w:pStyle w:val="TableEntry"/>
            </w:pPr>
            <w:r w:rsidRPr="002B5FFE">
              <w:t>3.7</w:t>
            </w:r>
          </w:p>
        </w:tc>
      </w:tr>
    </w:tbl>
    <w:p w14:paraId="489667A9" w14:textId="77777777" w:rsidR="00113D85" w:rsidRPr="002B5FFE" w:rsidRDefault="00113D85" w:rsidP="00AF74B2">
      <w:pPr>
        <w:pStyle w:val="BodyText"/>
      </w:pPr>
      <w:bookmarkStart w:id="689" w:name="_Toc206294890"/>
    </w:p>
    <w:p w14:paraId="4D1393AA" w14:textId="09EADD37" w:rsidR="00AF74B2" w:rsidRPr="002B5FFE" w:rsidRDefault="00AF74B2" w:rsidP="00AF74B2">
      <w:pPr>
        <w:pStyle w:val="BodyText"/>
      </w:pPr>
      <w:r w:rsidRPr="002B5FFE">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2B5FFE">
        <w:t>Alert Manager</w:t>
      </w:r>
      <w:r w:rsidRPr="002B5FFE">
        <w:t xml:space="preserve"> into evidentiary data and/or graphical snippet attachments to the </w:t>
      </w:r>
      <w:r w:rsidR="00BF1AA3" w:rsidRPr="002B5FFE">
        <w:t>Disseminate</w:t>
      </w:r>
      <w:r w:rsidRPr="002B5FFE">
        <w:t xml:space="preserve"> Alert [PCD-06] message.</w:t>
      </w:r>
    </w:p>
    <w:p w14:paraId="0314AF5D" w14:textId="448B4960" w:rsidR="00BF1AA3" w:rsidRPr="002B5FFE" w:rsidRDefault="008245D0" w:rsidP="00CF68E8">
      <w:pPr>
        <w:pStyle w:val="BodyText"/>
      </w:pPr>
      <w:r w:rsidRPr="002B5FFE">
        <w:rPr>
          <w:noProof/>
        </w:rPr>
        <mc:AlternateContent>
          <mc:Choice Requires="wpc">
            <w:drawing>
              <wp:anchor distT="91440" distB="91440" distL="114300" distR="114300" simplePos="0" relativeHeight="251654144" behindDoc="0" locked="0" layoutInCell="1" allowOverlap="0" wp14:anchorId="47BBFB0C" wp14:editId="75CED467">
                <wp:simplePos x="0" y="0"/>
                <wp:positionH relativeFrom="column">
                  <wp:posOffset>71120</wp:posOffset>
                </wp:positionH>
                <wp:positionV relativeFrom="paragraph">
                  <wp:posOffset>924560</wp:posOffset>
                </wp:positionV>
                <wp:extent cx="5669280" cy="2841625"/>
                <wp:effectExtent l="4445" t="0" r="3175" b="127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77777777" w:rsidR="00495030" w:rsidRPr="00300F48" w:rsidRDefault="00495030" w:rsidP="00C83A64">
                              <w:pPr>
                                <w:spacing w:before="0"/>
                              </w:pPr>
                              <w:r w:rsidRPr="00300F48">
                                <w:t>PCD-04</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7777777" w:rsidR="00495030" w:rsidRDefault="00495030" w:rsidP="00C83A64">
                              <w:pPr>
                                <w:pStyle w:val="NormalWeb"/>
                                <w:spacing w:before="0"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495030" w:rsidRDefault="00495030" w:rsidP="00C83A64">
                              <w:pPr>
                                <w:pStyle w:val="NormalWeb"/>
                                <w:spacing w:before="0"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77777777" w:rsidR="00495030" w:rsidRDefault="00495030" w:rsidP="00C83A64">
                              <w:pPr>
                                <w:pStyle w:val="NormalWeb"/>
                                <w:spacing w:before="0"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4997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7777777" w:rsidR="00495030" w:rsidRDefault="00495030" w:rsidP="00C83A64">
                              <w:pPr>
                                <w:pStyle w:val="NormalWeb"/>
                                <w:spacing w:before="0"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64235" cy="889635"/>
                          </a:xfrm>
                          <a:prstGeom prst="rect">
                            <a:avLst/>
                          </a:prstGeom>
                          <a:solidFill>
                            <a:srgbClr val="FFFFFF"/>
                          </a:solidFill>
                          <a:ln w="15875">
                            <a:solidFill>
                              <a:srgbClr val="000000"/>
                            </a:solidFill>
                            <a:miter lim="800000"/>
                            <a:headEnd/>
                            <a:tailEnd/>
                          </a:ln>
                        </wps:spPr>
                        <wps:txbx>
                          <w:txbxContent>
                            <w:p w14:paraId="17A79138" w14:textId="77777777" w:rsidR="00495030" w:rsidRPr="0099495F" w:rsidRDefault="00495030" w:rsidP="00C83A64">
                              <w:pPr>
                                <w:spacing w:before="0"/>
                                <w:jc w:val="center"/>
                                <w:rPr>
                                  <w:sz w:val="22"/>
                                  <w:szCs w:val="22"/>
                                </w:rPr>
                              </w:pPr>
                              <w:r w:rsidRPr="0099495F">
                                <w:rPr>
                                  <w:sz w:val="22"/>
                                  <w:szCs w:val="22"/>
                                </w:rPr>
                                <w:t>Alert</w:t>
                              </w:r>
                            </w:p>
                            <w:p w14:paraId="127AC5F2" w14:textId="77777777" w:rsidR="00495030" w:rsidRPr="0099495F" w:rsidRDefault="00495030" w:rsidP="00C83A64">
                              <w:pPr>
                                <w:spacing w:before="0"/>
                                <w:jc w:val="center"/>
                                <w:rPr>
                                  <w:sz w:val="22"/>
                                  <w:szCs w:val="22"/>
                                </w:rPr>
                              </w:pPr>
                              <w:r w:rsidRPr="0099495F">
                                <w:rPr>
                                  <w:sz w:val="22"/>
                                  <w:szCs w:val="22"/>
                                </w:rPr>
                                <w:t>Reporter</w:t>
                              </w:r>
                            </w:p>
                            <w:p w14:paraId="0B089C06" w14:textId="77777777" w:rsidR="00495030" w:rsidRPr="0099495F" w:rsidRDefault="00495030" w:rsidP="00C83A64">
                              <w:pPr>
                                <w:spacing w:before="0"/>
                                <w:jc w:val="center"/>
                                <w:rPr>
                                  <w:sz w:val="22"/>
                                  <w:szCs w:val="22"/>
                                </w:rPr>
                              </w:pPr>
                              <w:r w:rsidRPr="0099495F">
                                <w:rPr>
                                  <w:sz w:val="22"/>
                                  <w:szCs w:val="22"/>
                                </w:rPr>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71855" cy="888365"/>
                          </a:xfrm>
                          <a:prstGeom prst="rect">
                            <a:avLst/>
                          </a:prstGeom>
                          <a:solidFill>
                            <a:srgbClr val="FFFFFF"/>
                          </a:solidFill>
                          <a:ln w="15875">
                            <a:solidFill>
                              <a:srgbClr val="000000"/>
                            </a:solidFill>
                            <a:miter lim="800000"/>
                            <a:headEnd/>
                            <a:tailEnd/>
                          </a:ln>
                        </wps:spPr>
                        <wps:txbx>
                          <w:txbxContent>
                            <w:p w14:paraId="5EE5D6BE"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50940" y="1639421"/>
                            <a:ext cx="1001429" cy="888065"/>
                          </a:xfrm>
                          <a:prstGeom prst="rect">
                            <a:avLst/>
                          </a:prstGeom>
                          <a:solidFill>
                            <a:srgbClr val="FFFFFF"/>
                          </a:solidFill>
                          <a:ln w="15875">
                            <a:solidFill>
                              <a:srgbClr val="000000"/>
                            </a:solidFill>
                            <a:miter lim="800000"/>
                            <a:headEnd/>
                            <a:tailEnd/>
                          </a:ln>
                        </wps:spPr>
                        <wps:txbx>
                          <w:txbxContent>
                            <w:p w14:paraId="31AA427B"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13485" cy="889000"/>
                          </a:xfrm>
                          <a:prstGeom prst="rect">
                            <a:avLst/>
                          </a:prstGeom>
                          <a:solidFill>
                            <a:srgbClr val="FFFFFF"/>
                          </a:solidFill>
                          <a:ln w="15875">
                            <a:solidFill>
                              <a:srgbClr val="000000"/>
                            </a:solidFill>
                            <a:miter lim="800000"/>
                            <a:headEnd/>
                            <a:tailEnd/>
                          </a:ln>
                        </wps:spPr>
                        <wps:txbx>
                          <w:txbxContent>
                            <w:p w14:paraId="128A1F56"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0"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" o:allowoverlap="f">
                <v:shape id="_x0000_s1101" type="#_x0000_t75" style="position:absolute;width:56692;height:28416;visibility:visible;mso-wrap-style:square">
                  <v:fill o:detectmouseclick="t"/>
                  <v:path o:connecttype="none"/>
                </v:shape>
                <v:shape id="Straight Arrow Connector 181" o:spid="_x0000_s1102" type="#_x0000_t32" style="position:absolute;left:10035;top:4489;width:12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" strokeweight="1.5pt">
                  <v:stroke endarrow="block"/>
                </v:shape>
                <v:shape id="Straight Arrow Connector 182" o:spid="_x0000_s1103" type="#_x0000_t32" style="position:absolute;left:9972;top:7976;width:12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" strokeweight="1.5pt">
                  <v:stroke startarrow="block"/>
                </v:shape>
                <v:shape id="Straight Arrow Connector 183" o:spid="_x0000_s1104" type="#_x0000_t32" style="position:absolute;left:31591;top:4010;width:11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" strokeweight="1.5pt">
                  <v:stroke endarrow="block"/>
                </v:shape>
                <v:shape id="Straight Arrow Connector 184" o:spid="_x0000_s1105" type="#_x0000_t32" style="position:absolute;left:31591;top:7499;width:1137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" strokeweight="1.5pt">
                  <v:stroke startarrow="block"/>
                </v:shape>
                <v:shape id="Straight Arrow Connector 185" o:spid="_x0000_s1106" type="#_x0000_t32" style="position:absolute;left:5487;top:10339;width:37;height:6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" strokeweight="1.5pt">
                  <v:stroke endarrow="block"/>
                </v:shape>
                <v:shape id="Text Box 186" o:spid="_x0000_s1107" type="#_x0000_t202" style="position:absolute;left:14116;top:2209;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" filled="f" stroked="f" strokeweight=".5pt">
                  <v:textbox inset="0,0,0,0">
                    <w:txbxContent>
                      <w:p w14:paraId="5EF68C88" w14:textId="77777777" w:rsidR="00495030" w:rsidRPr="00300F48" w:rsidRDefault="00495030" w:rsidP="00C83A64">
                        <w:pPr>
                          <w:spacing w:before="0"/>
                        </w:pPr>
                        <w:r w:rsidRPr="00300F48">
                          <w:t>PCD-04</w:t>
                        </w:r>
                      </w:p>
                    </w:txbxContent>
                  </v:textbox>
                </v:shape>
                <v:shape id="Text Box 111" o:spid="_x0000_s1108" type="#_x0000_t202" style="position:absolute;left:14014;top:8604;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7B9650" w14:textId="77777777" w:rsidR="00495030" w:rsidRDefault="00495030" w:rsidP="00C83A64">
                        <w:pPr>
                          <w:pStyle w:val="NormalWeb"/>
                          <w:spacing w:before="0" w:after="200" w:line="276" w:lineRule="auto"/>
                        </w:pPr>
                        <w:r>
                          <w:rPr>
                            <w:rFonts w:eastAsia="Calibri"/>
                          </w:rPr>
                          <w:t>PCD-05</w:t>
                        </w:r>
                      </w:p>
                    </w:txbxContent>
                  </v:textbox>
                </v:shape>
                <v:shape id="Text Box 111" o:spid="_x0000_s1109" type="#_x0000_t202" style="position:absolute;left:5822;top:12198;width:4998;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0F577344" w14:textId="77777777" w:rsidR="00495030" w:rsidRDefault="00495030" w:rsidP="00C83A64">
                        <w:pPr>
                          <w:pStyle w:val="NormalWeb"/>
                          <w:spacing w:before="0" w:after="200" w:line="276" w:lineRule="auto"/>
                        </w:pPr>
                        <w:r>
                          <w:rPr>
                            <w:rFonts w:eastAsia="Calibri"/>
                          </w:rPr>
                          <w:t>PCD-04</w:t>
                        </w:r>
                      </w:p>
                    </w:txbxContent>
                  </v:textbox>
                </v:shape>
                <v:shape id="Text Box 111" o:spid="_x0000_s1110" type="#_x0000_t202" style="position:absolute;left:34493;top:2317;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3EECCAFB" w14:textId="77777777" w:rsidR="00495030" w:rsidRDefault="00495030" w:rsidP="00C83A64">
                        <w:pPr>
                          <w:pStyle w:val="NormalWeb"/>
                          <w:spacing w:before="0" w:after="200" w:line="276" w:lineRule="auto"/>
                        </w:pPr>
                        <w:r>
                          <w:rPr>
                            <w:rFonts w:eastAsia="Calibri"/>
                          </w:rPr>
                          <w:t>PCD-06</w:t>
                        </w:r>
                      </w:p>
                    </w:txbxContent>
                  </v:textbox>
                </v:shape>
                <v:shape id="Text Box 111" o:spid="_x0000_s1111" type="#_x0000_t202" style="position:absolute;left:34848;top:8140;width:4998;height:1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8AF31A2" w14:textId="77777777" w:rsidR="00495030" w:rsidRDefault="00495030" w:rsidP="00C83A64">
                        <w:pPr>
                          <w:pStyle w:val="NormalWeb"/>
                          <w:spacing w:before="0" w:after="200" w:line="276" w:lineRule="auto"/>
                        </w:pPr>
                        <w:r>
                          <w:rPr>
                            <w:rFonts w:eastAsia="Calibri"/>
                          </w:rPr>
                          <w:t>PCD-07</w:t>
                        </w:r>
                      </w:p>
                    </w:txbxContent>
                  </v:textbox>
                </v:shape>
                <v:shape id="Text Box 191" o:spid="_x0000_s1112" type="#_x0000_t202" style="position:absolute;left:971;top:1346;width:8642;height:88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" strokeweight="1.25pt">
                  <v:textbox inset="4.98347mm,2.49175mm,4.98347mm,2.49175mm">
                    <w:txbxContent>
                      <w:p w14:paraId="17A79138" w14:textId="77777777" w:rsidR="00495030" w:rsidRPr="0099495F" w:rsidRDefault="00495030" w:rsidP="00C83A64">
                        <w:pPr>
                          <w:spacing w:before="0"/>
                          <w:jc w:val="center"/>
                          <w:rPr>
                            <w:sz w:val="22"/>
                            <w:szCs w:val="22"/>
                          </w:rPr>
                        </w:pPr>
                        <w:r w:rsidRPr="0099495F">
                          <w:rPr>
                            <w:sz w:val="22"/>
                            <w:szCs w:val="22"/>
                          </w:rPr>
                          <w:t>Alert</w:t>
                        </w:r>
                      </w:p>
                      <w:p w14:paraId="127AC5F2" w14:textId="77777777" w:rsidR="00495030" w:rsidRPr="0099495F" w:rsidRDefault="00495030" w:rsidP="00C83A64">
                        <w:pPr>
                          <w:spacing w:before="0"/>
                          <w:jc w:val="center"/>
                          <w:rPr>
                            <w:sz w:val="22"/>
                            <w:szCs w:val="22"/>
                          </w:rPr>
                        </w:pPr>
                        <w:r w:rsidRPr="0099495F">
                          <w:rPr>
                            <w:sz w:val="22"/>
                            <w:szCs w:val="22"/>
                          </w:rPr>
                          <w:t>Reporter</w:t>
                        </w:r>
                      </w:p>
                      <w:p w14:paraId="0B089C06" w14:textId="77777777" w:rsidR="00495030" w:rsidRPr="0099495F" w:rsidRDefault="00495030" w:rsidP="00C83A64">
                        <w:pPr>
                          <w:spacing w:before="0"/>
                          <w:jc w:val="center"/>
                          <w:rPr>
                            <w:sz w:val="22"/>
                            <w:szCs w:val="22"/>
                          </w:rPr>
                        </w:pPr>
                        <w:r w:rsidRPr="0099495F">
                          <w:rPr>
                            <w:sz w:val="22"/>
                            <w:szCs w:val="22"/>
                          </w:rPr>
                          <w:t>(AR)</w:t>
                        </w:r>
                      </w:p>
                    </w:txbxContent>
                  </v:textbox>
                </v:shape>
                <v:shape id="Text Box 116" o:spid="_x0000_s1113" type="#_x0000_t202" style="position:absolute;left:22447;top:1365;width:8718;height:88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" strokeweight="1.25pt">
                  <v:textbox inset="4.98347mm,2.49175mm,4.98347mm,2.49175mm">
                    <w:txbxContent>
                      <w:p w14:paraId="5EE5D6BE"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(AM)</w:t>
                        </w:r>
                      </w:p>
                    </w:txbxContent>
                  </v:textbox>
                </v:shape>
                <v:shape id="Text Box 116" o:spid="_x0000_s1114" type="#_x0000_t202" style="position:absolute;left:509;top:16394;width:10014;height:8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" strokeweight="1.25pt">
                  <v:textbox inset="4.98347mm,2.49175mm,4.98347mm,2.49175mm">
                    <w:txbxContent>
                      <w:p w14:paraId="31AA427B"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(ACON)</w:t>
                        </w:r>
                      </w:p>
                    </w:txbxContent>
                  </v:textbox>
                </v:shape>
                <v:shape id="Text Box 116" o:spid="_x0000_s1115" type="#_x0000_t202" style="position:absolute;left:43021;top:1447;width:12135;height:88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" strokeweight="1.25pt">
                  <v:textbox inset="4.98347mm,2.49175mm,4.98347mm,2.49175mm">
                    <w:txbxContent>
                      <w:p w14:paraId="128A1F56"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495030" w:rsidRPr="0099495F" w:rsidRDefault="00495030" w:rsidP="00C83A64">
                        <w:pPr>
                          <w:pStyle w:val="NormalWeb"/>
                          <w:spacing w:before="0" w:line="276" w:lineRule="auto"/>
                          <w:jc w:val="center"/>
                          <w:rPr>
                            <w:sz w:val="22"/>
                            <w:szCs w:val="22"/>
                          </w:rPr>
                        </w:pPr>
                        <w:r w:rsidRPr="0099495F">
                          <w:rPr>
                            <w:rFonts w:eastAsia="Calibri"/>
                            <w:sz w:val="22"/>
                            <w:szCs w:val="22"/>
                          </w:rPr>
                          <w:t>(AC)</w:t>
                        </w:r>
                      </w:p>
                    </w:txbxContent>
                  </v:textbox>
                </v:shape>
                <w10:wrap type="topAndBottom"/>
              </v:group>
            </w:pict>
          </mc:Fallback>
        </mc:AlternateContent>
      </w:r>
      <w:r w:rsidR="00AF74B2" w:rsidRPr="002B5FFE">
        <w:t xml:space="preserve">The capability for the </w:t>
      </w:r>
      <w:r w:rsidR="00FC59AA" w:rsidRPr="002B5FFE">
        <w:t>Alert Manager</w:t>
      </w:r>
      <w:r w:rsidR="00AF74B2" w:rsidRPr="002B5FFE">
        <w:t xml:space="preserve"> to optionally synthesize a static graphical snippet and provide that to the </w:t>
      </w:r>
      <w:r w:rsidR="00FC59AA" w:rsidRPr="002B5FFE">
        <w:t>Alert Communicator</w:t>
      </w:r>
      <w:r w:rsidR="00AF74B2" w:rsidRPr="002B5FFE">
        <w:t xml:space="preserve"> is provided so that the </w:t>
      </w:r>
      <w:r w:rsidR="00FC59AA" w:rsidRPr="002B5FFE">
        <w:t>Alert Communicator</w:t>
      </w:r>
      <w:r w:rsidR="00AF74B2" w:rsidRPr="002B5FFE">
        <w:t xml:space="preserve"> can avoid implementing the algorithms needed to synthesize the graphical snippet from the </w:t>
      </w:r>
      <w:r w:rsidR="00CF116E" w:rsidRPr="002B5FFE">
        <w:t>HL7</w:t>
      </w:r>
      <w:r w:rsidR="00D26A5D" w:rsidRPr="002B5FFE">
        <w:t xml:space="preserve"> </w:t>
      </w:r>
      <w:r w:rsidR="00AF74B2" w:rsidRPr="002B5FFE">
        <w:t>evidentiary data.</w:t>
      </w:r>
    </w:p>
    <w:p w14:paraId="4B9824A7" w14:textId="77777777" w:rsidR="00BF1AA3" w:rsidRPr="002B5FFE" w:rsidRDefault="00BF1AA3" w:rsidP="0099495F">
      <w:pPr>
        <w:pStyle w:val="FigureTitle"/>
      </w:pPr>
      <w:r w:rsidRPr="002B5FFE">
        <w:t xml:space="preserve">Figure 6.1-2: </w:t>
      </w:r>
      <w:r w:rsidR="008A23B9" w:rsidRPr="002B5FFE">
        <w:t>ACM Profile Actor Diagram</w:t>
      </w:r>
    </w:p>
    <w:p w14:paraId="26C2F868" w14:textId="77777777" w:rsidR="006A307B" w:rsidRPr="002B5FFE" w:rsidRDefault="006A307B" w:rsidP="00B5724A">
      <w:pPr>
        <w:pStyle w:val="Heading2"/>
        <w:rPr>
          <w:noProof w:val="0"/>
        </w:rPr>
      </w:pPr>
      <w:bookmarkStart w:id="690" w:name="_Toc432510771"/>
      <w:bookmarkStart w:id="691" w:name="_Toc432511763"/>
      <w:bookmarkStart w:id="692" w:name="_Toc432511847"/>
      <w:bookmarkStart w:id="693" w:name="_Toc432512358"/>
      <w:bookmarkStart w:id="694" w:name="_Toc432512688"/>
      <w:bookmarkStart w:id="695" w:name="_Toc432577861"/>
      <w:bookmarkStart w:id="696" w:name="_Toc361925424"/>
      <w:bookmarkStart w:id="697" w:name="_Toc369246365"/>
      <w:bookmarkStart w:id="698" w:name="_Toc527978149"/>
      <w:bookmarkEnd w:id="690"/>
      <w:bookmarkEnd w:id="691"/>
      <w:bookmarkEnd w:id="692"/>
      <w:bookmarkEnd w:id="693"/>
      <w:bookmarkEnd w:id="694"/>
      <w:bookmarkEnd w:id="695"/>
      <w:r w:rsidRPr="002B5FFE">
        <w:rPr>
          <w:noProof w:val="0"/>
        </w:rPr>
        <w:lastRenderedPageBreak/>
        <w:t>ACM Integration Profile Options</w:t>
      </w:r>
      <w:bookmarkEnd w:id="689"/>
      <w:bookmarkEnd w:id="696"/>
      <w:bookmarkEnd w:id="697"/>
      <w:bookmarkEnd w:id="698"/>
    </w:p>
    <w:p w14:paraId="14287B8F" w14:textId="77777777" w:rsidR="005404F3" w:rsidRPr="002B5FFE" w:rsidRDefault="005404F3" w:rsidP="005404F3">
      <w:pPr>
        <w:pStyle w:val="BodyText"/>
      </w:pPr>
      <w:bookmarkStart w:id="699" w:name="_Toc37034636"/>
      <w:bookmarkStart w:id="700" w:name="_Toc38846114"/>
      <w:r w:rsidRPr="002B5FFE">
        <w:t xml:space="preserve">Options that may be selected for the ACM Integration Profile are listed in Table 6.2-1 ACM Actor Options along with the </w:t>
      </w:r>
      <w:r w:rsidR="0055082A" w:rsidRPr="002B5FFE">
        <w:t>actors</w:t>
      </w:r>
      <w:r w:rsidRPr="002B5FFE">
        <w:t xml:space="preserve"> to which they apply.</w:t>
      </w:r>
    </w:p>
    <w:p w14:paraId="044E2846" w14:textId="70EE1C99" w:rsidR="005404F3" w:rsidRPr="002B5FFE" w:rsidRDefault="00E427B2" w:rsidP="005404F3">
      <w:pPr>
        <w:pStyle w:val="BodyText"/>
      </w:pPr>
      <w:r w:rsidRPr="002B5FFE">
        <w:t xml:space="preserve">Through use of the Disseminate and Report Alert Status </w:t>
      </w:r>
      <w:r w:rsidR="00D71285" w:rsidRPr="002B5FFE">
        <w:t>Option</w:t>
      </w:r>
      <w:r w:rsidRPr="002B5FFE">
        <w:t xml:space="preserve"> an ACM Alert Manager, Alert Communicator, and its population of endpoint communication devices can be shared between HL7 v2.6 based Alert Reporter </w:t>
      </w:r>
      <w:r w:rsidR="00CF116E" w:rsidRPr="002B5FFE">
        <w:t>A</w:t>
      </w:r>
      <w:r w:rsidRPr="002B5FFE">
        <w:t xml:space="preserve">ctors of the PCD ACM </w:t>
      </w:r>
      <w:r w:rsidR="00CF116E" w:rsidRPr="002B5FFE">
        <w:t>P</w:t>
      </w:r>
      <w:r w:rsidRPr="002B5FFE">
        <w:t>rofile and FHIR</w:t>
      </w:r>
      <w:r w:rsidR="00CF116E" w:rsidRPr="002B5FFE">
        <w:rPr>
          <w:vertAlign w:val="superscript"/>
        </w:rPr>
        <w:t>®</w:t>
      </w:r>
      <w:r w:rsidR="00CF116E" w:rsidRPr="002B5FFE">
        <w:rPr>
          <w:rStyle w:val="FootnoteReference"/>
        </w:rPr>
        <w:footnoteReference w:id="2"/>
      </w:r>
      <w:r w:rsidRPr="002B5FFE">
        <w:t xml:space="preserve"> DSTU2 based Alert Reporters of the ITI mACM </w:t>
      </w:r>
      <w:r w:rsidR="00CF116E" w:rsidRPr="002B5FFE">
        <w:t>P</w:t>
      </w:r>
      <w:r w:rsidRPr="002B5FFE">
        <w:t xml:space="preserve">rofile. An </w:t>
      </w:r>
      <w:r w:rsidR="00FC59AA" w:rsidRPr="002B5FFE">
        <w:t>Alert Consumer</w:t>
      </w:r>
      <w:r w:rsidRPr="002B5FFE">
        <w:t xml:space="preserve"> </w:t>
      </w:r>
      <w:r w:rsidR="00D71285" w:rsidRPr="002B5FFE">
        <w:t>c</w:t>
      </w:r>
      <w:r w:rsidRPr="002B5FFE">
        <w:t>an make use of this option and it not affect its lack of requirement for support of communication with an Alert Communicator (AC)</w:t>
      </w:r>
      <w:r w:rsidR="00CF116E" w:rsidRPr="002B5FFE">
        <w:t xml:space="preserve">. </w:t>
      </w:r>
      <w:r w:rsidRPr="002B5FFE">
        <w:t xml:space="preserve">For definitions of ITI mACM actors and transactions and for mapping of FHIR data items to ACM PCD-04 HL7 v2.6 data items refer to the ITI mACM </w:t>
      </w:r>
      <w:r w:rsidR="00CF116E" w:rsidRPr="002B5FFE">
        <w:t>P</w:t>
      </w:r>
      <w:r w:rsidRPr="002B5FFE">
        <w:t>rofile.</w:t>
      </w:r>
    </w:p>
    <w:p w14:paraId="456BA6EC" w14:textId="77777777" w:rsidR="005404F3" w:rsidRPr="002B5FFE" w:rsidRDefault="005404F3" w:rsidP="0099495F">
      <w:pPr>
        <w:pStyle w:val="TableTitle"/>
      </w:pPr>
      <w:r w:rsidRPr="002B5FFE">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254"/>
        <w:gridCol w:w="1316"/>
      </w:tblGrid>
      <w:tr w:rsidR="005404F3" w:rsidRPr="002B5FFE"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2B5FFE" w:rsidRDefault="005404F3" w:rsidP="0099495F">
            <w:pPr>
              <w:pStyle w:val="TableEntryHeader"/>
            </w:pPr>
            <w:r w:rsidRPr="002B5FFE">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2B5FFE" w:rsidRDefault="005404F3" w:rsidP="0099495F">
            <w:pPr>
              <w:pStyle w:val="TableEntryHeader"/>
            </w:pPr>
            <w:r w:rsidRPr="002B5FFE">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2B5FFE" w:rsidRDefault="005404F3" w:rsidP="0099495F">
            <w:pPr>
              <w:pStyle w:val="TableEntryHeader"/>
            </w:pPr>
            <w:r w:rsidRPr="002B5FFE">
              <w:t>Section in</w:t>
            </w:r>
          </w:p>
          <w:p w14:paraId="3EE1B38C" w14:textId="77777777" w:rsidR="005404F3" w:rsidRPr="002B5FFE" w:rsidRDefault="005404F3" w:rsidP="0099495F">
            <w:pPr>
              <w:pStyle w:val="TableEntryHeader"/>
            </w:pPr>
            <w:r w:rsidRPr="002B5FFE">
              <w:t>Volume 2</w:t>
            </w:r>
          </w:p>
        </w:tc>
      </w:tr>
      <w:tr w:rsidR="005404F3" w:rsidRPr="002B5FFE"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2B5FFE" w:rsidRDefault="005404F3"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77777777" w:rsidR="005404F3" w:rsidRPr="002B5FFE" w:rsidRDefault="005404F3" w:rsidP="0099495F">
            <w:pPr>
              <w:pStyle w:val="TableEntry"/>
            </w:pPr>
            <w:r w:rsidRPr="002B5FFE">
              <w:t>May send additional alert notifi</w:t>
            </w:r>
            <w:r w:rsidR="00952AB4" w:rsidRPr="002B5FFE">
              <w:t>c</w:t>
            </w:r>
            <w:r w:rsidRPr="002B5FFE">
              <w:t>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2B5FFE" w:rsidRDefault="005404F3" w:rsidP="0099495F">
            <w:pPr>
              <w:pStyle w:val="TableEntry"/>
            </w:pPr>
            <w:r w:rsidRPr="002B5FFE">
              <w:t>B.7.1.1</w:t>
            </w:r>
          </w:p>
        </w:tc>
      </w:tr>
      <w:tr w:rsidR="00175CDB" w:rsidRPr="002B5FFE"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2B5FFE" w:rsidRDefault="00175CDB"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436FE01B" w14:textId="77777777" w:rsidR="00175CDB" w:rsidRPr="002B5FFE" w:rsidRDefault="00175CDB" w:rsidP="0099495F">
            <w:pPr>
              <w:pStyle w:val="TableEntry"/>
            </w:pPr>
            <w:r w:rsidRPr="002B5FFE">
              <w:t>Receives Report Alert Status in PCD-05</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2B5FFE" w:rsidRDefault="00175CDB" w:rsidP="0099495F">
            <w:pPr>
              <w:pStyle w:val="TableEntry"/>
            </w:pPr>
            <w:r w:rsidRPr="002B5FFE">
              <w:t>B.7.1.1</w:t>
            </w:r>
          </w:p>
        </w:tc>
      </w:tr>
      <w:tr w:rsidR="00AF74B2" w:rsidRPr="002B5FFE"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2B5FFE" w:rsidRDefault="00AF74B2"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795683D2" w14:textId="77777777" w:rsidR="00AF74B2" w:rsidRPr="002B5FFE" w:rsidRDefault="00AF74B2" w:rsidP="0099495F">
            <w:pPr>
              <w:pStyle w:val="TableEntry"/>
            </w:pPr>
            <w:r w:rsidRPr="002B5FFE">
              <w:t>Can send WCM data in PCD-04</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2B5FFE" w:rsidRDefault="00AF74B2" w:rsidP="0099495F">
            <w:pPr>
              <w:pStyle w:val="TableEntry"/>
            </w:pPr>
            <w:r w:rsidRPr="002B5FFE">
              <w:t>B.7.1.1</w:t>
            </w:r>
          </w:p>
        </w:tc>
      </w:tr>
      <w:tr w:rsidR="005404F3" w:rsidRPr="002B5FFE"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2B5FFE" w:rsidRDefault="005404F3"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77777777" w:rsidR="005404F3" w:rsidRPr="002B5FFE" w:rsidRDefault="005404F3" w:rsidP="0099495F">
            <w:pPr>
              <w:pStyle w:val="TableEntry"/>
            </w:pPr>
            <w:r w:rsidRPr="002B5FFE">
              <w:t>Processes additional alert notification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2B5FFE" w:rsidRDefault="005404F3" w:rsidP="0099495F">
            <w:pPr>
              <w:pStyle w:val="TableEntry"/>
            </w:pPr>
            <w:r w:rsidRPr="002B5FFE">
              <w:t>B.7.1.1</w:t>
            </w:r>
          </w:p>
        </w:tc>
      </w:tr>
      <w:tr w:rsidR="00175CDB" w:rsidRPr="002B5FFE"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2B5FFE" w:rsidRDefault="00175CDB"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B10F4DD" w14:textId="77777777" w:rsidR="00175CDB" w:rsidRPr="002B5FFE" w:rsidRDefault="00175CDB" w:rsidP="0099495F">
            <w:pPr>
              <w:pStyle w:val="TableEntry"/>
            </w:pPr>
            <w:r w:rsidRPr="002B5FFE">
              <w:t>Sends Report Alert Status in PCD-05</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2B5FFE" w:rsidRDefault="00175CDB" w:rsidP="0099495F">
            <w:pPr>
              <w:pStyle w:val="TableEntry"/>
            </w:pPr>
            <w:r w:rsidRPr="002B5FFE">
              <w:t>B.7.1.1</w:t>
            </w:r>
          </w:p>
        </w:tc>
      </w:tr>
      <w:tr w:rsidR="00AF74B2" w:rsidRPr="002B5FFE"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08A46E06" w14:textId="77777777" w:rsidR="00AF74B2" w:rsidRPr="002B5FFE" w:rsidRDefault="00AF74B2" w:rsidP="0099495F">
            <w:pPr>
              <w:pStyle w:val="TableEntry"/>
            </w:pPr>
            <w:r w:rsidRPr="002B5FFE">
              <w:t>Can send WCM data from PCD-04 in PCD-06</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2B5FFE" w:rsidRDefault="00AF74B2" w:rsidP="0099495F">
            <w:pPr>
              <w:pStyle w:val="TableEntry"/>
            </w:pPr>
            <w:r w:rsidRPr="002B5FFE">
              <w:t>B.7.1.1</w:t>
            </w:r>
          </w:p>
        </w:tc>
      </w:tr>
      <w:tr w:rsidR="00AF74B2" w:rsidRPr="002B5FFE"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675D93C" w14:textId="77777777" w:rsidR="00AF74B2" w:rsidRPr="002B5FFE" w:rsidRDefault="00AF74B2" w:rsidP="0099495F">
            <w:pPr>
              <w:pStyle w:val="TableEntry"/>
            </w:pPr>
            <w:r w:rsidRPr="002B5FFE">
              <w:t>Can send WCM PCD-04 based data as graphical snippet in PCD-06</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2B5FFE" w:rsidRDefault="00AF74B2" w:rsidP="0099495F">
            <w:pPr>
              <w:pStyle w:val="TableEntry"/>
            </w:pPr>
            <w:r w:rsidRPr="002B5FFE">
              <w:t>B.7.1.1</w:t>
            </w:r>
          </w:p>
        </w:tc>
      </w:tr>
      <w:tr w:rsidR="00AF74B2" w:rsidRPr="002B5FFE"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2B5FFE" w:rsidRDefault="00AF74B2" w:rsidP="0099495F">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9225DC5" w14:textId="77777777" w:rsidR="00AF74B2" w:rsidRPr="002B5FFE" w:rsidRDefault="00AF74B2" w:rsidP="0099495F">
            <w:pPr>
              <w:pStyle w:val="TableEntry"/>
            </w:pPr>
            <w:r w:rsidRPr="002B5FFE">
              <w:t>Can receive WCM data in PCD-04</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2B5FFE" w:rsidRDefault="00AF74B2" w:rsidP="0099495F">
            <w:pPr>
              <w:pStyle w:val="TableEntry"/>
            </w:pPr>
            <w:r w:rsidRPr="002B5FFE">
              <w:t>B.7.1.1</w:t>
            </w:r>
          </w:p>
        </w:tc>
      </w:tr>
      <w:tr w:rsidR="00AF74B2" w:rsidRPr="002B5FFE"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35FC9738" w14:textId="77777777" w:rsidR="00AF74B2" w:rsidRPr="002B5FFE" w:rsidRDefault="00AF74B2" w:rsidP="0099495F">
            <w:pPr>
              <w:pStyle w:val="TableEntry"/>
            </w:pPr>
            <w:r w:rsidRPr="002B5FFE">
              <w:t>Can receive WCM evidentiary data in PCD-06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2B5FFE" w:rsidRDefault="00AF74B2" w:rsidP="0099495F">
            <w:pPr>
              <w:pStyle w:val="TableEntry"/>
            </w:pPr>
            <w:r w:rsidRPr="002B5FFE">
              <w:t>B.7.1.1</w:t>
            </w:r>
          </w:p>
        </w:tc>
      </w:tr>
      <w:tr w:rsidR="00AF74B2" w:rsidRPr="002B5FFE"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241F8CFC" w14:textId="77777777" w:rsidR="00AF74B2" w:rsidRPr="002B5FFE" w:rsidRDefault="00AF74B2" w:rsidP="0099495F">
            <w:pPr>
              <w:pStyle w:val="TableEntry"/>
            </w:pPr>
            <w:r w:rsidRPr="002B5FFE">
              <w:t>Can receive WCM graphics snippet in PCD-06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2B5FFE" w:rsidRDefault="00AF74B2" w:rsidP="0099495F">
            <w:pPr>
              <w:pStyle w:val="TableEntry"/>
            </w:pPr>
            <w:r w:rsidRPr="002B5FFE">
              <w:t>B.7.1.1</w:t>
            </w:r>
          </w:p>
        </w:tc>
      </w:tr>
      <w:tr w:rsidR="00E427B2" w:rsidRPr="002B5FFE"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2B5FFE" w:rsidRDefault="00E427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2B5FFE" w:rsidRDefault="00E427B2" w:rsidP="0099495F">
            <w:pPr>
              <w:pStyle w:val="TableEntry"/>
            </w:pPr>
            <w:r w:rsidRPr="002B5FFE">
              <w:t>Disseminate and Report Alert Status (in support of ITI mA</w:t>
            </w:r>
            <w:r w:rsidR="00957BE3" w:rsidRPr="002B5FFE">
              <w:t>C</w:t>
            </w:r>
            <w:r w:rsidRPr="002B5FFE">
              <w:t>M)</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2B5FFE" w:rsidRDefault="00E427B2" w:rsidP="0099495F">
            <w:pPr>
              <w:pStyle w:val="TableEntry"/>
            </w:pPr>
            <w:r w:rsidRPr="002B5FFE">
              <w:t>B.7.1.1</w:t>
            </w:r>
          </w:p>
        </w:tc>
      </w:tr>
      <w:tr w:rsidR="00E427B2" w:rsidRPr="002B5FFE"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2B5FFE" w:rsidRDefault="00E427B2" w:rsidP="00E427B2">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2B5FFE" w:rsidRDefault="00E427B2" w:rsidP="00E427B2">
            <w:pPr>
              <w:pStyle w:val="TableEntry"/>
            </w:pPr>
            <w:r w:rsidRPr="002B5FFE">
              <w:t>Disseminate and Report Alert Status (in support of ITI mA</w:t>
            </w:r>
            <w:r w:rsidR="00957BE3" w:rsidRPr="002B5FFE">
              <w:t>C</w:t>
            </w:r>
            <w:r w:rsidRPr="002B5FFE">
              <w:t>M)</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2B5FFE" w:rsidRDefault="00E427B2" w:rsidP="00E427B2">
            <w:pPr>
              <w:pStyle w:val="TableEntry"/>
            </w:pPr>
            <w:r w:rsidRPr="002B5FFE">
              <w:t>B.7.1.1</w:t>
            </w:r>
          </w:p>
        </w:tc>
      </w:tr>
    </w:tbl>
    <w:p w14:paraId="50508ACE" w14:textId="77777777" w:rsidR="0055082A" w:rsidRPr="002B5FFE" w:rsidRDefault="0055082A" w:rsidP="006A307B">
      <w:pPr>
        <w:pStyle w:val="BodyText"/>
      </w:pPr>
    </w:p>
    <w:p w14:paraId="7D2D4E8B" w14:textId="2C880625" w:rsidR="00957BE3" w:rsidRPr="002B5FFE" w:rsidRDefault="00AF74B2" w:rsidP="006A307B">
      <w:pPr>
        <w:pStyle w:val="BodyText"/>
      </w:pPr>
      <w:r w:rsidRPr="002B5FFE">
        <w:t xml:space="preserve">If protocol specific proper default processing is performed in </w:t>
      </w:r>
      <w:r w:rsidR="00FC59AA" w:rsidRPr="002B5FFE">
        <w:t>Alert Manager</w:t>
      </w:r>
      <w:r w:rsidRPr="002B5FFE">
        <w:t xml:space="preserve"> for </w:t>
      </w:r>
      <w:r w:rsidR="00D71285" w:rsidRPr="002B5FFE">
        <w:t>HL7 and</w:t>
      </w:r>
      <w:r w:rsidRPr="002B5FFE">
        <w:t xml:space="preserve"> in </w:t>
      </w:r>
      <w:r w:rsidR="00FC59AA" w:rsidRPr="002B5FFE">
        <w:t>Alert Communicator</w:t>
      </w:r>
      <w:r w:rsidRPr="002B5FFE">
        <w:t xml:space="preserve"> for WCTP implementations there should be no need for the above transaction specific options</w:t>
      </w:r>
      <w:r w:rsidR="00552C0F" w:rsidRPr="002B5FFE">
        <w:t xml:space="preserve">. </w:t>
      </w:r>
      <w:r w:rsidRPr="002B5FFE">
        <w:t>The options are for Connectathon vendor actor matching to identify WCM specific capability testing partners.</w:t>
      </w:r>
    </w:p>
    <w:p w14:paraId="75C40A7F" w14:textId="77777777" w:rsidR="0029011E" w:rsidRPr="002B5FFE" w:rsidRDefault="0029011E" w:rsidP="001C5B41">
      <w:pPr>
        <w:pStyle w:val="Heading2"/>
        <w:rPr>
          <w:noProof w:val="0"/>
        </w:rPr>
      </w:pPr>
      <w:bookmarkStart w:id="701" w:name="_Toc527978150"/>
      <w:r w:rsidRPr="002B5FFE">
        <w:rPr>
          <w:noProof w:val="0"/>
        </w:rPr>
        <w:t>Actor Descriptions</w:t>
      </w:r>
      <w:bookmarkEnd w:id="701"/>
    </w:p>
    <w:p w14:paraId="7CD3938F" w14:textId="77777777" w:rsidR="00205968" w:rsidRPr="002B5FFE" w:rsidRDefault="00205968" w:rsidP="001C5B41">
      <w:pPr>
        <w:pStyle w:val="Heading3"/>
        <w:rPr>
          <w:noProof w:val="0"/>
        </w:rPr>
      </w:pPr>
      <w:bookmarkStart w:id="702" w:name="_Toc402813689"/>
      <w:bookmarkStart w:id="703" w:name="_Toc402814326"/>
      <w:bookmarkStart w:id="704" w:name="_Toc402813690"/>
      <w:bookmarkStart w:id="705" w:name="_Toc402814327"/>
      <w:bookmarkStart w:id="706" w:name="_Toc402813407"/>
      <w:bookmarkStart w:id="707" w:name="_Toc402813691"/>
      <w:bookmarkStart w:id="708" w:name="_Toc402814328"/>
      <w:bookmarkStart w:id="709" w:name="_Toc527978151"/>
      <w:bookmarkStart w:id="710" w:name="_Toc206294892"/>
      <w:bookmarkStart w:id="711" w:name="_Toc361925425"/>
      <w:bookmarkStart w:id="712" w:name="_Toc369246366"/>
      <w:bookmarkEnd w:id="702"/>
      <w:bookmarkEnd w:id="703"/>
      <w:bookmarkEnd w:id="704"/>
      <w:bookmarkEnd w:id="705"/>
      <w:bookmarkEnd w:id="706"/>
      <w:bookmarkEnd w:id="707"/>
      <w:bookmarkEnd w:id="708"/>
      <w:r w:rsidRPr="002B5FFE">
        <w:rPr>
          <w:noProof w:val="0"/>
        </w:rPr>
        <w:t>Alert Reporter (AR) Actor</w:t>
      </w:r>
      <w:bookmarkEnd w:id="709"/>
    </w:p>
    <w:p w14:paraId="5BD0C4AA" w14:textId="77777777" w:rsidR="00205968" w:rsidRPr="002B5FFE" w:rsidRDefault="00205968" w:rsidP="00B5703C">
      <w:pPr>
        <w:pStyle w:val="BodyText"/>
        <w:rPr>
          <w:iCs/>
          <w:szCs w:val="24"/>
        </w:rPr>
      </w:pPr>
      <w:r w:rsidRPr="002B5FFE">
        <w:rPr>
          <w:iCs/>
          <w:szCs w:val="24"/>
        </w:rPr>
        <w:t xml:space="preserve">This actor originates the alert (an alarm, either physiological or technical, or an advisory). </w:t>
      </w:r>
    </w:p>
    <w:p w14:paraId="7315A75D" w14:textId="77777777" w:rsidR="00205968" w:rsidRPr="002B5FFE" w:rsidRDefault="00205968" w:rsidP="0029011E">
      <w:pPr>
        <w:pStyle w:val="BodyText"/>
        <w:rPr>
          <w:iCs/>
          <w:szCs w:val="24"/>
        </w:rPr>
      </w:pPr>
      <w:r w:rsidRPr="002B5FFE">
        <w:rPr>
          <w:iCs/>
          <w:szCs w:val="24"/>
        </w:rPr>
        <w:lastRenderedPageBreak/>
        <w:t>The semantics and data types used to represent alert type, alert priority, alert inactivation state and escalation and de-escalation of priority in the messages of this actor are based on IEC 60601-1-8 definitions.</w:t>
      </w:r>
    </w:p>
    <w:p w14:paraId="20C2936C" w14:textId="400395A3" w:rsidR="00175CDB" w:rsidRPr="002B5FFE" w:rsidRDefault="00175CDB" w:rsidP="00175CDB">
      <w:pPr>
        <w:pStyle w:val="BodyText"/>
      </w:pPr>
      <w:r w:rsidRPr="002B5FFE">
        <w:t>The Alert Reporter (A</w:t>
      </w:r>
      <w:r w:rsidR="00FC59AA" w:rsidRPr="002B5FFE">
        <w:t>R</w:t>
      </w:r>
      <w:r w:rsidRPr="002B5FFE">
        <w:t>) is responsible for receiving optional PCD-05 Report Alert Status transactions sent by the Alert Manager (AM). The PCD-05 transaction serves to inform the Alert Reporter (AR) as to alert notification recipients (who and/or communication device), delivery confirmation status, read receipt, and endpoint communication device operator responses.</w:t>
      </w:r>
    </w:p>
    <w:p w14:paraId="639E5ACB" w14:textId="64906D26" w:rsidR="00175CDB" w:rsidRPr="002B5FFE" w:rsidRDefault="00175CDB" w:rsidP="0029011E">
      <w:pPr>
        <w:pStyle w:val="BodyText"/>
      </w:pPr>
      <w:r w:rsidRPr="002B5FFE">
        <w:t>Receipt of PCD-05 Report Alert Status transactions shall at a minimum be logged</w:t>
      </w:r>
      <w:r w:rsidR="00552C0F" w:rsidRPr="002B5FFE">
        <w:t xml:space="preserve">. </w:t>
      </w:r>
      <w:r w:rsidRPr="002B5FFE">
        <w:t xml:space="preserve">How the Alert Reporter (AR) responds to PCD-05 Report Alert Status transactions besides logging is beyond the scope of the ACM </w:t>
      </w:r>
      <w:r w:rsidR="00552C0F" w:rsidRPr="002B5FFE">
        <w:t>Profile</w:t>
      </w:r>
      <w:r w:rsidRPr="002B5FFE">
        <w:t>.</w:t>
      </w:r>
    </w:p>
    <w:p w14:paraId="4D0DFF4D" w14:textId="1B2EB66F" w:rsidR="00AF74B2" w:rsidRPr="002B5FFE" w:rsidRDefault="00AF74B2" w:rsidP="0029011E">
      <w:pPr>
        <w:pStyle w:val="BodyText"/>
      </w:pPr>
      <w:r w:rsidRPr="002B5FFE">
        <w:t>The Alert Reporter can optionally include WCM evidentiary data in the Report Alert [PCD-04] message.</w:t>
      </w:r>
    </w:p>
    <w:p w14:paraId="2D0819D8" w14:textId="77777777" w:rsidR="00205968" w:rsidRPr="002B5FFE" w:rsidRDefault="00205968" w:rsidP="00B20ECE">
      <w:pPr>
        <w:pStyle w:val="BodyText"/>
        <w:rPr>
          <w:iCs/>
          <w:szCs w:val="24"/>
        </w:rPr>
      </w:pPr>
      <w:r w:rsidRPr="002B5FFE">
        <w:rPr>
          <w:iCs/>
          <w:szCs w:val="24"/>
        </w:rPr>
        <w:t>A single source can produce multiple, possibly concurrent, alerts.</w:t>
      </w:r>
    </w:p>
    <w:p w14:paraId="2AD44A63" w14:textId="77777777" w:rsidR="00205968" w:rsidRPr="002B5FFE" w:rsidRDefault="00205968" w:rsidP="008D4744">
      <w:pPr>
        <w:pStyle w:val="BodyText"/>
        <w:rPr>
          <w:iCs/>
          <w:szCs w:val="24"/>
        </w:rPr>
      </w:pPr>
      <w:r w:rsidRPr="002B5FFE">
        <w:rPr>
          <w:iCs/>
          <w:szCs w:val="24"/>
        </w:rPr>
        <w:t>A single Report Alert transaction can contain at most a single alert.</w:t>
      </w:r>
    </w:p>
    <w:p w14:paraId="2D36866B" w14:textId="77777777" w:rsidR="00205968" w:rsidRPr="002B5FFE" w:rsidRDefault="00205968" w:rsidP="00D70C6A">
      <w:pPr>
        <w:pStyle w:val="BodyText"/>
        <w:rPr>
          <w:iCs/>
          <w:szCs w:val="24"/>
        </w:rPr>
      </w:pPr>
      <w:r w:rsidRPr="002B5FFE">
        <w:rPr>
          <w:iCs/>
          <w:szCs w:val="24"/>
        </w:rPr>
        <w:t>This profile specifies the required data and data types produced by this actor.</w:t>
      </w:r>
    </w:p>
    <w:p w14:paraId="1FCF712B" w14:textId="77777777" w:rsidR="00205968" w:rsidRPr="002B5FFE" w:rsidRDefault="00205968" w:rsidP="00D70C6A">
      <w:pPr>
        <w:pStyle w:val="BodyText"/>
        <w:rPr>
          <w:iCs/>
          <w:szCs w:val="24"/>
        </w:rPr>
      </w:pPr>
      <w:r w:rsidRPr="002B5FFE">
        <w:rPr>
          <w:iCs/>
          <w:szCs w:val="24"/>
        </w:rPr>
        <w:t xml:space="preserve">This profile specifies communication of the data produced by this actor. </w:t>
      </w:r>
    </w:p>
    <w:p w14:paraId="74353E3B" w14:textId="77777777" w:rsidR="00205968" w:rsidRPr="002B5FFE" w:rsidRDefault="00205968" w:rsidP="00D70C6A">
      <w:pPr>
        <w:pStyle w:val="BodyText"/>
        <w:rPr>
          <w:iCs/>
          <w:szCs w:val="24"/>
        </w:rPr>
      </w:pPr>
      <w:r w:rsidRPr="002B5FFE">
        <w:rPr>
          <w:iCs/>
          <w:szCs w:val="24"/>
        </w:rPr>
        <w:t>This actor may optionally cancel an outstanding alert condition.</w:t>
      </w:r>
    </w:p>
    <w:p w14:paraId="39A165CE" w14:textId="77777777" w:rsidR="00205968" w:rsidRPr="002B5FFE" w:rsidRDefault="00205968" w:rsidP="004F70BA">
      <w:pPr>
        <w:pStyle w:val="BodyText"/>
        <w:rPr>
          <w:iCs/>
          <w:szCs w:val="24"/>
        </w:rPr>
      </w:pPr>
      <w:r w:rsidRPr="002B5FFE">
        <w:rPr>
          <w:iCs/>
          <w:szCs w:val="24"/>
        </w:rPr>
        <w:tab/>
        <w:t>This may optionally indicate cancellation of any related escalation.</w:t>
      </w:r>
    </w:p>
    <w:p w14:paraId="7FCB59C9" w14:textId="77777777" w:rsidR="00205968" w:rsidRPr="002B5FFE" w:rsidRDefault="00205968" w:rsidP="004F70BA">
      <w:pPr>
        <w:pStyle w:val="BodyText"/>
        <w:rPr>
          <w:iCs/>
          <w:szCs w:val="24"/>
        </w:rPr>
      </w:pPr>
      <w:r w:rsidRPr="002B5FFE">
        <w:rPr>
          <w:iCs/>
          <w:szCs w:val="24"/>
        </w:rPr>
        <w:t xml:space="preserve">An outstanding alert condition may be optionally escalated via follow-on alert. </w:t>
      </w:r>
    </w:p>
    <w:p w14:paraId="37407EF0" w14:textId="6F901937" w:rsidR="00205968" w:rsidRPr="002B5FFE" w:rsidRDefault="00205968" w:rsidP="004F70BA">
      <w:pPr>
        <w:pStyle w:val="BodyText"/>
        <w:rPr>
          <w:iCs/>
          <w:szCs w:val="24"/>
        </w:rPr>
      </w:pPr>
      <w:r w:rsidRPr="002B5FFE">
        <w:rPr>
          <w:iCs/>
          <w:szCs w:val="24"/>
        </w:rPr>
        <w:t xml:space="preserve">This actor may aggregate and adapt alerts from multiple sources as needed to make them interoperable with the </w:t>
      </w:r>
      <w:r w:rsidR="00FC59AA" w:rsidRPr="002B5FFE">
        <w:rPr>
          <w:iCs/>
          <w:szCs w:val="24"/>
        </w:rPr>
        <w:t>Alert Manager</w:t>
      </w:r>
      <w:r w:rsidRPr="002B5FFE">
        <w:rPr>
          <w:iCs/>
          <w:szCs w:val="24"/>
        </w:rPr>
        <w:t>. It does not need to be the original source of the alert data.</w:t>
      </w:r>
    </w:p>
    <w:p w14:paraId="40528E09" w14:textId="77777777" w:rsidR="00205968" w:rsidRPr="002B5FFE" w:rsidRDefault="00205968">
      <w:pPr>
        <w:pStyle w:val="BodyText"/>
        <w:rPr>
          <w:iCs/>
          <w:szCs w:val="24"/>
        </w:rPr>
      </w:pPr>
      <w:r w:rsidRPr="002B5FFE">
        <w:rPr>
          <w:iCs/>
          <w:szCs w:val="24"/>
        </w:rPr>
        <w:t>In large alert source populations, an aggregation system may be useful for concentration and possible alert coordination (smart alerting).</w:t>
      </w:r>
    </w:p>
    <w:p w14:paraId="3A1FC8BC" w14:textId="77777777" w:rsidR="00205968" w:rsidRPr="002B5FFE" w:rsidRDefault="00205968" w:rsidP="001C5B41">
      <w:pPr>
        <w:pStyle w:val="Heading3"/>
        <w:rPr>
          <w:noProof w:val="0"/>
        </w:rPr>
      </w:pPr>
      <w:bookmarkStart w:id="713" w:name="_Toc527978152"/>
      <w:r w:rsidRPr="002B5FFE">
        <w:rPr>
          <w:noProof w:val="0"/>
        </w:rPr>
        <w:t>Alert Manager (AM) Actor</w:t>
      </w:r>
      <w:bookmarkEnd w:id="713"/>
    </w:p>
    <w:p w14:paraId="7064A97D" w14:textId="5F14B711" w:rsidR="00205968" w:rsidRPr="002B5FFE" w:rsidRDefault="00205968" w:rsidP="00B5703C">
      <w:pPr>
        <w:pStyle w:val="BodyText"/>
        <w:rPr>
          <w:iCs/>
          <w:szCs w:val="24"/>
        </w:rPr>
      </w:pPr>
      <w:r w:rsidRPr="002B5FFE">
        <w:rPr>
          <w:iCs/>
          <w:szCs w:val="24"/>
        </w:rPr>
        <w:t xml:space="preserve">This actor receives alerts from the </w:t>
      </w:r>
      <w:r w:rsidR="00FC59AA" w:rsidRPr="002B5FFE">
        <w:rPr>
          <w:iCs/>
          <w:szCs w:val="24"/>
        </w:rPr>
        <w:t>Alert Reporter</w:t>
      </w:r>
      <w:r w:rsidRPr="002B5FFE">
        <w:rPr>
          <w:iCs/>
          <w:szCs w:val="24"/>
        </w:rPr>
        <w:t xml:space="preserve">, manages them, and dispatches them to the </w:t>
      </w:r>
      <w:r w:rsidR="00FC59AA" w:rsidRPr="002B5FFE">
        <w:rPr>
          <w:iCs/>
          <w:szCs w:val="24"/>
        </w:rPr>
        <w:t>Alert Communicator</w:t>
      </w:r>
      <w:r w:rsidRPr="002B5FFE">
        <w:rPr>
          <w:iCs/>
          <w:szCs w:val="24"/>
        </w:rPr>
        <w:t xml:space="preserve">. </w:t>
      </w:r>
    </w:p>
    <w:p w14:paraId="60C70E67" w14:textId="77777777" w:rsidR="00205968" w:rsidRPr="002B5FFE" w:rsidRDefault="00205968" w:rsidP="0029011E">
      <w:pPr>
        <w:pStyle w:val="BodyText"/>
        <w:rPr>
          <w:iCs/>
          <w:szCs w:val="24"/>
        </w:rPr>
      </w:pPr>
      <w:r w:rsidRPr="002B5FFE">
        <w:rPr>
          <w:iCs/>
          <w:szCs w:val="24"/>
        </w:rPr>
        <w:t>The semantics and data types used to represent alert type, alert priority, alert inactivation state and escalation and de-escalation of priority in the messages of this actor are based on IEC 60601-1-8 definitions.</w:t>
      </w:r>
    </w:p>
    <w:p w14:paraId="4F807822" w14:textId="40F7CCA5" w:rsidR="00175CDB" w:rsidRPr="002B5FFE" w:rsidRDefault="00175CDB" w:rsidP="0029011E">
      <w:pPr>
        <w:pStyle w:val="BodyText"/>
      </w:pPr>
      <w:r w:rsidRPr="002B5FFE">
        <w:t>The Alert Manager (AM) is responsible for sending optional PCD-05 Report Alert Status transactions to the Alert Reporter (AR) as a result of alert notification dissemination status updates received from the Alert Communicator (AC) in PCD-07 Report Dissemination Alert Status transactions</w:t>
      </w:r>
      <w:r w:rsidR="00552C0F" w:rsidRPr="002B5FFE">
        <w:t xml:space="preserve">. </w:t>
      </w:r>
      <w:r w:rsidRPr="002B5FFE">
        <w:t>The PCD-05 transaction serves to inform the Alert Reporter (AR) as to alert notification recipients (who and/or communication device), delivery confirmation status, read receipt, and endpoint communication device operator responses.</w:t>
      </w:r>
    </w:p>
    <w:p w14:paraId="0E8D8DB7" w14:textId="17DC1FDC" w:rsidR="00175CDB" w:rsidRPr="002B5FFE" w:rsidRDefault="00175CDB" w:rsidP="0029011E">
      <w:pPr>
        <w:pStyle w:val="BodyText"/>
      </w:pPr>
      <w:r w:rsidRPr="002B5FFE">
        <w:lastRenderedPageBreak/>
        <w:t>There is a one-to-many nature of the PCD-04 transaction into many PCD-05 transactions</w:t>
      </w:r>
      <w:r w:rsidR="00552C0F" w:rsidRPr="002B5FFE">
        <w:t xml:space="preserve">. </w:t>
      </w:r>
      <w:r w:rsidRPr="002B5FFE">
        <w:t xml:space="preserve">A single PCD-04 transaction from the </w:t>
      </w:r>
      <w:r w:rsidR="00FC59AA" w:rsidRPr="002B5FFE">
        <w:t>Alert Reporter</w:t>
      </w:r>
      <w:r w:rsidRPr="002B5FFE">
        <w:t xml:space="preserve"> to the </w:t>
      </w:r>
      <w:r w:rsidR="00FC59AA" w:rsidRPr="002B5FFE">
        <w:t>Alert Manager</w:t>
      </w:r>
      <w:r w:rsidRPr="002B5FFE">
        <w:t xml:space="preserve"> can be sent to multiple recipients</w:t>
      </w:r>
      <w:r w:rsidR="00552C0F" w:rsidRPr="002B5FFE">
        <w:t xml:space="preserve">. </w:t>
      </w:r>
      <w:r w:rsidRPr="002B5FFE">
        <w:t>Think of unit-wide code alert notifications (which could be tens of recipients) or a clinician and their buddies (typically two recipients)</w:t>
      </w:r>
      <w:r w:rsidR="00552C0F" w:rsidRPr="002B5FFE">
        <w:t xml:space="preserve">. </w:t>
      </w:r>
      <w:r w:rsidRPr="002B5FFE">
        <w:t xml:space="preserve">This results in multiple PCD-06 transactions from the </w:t>
      </w:r>
      <w:r w:rsidR="00FC59AA" w:rsidRPr="002B5FFE">
        <w:t>Alert Manager</w:t>
      </w:r>
      <w:r w:rsidRPr="002B5FFE">
        <w:t xml:space="preserve"> to the </w:t>
      </w:r>
      <w:r w:rsidR="00FC59AA" w:rsidRPr="002B5FFE">
        <w:t>Alert Communicator</w:t>
      </w:r>
      <w:r w:rsidR="00552C0F" w:rsidRPr="002B5FFE">
        <w:t xml:space="preserve">. </w:t>
      </w:r>
      <w:r w:rsidRPr="002B5FFE">
        <w:t xml:space="preserve">Each PCD-06 transaction from the </w:t>
      </w:r>
      <w:r w:rsidR="00FC59AA" w:rsidRPr="002B5FFE">
        <w:t>Alert Manager</w:t>
      </w:r>
      <w:r w:rsidRPr="002B5FFE">
        <w:t xml:space="preserve"> to the </w:t>
      </w:r>
      <w:r w:rsidR="00FC59AA" w:rsidRPr="002B5FFE">
        <w:t>Alert Communicator</w:t>
      </w:r>
      <w:r w:rsidRPr="002B5FFE">
        <w:t xml:space="preserve"> can result in multiple PCD-07 dissemination and reply status updates from the </w:t>
      </w:r>
      <w:r w:rsidR="00FC59AA" w:rsidRPr="002B5FFE">
        <w:t>Alert Communicator</w:t>
      </w:r>
      <w:r w:rsidRPr="002B5FFE">
        <w:t xml:space="preserve"> back to the </w:t>
      </w:r>
      <w:r w:rsidR="00FC59AA" w:rsidRPr="002B5FFE">
        <w:t>Alert Manager</w:t>
      </w:r>
      <w:r w:rsidR="00552C0F" w:rsidRPr="002B5FFE">
        <w:t xml:space="preserve">. </w:t>
      </w:r>
    </w:p>
    <w:p w14:paraId="67826564" w14:textId="45B43B97" w:rsidR="00AF74B2" w:rsidRPr="002B5FFE" w:rsidRDefault="00AF74B2" w:rsidP="0029011E">
      <w:pPr>
        <w:pStyle w:val="BodyText"/>
      </w:pPr>
      <w:r w:rsidRPr="002B5FFE">
        <w:t xml:space="preserve">The Alert Manager may take WCM evidentiary data from the Report Alert [PCD-04] message and optionally send that to the Alert Communicator (AC) as WCTP message attachments in the Disseminate Alert [PCD-06] message as either or both of the original PCD-04 message in its entirety or as a graphical snippet synthesized by the </w:t>
      </w:r>
      <w:r w:rsidR="00FC59AA" w:rsidRPr="002B5FFE">
        <w:t>Alert Manager</w:t>
      </w:r>
      <w:r w:rsidRPr="002B5FFE">
        <w:t xml:space="preserve"> into a graphical snippet.</w:t>
      </w:r>
    </w:p>
    <w:p w14:paraId="1078AB36" w14:textId="0C7CC937" w:rsidR="00205968" w:rsidRPr="002B5FFE" w:rsidRDefault="00205968" w:rsidP="00B20ECE">
      <w:pPr>
        <w:pStyle w:val="BodyText"/>
        <w:rPr>
          <w:iCs/>
          <w:szCs w:val="24"/>
        </w:rPr>
      </w:pPr>
      <w:r w:rsidRPr="002B5FFE">
        <w:rPr>
          <w:iCs/>
          <w:szCs w:val="24"/>
        </w:rPr>
        <w:t xml:space="preserve">This profile specifies the required data and data types produced by this actor in communication with the </w:t>
      </w:r>
      <w:r w:rsidR="00FC59AA" w:rsidRPr="002B5FFE">
        <w:rPr>
          <w:iCs/>
          <w:szCs w:val="24"/>
        </w:rPr>
        <w:t>Alert Communicator</w:t>
      </w:r>
      <w:r w:rsidRPr="002B5FFE">
        <w:rPr>
          <w:iCs/>
          <w:szCs w:val="24"/>
        </w:rPr>
        <w:t xml:space="preserve"> and </w:t>
      </w:r>
      <w:r w:rsidR="00FC59AA" w:rsidRPr="002B5FFE">
        <w:rPr>
          <w:iCs/>
          <w:szCs w:val="24"/>
        </w:rPr>
        <w:t>Alert Reporter</w:t>
      </w:r>
      <w:r w:rsidRPr="002B5FFE">
        <w:rPr>
          <w:iCs/>
          <w:szCs w:val="24"/>
        </w:rPr>
        <w:t xml:space="preserve"> </w:t>
      </w:r>
      <w:r w:rsidR="00552C0F" w:rsidRPr="002B5FFE">
        <w:rPr>
          <w:iCs/>
          <w:szCs w:val="24"/>
        </w:rPr>
        <w:t>Actor</w:t>
      </w:r>
      <w:r w:rsidRPr="002B5FFE">
        <w:rPr>
          <w:iCs/>
          <w:szCs w:val="24"/>
        </w:rPr>
        <w:t>s.</w:t>
      </w:r>
    </w:p>
    <w:p w14:paraId="004CF017" w14:textId="2A40018C" w:rsidR="00205968" w:rsidRPr="002B5FFE" w:rsidRDefault="00205968" w:rsidP="008D4744">
      <w:pPr>
        <w:pStyle w:val="BodyText"/>
        <w:rPr>
          <w:iCs/>
          <w:szCs w:val="24"/>
        </w:rPr>
      </w:pPr>
      <w:r w:rsidRPr="002B5FFE">
        <w:rPr>
          <w:iCs/>
          <w:szCs w:val="24"/>
        </w:rPr>
        <w:t xml:space="preserve">If the following is performed, it is likely performed within the </w:t>
      </w:r>
      <w:r w:rsidR="00FC59AA" w:rsidRPr="002B5FFE">
        <w:rPr>
          <w:iCs/>
          <w:szCs w:val="24"/>
        </w:rPr>
        <w:t>Alert Manager</w:t>
      </w:r>
      <w:r w:rsidRPr="002B5FFE">
        <w:rPr>
          <w:iCs/>
          <w:szCs w:val="24"/>
        </w:rPr>
        <w:t xml:space="preserve">. </w:t>
      </w:r>
    </w:p>
    <w:p w14:paraId="22A3620C" w14:textId="77777777" w:rsidR="00205968" w:rsidRPr="002B5FFE" w:rsidRDefault="00205968" w:rsidP="00D70C6A">
      <w:pPr>
        <w:pStyle w:val="ListBullet2"/>
      </w:pPr>
      <w:r w:rsidRPr="002B5FFE">
        <w:t>Alert formatting for dissemination</w:t>
      </w:r>
    </w:p>
    <w:p w14:paraId="70F528F8" w14:textId="74882508" w:rsidR="00205968" w:rsidRPr="002B5FFE" w:rsidRDefault="00205968" w:rsidP="00D70C6A">
      <w:pPr>
        <w:pStyle w:val="ListBullet2"/>
      </w:pPr>
      <w:r w:rsidRPr="002B5FFE">
        <w:t xml:space="preserve">Alert harmonization across multiple similar and dissimilar </w:t>
      </w:r>
      <w:r w:rsidR="00FC59AA" w:rsidRPr="002B5FFE">
        <w:t>Alert Reporter</w:t>
      </w:r>
    </w:p>
    <w:p w14:paraId="0831ACAE" w14:textId="2601A78F" w:rsidR="00205968" w:rsidRPr="002B5FFE" w:rsidRDefault="00205968" w:rsidP="00D70C6A">
      <w:pPr>
        <w:pStyle w:val="ListBullet2"/>
      </w:pPr>
      <w:r w:rsidRPr="002B5FFE">
        <w:t xml:space="preserve">Any additional alert priority actions following any performed by the </w:t>
      </w:r>
      <w:r w:rsidR="00FC59AA" w:rsidRPr="002B5FFE">
        <w:t>Alert Reporter</w:t>
      </w:r>
    </w:p>
    <w:p w14:paraId="74BA48FA" w14:textId="30D4F9B3" w:rsidR="00205968" w:rsidRPr="002B5FFE" w:rsidRDefault="00205968" w:rsidP="004F70BA">
      <w:pPr>
        <w:pStyle w:val="ListBullet2"/>
      </w:pPr>
      <w:r w:rsidRPr="002B5FFE">
        <w:t xml:space="preserve">Alert mapping </w:t>
      </w:r>
      <w:r w:rsidR="00CF7A9F" w:rsidRPr="002B5FFE">
        <w:t xml:space="preserve">of recipients </w:t>
      </w:r>
      <w:r w:rsidRPr="002B5FFE">
        <w:t xml:space="preserve">to </w:t>
      </w:r>
      <w:r w:rsidR="00FC59AA" w:rsidRPr="002B5FFE">
        <w:t>Alert Communicator</w:t>
      </w:r>
      <w:r w:rsidRPr="002B5FFE">
        <w:t xml:space="preserve"> endpoints,</w:t>
      </w:r>
    </w:p>
    <w:p w14:paraId="298EA0BF" w14:textId="77777777" w:rsidR="00205968" w:rsidRPr="002B5FFE" w:rsidRDefault="00205968" w:rsidP="004F70BA">
      <w:pPr>
        <w:pStyle w:val="ListBullet2"/>
      </w:pPr>
      <w:r w:rsidRPr="002B5FFE">
        <w:t>Additional recipients are optionally indicated in the Report Alert [PCD-04] transaction</w:t>
      </w:r>
    </w:p>
    <w:p w14:paraId="5FB99806" w14:textId="77777777" w:rsidR="00205968" w:rsidRPr="002B5FFE" w:rsidRDefault="00205968">
      <w:pPr>
        <w:pStyle w:val="ListBullet2"/>
      </w:pPr>
      <w:r w:rsidRPr="002B5FFE">
        <w:t>Alert dissemination escalation</w:t>
      </w:r>
    </w:p>
    <w:p w14:paraId="6E0A19CF" w14:textId="366590BC" w:rsidR="00205968" w:rsidRPr="002B5FFE" w:rsidRDefault="00205968">
      <w:pPr>
        <w:pStyle w:val="ListBullet2"/>
      </w:pPr>
      <w:r w:rsidRPr="002B5FFE">
        <w:t xml:space="preserve">Alert dissemination sequencing to </w:t>
      </w:r>
      <w:r w:rsidR="00FC59AA" w:rsidRPr="002B5FFE">
        <w:t>Alert Communicator</w:t>
      </w:r>
      <w:r w:rsidRPr="002B5FFE">
        <w:t xml:space="preserve"> endpoints</w:t>
      </w:r>
    </w:p>
    <w:p w14:paraId="148D0F2A" w14:textId="300558BC" w:rsidR="00205968" w:rsidRPr="002B5FFE" w:rsidRDefault="00205968">
      <w:pPr>
        <w:pStyle w:val="ListBullet2"/>
      </w:pPr>
      <w:r w:rsidRPr="002B5FFE">
        <w:t xml:space="preserve">Alert dissemination escalation to </w:t>
      </w:r>
      <w:r w:rsidR="00FC59AA" w:rsidRPr="002B5FFE">
        <w:t>Alert Communicator</w:t>
      </w:r>
      <w:r w:rsidRPr="002B5FFE">
        <w:t xml:space="preserve"> endpoints</w:t>
      </w:r>
    </w:p>
    <w:p w14:paraId="028B8691" w14:textId="77777777" w:rsidR="00205968" w:rsidRPr="002B5FFE" w:rsidRDefault="00205968">
      <w:pPr>
        <w:pStyle w:val="ListBullet2"/>
      </w:pPr>
      <w:r w:rsidRPr="002B5FFE">
        <w:t>Location to staff assignments</w:t>
      </w:r>
    </w:p>
    <w:p w14:paraId="3DB62704" w14:textId="77777777" w:rsidR="00205968" w:rsidRPr="002B5FFE" w:rsidRDefault="00205968">
      <w:pPr>
        <w:pStyle w:val="ListBullet2"/>
      </w:pPr>
      <w:r w:rsidRPr="002B5FFE">
        <w:t>Patient identification to staff assignments</w:t>
      </w:r>
    </w:p>
    <w:p w14:paraId="1003A318" w14:textId="77777777" w:rsidR="00205968" w:rsidRPr="002B5FFE" w:rsidRDefault="00205968">
      <w:pPr>
        <w:pStyle w:val="ListBullet2"/>
      </w:pPr>
      <w:r w:rsidRPr="002B5FFE">
        <w:t>Equipment to patient to staff assignments</w:t>
      </w:r>
    </w:p>
    <w:p w14:paraId="769483A4" w14:textId="5BA5F1CD" w:rsidR="00205968" w:rsidRPr="002B5FFE" w:rsidRDefault="00205968">
      <w:pPr>
        <w:pStyle w:val="ListBullet2"/>
      </w:pPr>
      <w:r w:rsidRPr="002B5FFE">
        <w:t xml:space="preserve">Staff to </w:t>
      </w:r>
      <w:r w:rsidR="00FC59AA" w:rsidRPr="002B5FFE">
        <w:t>Alert Communicator</w:t>
      </w:r>
      <w:r w:rsidRPr="002B5FFE">
        <w:t xml:space="preserve"> endpoint assignments</w:t>
      </w:r>
    </w:p>
    <w:p w14:paraId="3A8B2610" w14:textId="77777777" w:rsidR="00205968" w:rsidRPr="002B5FFE" w:rsidRDefault="00205968">
      <w:pPr>
        <w:pStyle w:val="ListBullet2"/>
      </w:pPr>
      <w:r w:rsidRPr="002B5FFE">
        <w:t>Alert reporting</w:t>
      </w:r>
    </w:p>
    <w:p w14:paraId="073FF47B" w14:textId="77777777" w:rsidR="00205968" w:rsidRPr="002B5FFE" w:rsidRDefault="00205968">
      <w:pPr>
        <w:pStyle w:val="ListBullet2"/>
      </w:pPr>
      <w:r w:rsidRPr="002B5FFE">
        <w:t>Alert caching</w:t>
      </w:r>
    </w:p>
    <w:p w14:paraId="3B92BCCB" w14:textId="3D311F4C" w:rsidR="00205968" w:rsidRPr="002B5FFE" w:rsidRDefault="00205968">
      <w:pPr>
        <w:pStyle w:val="BodyText"/>
        <w:rPr>
          <w:iCs/>
          <w:szCs w:val="24"/>
        </w:rPr>
      </w:pPr>
      <w:r w:rsidRPr="002B5FFE">
        <w:rPr>
          <w:iCs/>
          <w:szCs w:val="24"/>
        </w:rPr>
        <w:t xml:space="preserve">To accomplish assignments the </w:t>
      </w:r>
      <w:r w:rsidR="00FC59AA" w:rsidRPr="002B5FFE">
        <w:rPr>
          <w:iCs/>
          <w:szCs w:val="24"/>
        </w:rPr>
        <w:t>Alert Manager</w:t>
      </w:r>
      <w:r w:rsidRPr="002B5FFE">
        <w:rPr>
          <w:iCs/>
          <w:szCs w:val="24"/>
        </w:rPr>
        <w:t xml:space="preserve"> may receive </w:t>
      </w:r>
      <w:r w:rsidR="00CF116E" w:rsidRPr="002B5FFE">
        <w:rPr>
          <w:iCs/>
          <w:szCs w:val="24"/>
        </w:rPr>
        <w:t>HL7</w:t>
      </w:r>
      <w:r w:rsidRPr="002B5FFE">
        <w:rPr>
          <w:iCs/>
          <w:szCs w:val="24"/>
        </w:rPr>
        <w:t xml:space="preserve"> ADT or SCH message feeds from one or more sourcing systems for the following purposes:</w:t>
      </w:r>
    </w:p>
    <w:p w14:paraId="076194BC" w14:textId="77777777" w:rsidR="00205968" w:rsidRPr="002B5FFE" w:rsidRDefault="00205968">
      <w:pPr>
        <w:pStyle w:val="ListBullet2"/>
      </w:pPr>
      <w:r w:rsidRPr="002B5FFE">
        <w:t>Identify patients</w:t>
      </w:r>
    </w:p>
    <w:p w14:paraId="4593B3BB" w14:textId="77777777" w:rsidR="00205968" w:rsidRPr="002B5FFE" w:rsidRDefault="00205968">
      <w:pPr>
        <w:pStyle w:val="ListBullet2"/>
      </w:pPr>
      <w:r w:rsidRPr="002B5FFE">
        <w:t>Assign resources to patients (staff, equipment, rooms)</w:t>
      </w:r>
    </w:p>
    <w:p w14:paraId="4E62F90E" w14:textId="77777777" w:rsidR="00205968" w:rsidRPr="002B5FFE" w:rsidRDefault="00205968">
      <w:pPr>
        <w:pStyle w:val="BodyText"/>
        <w:rPr>
          <w:iCs/>
          <w:szCs w:val="24"/>
        </w:rPr>
      </w:pPr>
      <w:r w:rsidRPr="002B5FFE">
        <w:rPr>
          <w:iCs/>
          <w:szCs w:val="24"/>
        </w:rPr>
        <w:t>This profile specifies the required data and data types produced by this actor.</w:t>
      </w:r>
    </w:p>
    <w:p w14:paraId="45F96C0C" w14:textId="7CF8873D" w:rsidR="00205968" w:rsidRPr="002B5FFE" w:rsidRDefault="00205968">
      <w:pPr>
        <w:pStyle w:val="BodyText"/>
        <w:rPr>
          <w:iCs/>
          <w:szCs w:val="24"/>
        </w:rPr>
      </w:pPr>
      <w:r w:rsidRPr="002B5FFE">
        <w:rPr>
          <w:iCs/>
          <w:szCs w:val="24"/>
        </w:rPr>
        <w:lastRenderedPageBreak/>
        <w:t xml:space="preserve">The protocol used in the communication of the data to/from the Alert Manager (AM) and the Alert Communicator (AC) is the Wireless Communication Transfer Protocol (WCTP). </w:t>
      </w:r>
    </w:p>
    <w:p w14:paraId="0CB2D9A9" w14:textId="77777777" w:rsidR="00205968" w:rsidRPr="002B5FFE" w:rsidRDefault="00205968" w:rsidP="001C5B41">
      <w:pPr>
        <w:pStyle w:val="Heading3"/>
        <w:rPr>
          <w:noProof w:val="0"/>
        </w:rPr>
      </w:pPr>
      <w:bookmarkStart w:id="714" w:name="_Toc527978153"/>
      <w:r w:rsidRPr="002B5FFE">
        <w:rPr>
          <w:noProof w:val="0"/>
        </w:rPr>
        <w:t>Alert Consumer (ACON) Actor</w:t>
      </w:r>
      <w:bookmarkEnd w:id="714"/>
    </w:p>
    <w:p w14:paraId="4454DEF1" w14:textId="656928EB" w:rsidR="00205968" w:rsidRPr="002B5FFE" w:rsidRDefault="00205968" w:rsidP="00B5703C">
      <w:pPr>
        <w:pStyle w:val="BodyText"/>
      </w:pPr>
      <w:r w:rsidRPr="002B5FFE">
        <w:t xml:space="preserve">Alert Consumer – The Alert Consumer (ACON) receives the alert from the Alert Reporter (AR) and uses the alert information strictly as a consumer of the alert being raised. </w:t>
      </w:r>
    </w:p>
    <w:p w14:paraId="06F9A663" w14:textId="3920B32B" w:rsidR="00AF74B2" w:rsidRPr="002B5FFE" w:rsidRDefault="00AF74B2" w:rsidP="00B5703C">
      <w:pPr>
        <w:pStyle w:val="BodyText"/>
      </w:pPr>
      <w:r w:rsidRPr="002B5FFE">
        <w:t xml:space="preserve">The Alert Consumer may </w:t>
      </w:r>
      <w:r w:rsidR="00E8391C" w:rsidRPr="002B5FFE">
        <w:t>receive</w:t>
      </w:r>
      <w:r w:rsidRPr="002B5FFE">
        <w:t xml:space="preserve"> WCM evidentiary data from the Report Alert [PCD-04] message</w:t>
      </w:r>
      <w:r w:rsidR="00E8391C" w:rsidRPr="002B5FFE">
        <w:t>.</w:t>
      </w:r>
    </w:p>
    <w:p w14:paraId="3270C77B" w14:textId="368648DF" w:rsidR="00E8391C" w:rsidRPr="002B5FFE" w:rsidRDefault="00E8391C" w:rsidP="00B5703C">
      <w:pPr>
        <w:pStyle w:val="BodyText"/>
      </w:pPr>
      <w:r w:rsidRPr="002B5FFE">
        <w:t xml:space="preserve">There is no implementation requirement for how the </w:t>
      </w:r>
      <w:r w:rsidR="00FC59AA" w:rsidRPr="002B5FFE">
        <w:t>Alert Consumer</w:t>
      </w:r>
      <w:r w:rsidRPr="002B5FFE">
        <w:t xml:space="preserve"> ultimately uses the alert information.</w:t>
      </w:r>
    </w:p>
    <w:p w14:paraId="2BA19745" w14:textId="77777777" w:rsidR="00205968" w:rsidRPr="002B5FFE" w:rsidRDefault="00205968" w:rsidP="001C5B41">
      <w:pPr>
        <w:pStyle w:val="Heading3"/>
        <w:rPr>
          <w:noProof w:val="0"/>
        </w:rPr>
      </w:pPr>
      <w:bookmarkStart w:id="715" w:name="_Toc527978154"/>
      <w:r w:rsidRPr="002B5FFE">
        <w:rPr>
          <w:noProof w:val="0"/>
        </w:rPr>
        <w:t>Alert Communicator (AC) Actor</w:t>
      </w:r>
      <w:bookmarkEnd w:id="715"/>
    </w:p>
    <w:p w14:paraId="713506E2" w14:textId="01017786" w:rsidR="00205968" w:rsidRPr="002B5FFE" w:rsidRDefault="00205968" w:rsidP="00B5703C">
      <w:pPr>
        <w:pStyle w:val="BodyText"/>
        <w:rPr>
          <w:iCs/>
          <w:szCs w:val="24"/>
        </w:rPr>
      </w:pPr>
      <w:r w:rsidRPr="002B5FFE">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2B5FFE" w:rsidRDefault="00205968" w:rsidP="0029011E">
      <w:pPr>
        <w:pStyle w:val="BodyText"/>
        <w:rPr>
          <w:iCs/>
          <w:szCs w:val="24"/>
        </w:rPr>
      </w:pPr>
      <w:r w:rsidRPr="002B5FFE">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7777777" w:rsidR="00205968" w:rsidRPr="002B5FFE" w:rsidRDefault="00205968" w:rsidP="00B20ECE">
      <w:pPr>
        <w:pStyle w:val="BodyText"/>
        <w:rPr>
          <w:iCs/>
          <w:szCs w:val="24"/>
        </w:rPr>
      </w:pPr>
      <w:r w:rsidRPr="002B5FFE">
        <w:rPr>
          <w:iCs/>
          <w:szCs w:val="24"/>
        </w:rPr>
        <w:t>The protocol for communication between the Alert Manager (AM) and the Alert Communicator (AC) is WCTP.</w:t>
      </w:r>
    </w:p>
    <w:p w14:paraId="50C5996B" w14:textId="7ECAD314" w:rsidR="00AF74B2" w:rsidRPr="002B5FFE" w:rsidRDefault="00AF74B2" w:rsidP="00AF74B2">
      <w:pPr>
        <w:pStyle w:val="BodyText"/>
      </w:pPr>
      <w:r w:rsidRPr="002B5FFE">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2B5FFE">
        <w:t>display</w:t>
      </w:r>
      <w:r w:rsidRPr="002B5FFE">
        <w:t xml:space="preserve"> appropriate waveform graphical snippet and display it on the device.</w:t>
      </w:r>
    </w:p>
    <w:p w14:paraId="479B6B6C" w14:textId="66968547" w:rsidR="00AF74B2" w:rsidRPr="002B5FFE" w:rsidRDefault="00AF74B2" w:rsidP="00AF74B2">
      <w:pPr>
        <w:pStyle w:val="BodyText"/>
        <w:rPr>
          <w:iCs/>
          <w:szCs w:val="24"/>
        </w:rPr>
      </w:pPr>
      <w:r w:rsidRPr="002B5FFE">
        <w:t xml:space="preserve">The capability for the </w:t>
      </w:r>
      <w:r w:rsidR="00FC59AA" w:rsidRPr="002B5FFE">
        <w:t>Alert Manager</w:t>
      </w:r>
      <w:r w:rsidRPr="002B5FFE">
        <w:t xml:space="preserve"> to optionally synthesize a static graphical snippet and provide that to the </w:t>
      </w:r>
      <w:r w:rsidR="00FC59AA" w:rsidRPr="002B5FFE">
        <w:t>Alert Communicator</w:t>
      </w:r>
      <w:r w:rsidRPr="002B5FFE">
        <w:t xml:space="preserve"> is provided so that the </w:t>
      </w:r>
      <w:r w:rsidR="00FC59AA" w:rsidRPr="002B5FFE">
        <w:t>Alert Communicator</w:t>
      </w:r>
      <w:r w:rsidRPr="002B5FFE">
        <w:t xml:space="preserve"> doesn’t have to implement the algorithms needed to synthesize the graphical snippet from the HL7 evidentiary data.</w:t>
      </w:r>
    </w:p>
    <w:p w14:paraId="3074E800" w14:textId="77777777" w:rsidR="00205968" w:rsidRPr="002B5FFE" w:rsidRDefault="00205968" w:rsidP="008D4744">
      <w:pPr>
        <w:pStyle w:val="BodyText"/>
        <w:rPr>
          <w:iCs/>
          <w:szCs w:val="24"/>
        </w:rPr>
      </w:pPr>
      <w:r w:rsidRPr="002B5FFE">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2B5FFE" w:rsidRDefault="00205968" w:rsidP="00D70C6A">
      <w:pPr>
        <w:pStyle w:val="BodyText"/>
        <w:rPr>
          <w:iCs/>
          <w:szCs w:val="24"/>
        </w:rPr>
      </w:pPr>
      <w:r w:rsidRPr="002B5FFE">
        <w:rPr>
          <w:iCs/>
          <w:szCs w:val="24"/>
        </w:rPr>
        <w:t>This profile does not specify the presentation of the data at the endpoint as that is beyond its control.</w:t>
      </w:r>
    </w:p>
    <w:p w14:paraId="47DB60E7" w14:textId="77777777" w:rsidR="00205968" w:rsidRPr="002B5FFE" w:rsidRDefault="00205968" w:rsidP="00D70C6A">
      <w:pPr>
        <w:pStyle w:val="BodyText"/>
        <w:rPr>
          <w:iCs/>
          <w:szCs w:val="24"/>
        </w:rPr>
      </w:pPr>
      <w:r w:rsidRPr="002B5FFE">
        <w:rPr>
          <w:iCs/>
          <w:szCs w:val="24"/>
        </w:rPr>
        <w:t>This profile does not specify the human interface at the endpoint as that is beyond its control.</w:t>
      </w:r>
    </w:p>
    <w:p w14:paraId="46214BC5" w14:textId="77777777" w:rsidR="00205968" w:rsidRPr="002B5FFE" w:rsidRDefault="00205968" w:rsidP="00D70C6A">
      <w:pPr>
        <w:pStyle w:val="BodyText"/>
        <w:rPr>
          <w:iCs/>
          <w:szCs w:val="24"/>
        </w:rPr>
      </w:pPr>
      <w:r w:rsidRPr="002B5FFE">
        <w:rPr>
          <w:iCs/>
          <w:szCs w:val="24"/>
        </w:rPr>
        <w:t xml:space="preserve">This profile does make recommendations as to the significant data items to be included in alert notifications with consideration for ePHI (electronic Patient Healthcare Information). The </w:t>
      </w:r>
      <w:r w:rsidRPr="002B5FFE">
        <w:rPr>
          <w:iCs/>
          <w:szCs w:val="24"/>
        </w:rPr>
        <w:lastRenderedPageBreak/>
        <w:t>correlation of what data items are to be sent for specific alerts is defined in IHE PCD Device Profiles in conjunction with alert inclusion in the IHE PCD Rosetta Terminology Mapping (RTM) activities.</w:t>
      </w:r>
    </w:p>
    <w:p w14:paraId="066493D8" w14:textId="77777777" w:rsidR="00205968" w:rsidRPr="002B5FFE" w:rsidRDefault="00205968" w:rsidP="004F70BA">
      <w:pPr>
        <w:pStyle w:val="BodyText"/>
        <w:rPr>
          <w:iCs/>
          <w:szCs w:val="24"/>
        </w:rPr>
      </w:pPr>
      <w:r w:rsidRPr="002B5FFE">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B05E089" w:rsidR="00205968" w:rsidRPr="002B5FFE" w:rsidRDefault="00205968" w:rsidP="004F70BA">
      <w:pPr>
        <w:pStyle w:val="BodyText"/>
        <w:rPr>
          <w:iCs/>
          <w:szCs w:val="24"/>
        </w:rPr>
      </w:pPr>
      <w:r w:rsidRPr="002B5FFE">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2B5FFE">
        <w:rPr>
          <w:iCs/>
          <w:szCs w:val="24"/>
        </w:rPr>
        <w:t>Alert Manager</w:t>
      </w:r>
      <w:r w:rsidRPr="002B5FFE">
        <w:rPr>
          <w:iCs/>
          <w:szCs w:val="24"/>
        </w:rPr>
        <w:t xml:space="preserve"> to </w:t>
      </w:r>
      <w:r w:rsidR="00FC59AA" w:rsidRPr="002B5FFE">
        <w:rPr>
          <w:iCs/>
          <w:szCs w:val="24"/>
        </w:rPr>
        <w:t>Alert Communicator</w:t>
      </w:r>
      <w:r w:rsidRPr="002B5FFE">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39" w:history="1">
        <w:r w:rsidRPr="002B5FFE">
          <w:rPr>
            <w:rStyle w:val="Hyperlink"/>
            <w:iCs/>
            <w:szCs w:val="24"/>
          </w:rPr>
          <w:t>www.wctp.org</w:t>
        </w:r>
      </w:hyperlink>
      <w:r w:rsidRPr="002B5FFE">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2B5FFE">
        <w:rPr>
          <w:iCs/>
          <w:szCs w:val="24"/>
        </w:rPr>
        <w:t>time,</w:t>
      </w:r>
      <w:r w:rsidRPr="002B5FFE">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2B5FFE" w:rsidRDefault="00205968" w:rsidP="004F70BA">
      <w:pPr>
        <w:pStyle w:val="BodyText"/>
      </w:pPr>
      <w:r w:rsidRPr="002B5FFE">
        <w:rPr>
          <w:iCs/>
          <w:szCs w:val="24"/>
        </w:rPr>
        <w:t>Not all of the WCTP protocol possible request/response transactions are required for Alert Manager (AM) to Alert Communicator (AC) communication. Later sections of this document identify the specifics.</w:t>
      </w:r>
    </w:p>
    <w:p w14:paraId="3095670B" w14:textId="77777777" w:rsidR="006A307B" w:rsidRPr="002B5FFE" w:rsidRDefault="006A307B" w:rsidP="00B5724A">
      <w:pPr>
        <w:pStyle w:val="Heading2"/>
        <w:rPr>
          <w:noProof w:val="0"/>
        </w:rPr>
      </w:pPr>
      <w:bookmarkStart w:id="716" w:name="_Toc527978155"/>
      <w:r w:rsidRPr="002B5FFE">
        <w:rPr>
          <w:noProof w:val="0"/>
        </w:rPr>
        <w:t>ACM</w:t>
      </w:r>
      <w:r w:rsidR="00325F82" w:rsidRPr="002B5FFE">
        <w:rPr>
          <w:noProof w:val="0"/>
        </w:rPr>
        <w:t xml:space="preserve"> </w:t>
      </w:r>
      <w:bookmarkEnd w:id="699"/>
      <w:bookmarkEnd w:id="700"/>
      <w:r w:rsidRPr="002B5FFE">
        <w:rPr>
          <w:noProof w:val="0"/>
        </w:rPr>
        <w:t>Use Cases</w:t>
      </w:r>
      <w:bookmarkEnd w:id="710"/>
      <w:bookmarkEnd w:id="711"/>
      <w:bookmarkEnd w:id="712"/>
      <w:bookmarkEnd w:id="716"/>
    </w:p>
    <w:p w14:paraId="6E9EDA93" w14:textId="77777777" w:rsidR="006A307B" w:rsidRPr="002B5FFE" w:rsidRDefault="006A307B" w:rsidP="006A307B">
      <w:pPr>
        <w:pStyle w:val="BodyText"/>
      </w:pPr>
      <w:r w:rsidRPr="002B5FFE">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2B5FFE" w:rsidRDefault="008245D0" w:rsidP="006A307B">
      <w:pPr>
        <w:pStyle w:val="BodyText"/>
      </w:pPr>
      <w:r w:rsidRPr="002B5FFE">
        <w:rPr>
          <w:noProof/>
        </w:rPr>
        <w:lastRenderedPageBreak/>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17595"/>
                <wp:effectExtent l="0" t="0" r="0" b="190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495030" w:rsidRDefault="00495030" w:rsidP="00055D99">
                              <w:pPr>
                                <w:pStyle w:val="NormalWeb"/>
                                <w:spacing w:before="0"/>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6"/>
                            <a:ext cx="32385" cy="25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495030" w:rsidRDefault="00495030"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495030" w:rsidRPr="009D0F96" w:rsidRDefault="00495030" w:rsidP="00055D99">
                              <w:pPr>
                                <w:spacing w:before="0"/>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495030" w:rsidRDefault="00495030" w:rsidP="00055D99">
                              <w:pPr>
                                <w:pStyle w:val="NormalWeb"/>
                                <w:spacing w:before="0"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495030" w:rsidRDefault="00495030" w:rsidP="00055D99">
                              <w:pPr>
                                <w:pStyle w:val="NormalWeb"/>
                                <w:spacing w:before="0"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495030" w:rsidRDefault="00495030" w:rsidP="00055D99">
                              <w:pPr>
                                <w:pStyle w:val="NormalWeb"/>
                                <w:spacing w:before="0"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588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495030" w:rsidRDefault="00495030" w:rsidP="00055D99">
                              <w:pPr>
                                <w:pStyle w:val="NormalWeb"/>
                                <w:spacing w:before="0"/>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7"/>
                            <a:ext cx="1588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495030" w:rsidRDefault="00495030" w:rsidP="00055D99">
                              <w:pPr>
                                <w:pStyle w:val="NormalWeb"/>
                                <w:spacing w:before="0"/>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927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495030" w:rsidRDefault="00495030" w:rsidP="00055D99">
                              <w:pPr>
                                <w:pStyle w:val="NormalWeb"/>
                                <w:spacing w:before="0"/>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495030" w:rsidRDefault="00495030" w:rsidP="00055D99">
                              <w:pPr>
                                <w:pStyle w:val="NormalWeb"/>
                                <w:spacing w:before="0"/>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9"/>
                            <a:ext cx="195389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495030" w:rsidRDefault="00495030" w:rsidP="00055D99">
                              <w:pPr>
                                <w:pStyle w:val="NormalWeb"/>
                                <w:spacing w:before="0"/>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4"/>
                            <a:ext cx="2051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495030" w:rsidRDefault="00495030" w:rsidP="00055D99">
                              <w:pPr>
                                <w:pStyle w:val="NormalWeb"/>
                                <w:spacing w:before="0"/>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6" editas="canvas" style="position:absolute;margin-left:-1.5pt;margin-top:99.7pt;width:487.4pt;height:284.85pt;z-index:251657216;mso-wrap-distance-top:7.2pt;mso-position-horizontal-relative:text;mso-position-vertical-relative:text;mso-width-relative:margin;mso-height-relative:margin" coordsize="61899,3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" o:allowoverlap="f">
                <v:shape id="_x0000_s1117" type="#_x0000_t75" style="position:absolute;width:61899;height:36175;visibility:visible;mso-wrap-style:square">
                  <v:fill o:detectmouseclick="t"/>
                  <v:path o:connecttype="none"/>
                </v:shape>
                <v:line id="Straight Connector 196" o:spid="_x0000_s1118" style="position:absolute;flip:x;visibility:visible;mso-wrap-style:square" from="2913,3855" to="2949,3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" strokeweight="1pt">
                  <v:stroke dashstyle="dash"/>
                </v:line>
                <v:line id="Straight Connector 197" o:spid="_x0000_s1119" style="position:absolute;flip:x;visibility:visible;mso-wrap-style:square" from="25496,3763" to="25497,3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" strokeweight="1pt">
                  <v:stroke dashstyle="dash"/>
                </v:line>
                <v:line id="Straight Connector 198" o:spid="_x0000_s1120" style="position:absolute;visibility:visible;mso-wrap-style:square" from="33762,3746" to="34270,3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" strokeweight="1pt">
                  <v:stroke dashstyle="dash"/>
                </v:line>
                <v:line id="Straight Connector 199" o:spid="_x0000_s1121" style="position:absolute;flip:x;visibility:visible;mso-wrap-style:square" from="56635,3831" to="566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" strokeweight="1pt">
                  <v:stroke dashstyle="dash"/>
                </v:line>
                <v:shape id="Text Box 9" o:spid="_x0000_s1122" type="#_x0000_t202" style="position:absolute;left:35763;top:14947;width:1953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" filled="f" stroked="f">
                  <v:textbox style="mso-fit-shape-to-text:t">
                    <w:txbxContent>
                      <w:p w14:paraId="22BD79C3" w14:textId="4584D62C" w:rsidR="00495030" w:rsidRDefault="00495030" w:rsidP="00055D99">
                        <w:pPr>
                          <w:pStyle w:val="NormalWeb"/>
                          <w:spacing w:before="0"/>
                          <w:jc w:val="center"/>
                        </w:pPr>
                        <w:r>
                          <w:rPr>
                            <w:rFonts w:eastAsia="Calibri"/>
                          </w:rPr>
                          <w:t>Report Dissemination Alert Status [PCD-07]</w:t>
                        </w:r>
                      </w:p>
                    </w:txbxContent>
                  </v:textbox>
                </v:shape>
                <v:rect id="Rectangle 5" o:spid="_x0000_s1123" style="position:absolute;left:59585;top:33661;width:32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26AD8179" w14:textId="77777777" w:rsidR="00495030" w:rsidRDefault="00495030" w:rsidP="00055D99">
                        <w:r>
                          <w:rPr>
                            <w:color w:val="000000"/>
                            <w:sz w:val="20"/>
                          </w:rPr>
                          <w:t xml:space="preserve"> </w:t>
                        </w:r>
                      </w:p>
                    </w:txbxContent>
                  </v:textbox>
                </v:rect>
                <v:shape id="Text Box 202" o:spid="_x0000_s1124" type="#_x0000_t202" style="position:absolute;top:1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" filled="f">
                  <v:textbox>
                    <w:txbxContent>
                      <w:p w14:paraId="41D5B66C" w14:textId="77777777" w:rsidR="00495030" w:rsidRPr="009D0F96" w:rsidRDefault="00495030" w:rsidP="00055D99">
                        <w:pPr>
                          <w:spacing w:before="0"/>
                          <w:jc w:val="center"/>
                          <w:rPr>
                            <w:szCs w:val="24"/>
                          </w:rPr>
                        </w:pPr>
                        <w:r w:rsidRPr="009D0F96">
                          <w:rPr>
                            <w:szCs w:val="24"/>
                          </w:rPr>
                          <w:t>AR</w:t>
                        </w:r>
                      </w:p>
                    </w:txbxContent>
                  </v:textbox>
                </v:shape>
                <v:shape id="Text Box 9" o:spid="_x0000_s1125" type="#_x0000_t202" style="position:absolute;left:22056;top:17;width:6883;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" filled="f">
                  <v:textbox>
                    <w:txbxContent>
                      <w:p w14:paraId="06C84DD2" w14:textId="77777777" w:rsidR="00495030" w:rsidRDefault="00495030" w:rsidP="00055D99">
                        <w:pPr>
                          <w:pStyle w:val="NormalWeb"/>
                          <w:spacing w:before="0" w:line="276" w:lineRule="auto"/>
                          <w:jc w:val="center"/>
                        </w:pPr>
                        <w:r>
                          <w:rPr>
                            <w:rFonts w:eastAsia="Calibri"/>
                          </w:rPr>
                          <w:t>ACON</w:t>
                        </w:r>
                      </w:p>
                    </w:txbxContent>
                  </v:textbox>
                </v:shape>
                <v:shape id="Text Box 9" o:spid="_x0000_s1126" type="#_x0000_t202" style="position:absolute;left:308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" filled="f">
                  <v:textbox>
                    <w:txbxContent>
                      <w:p w14:paraId="2D14A324" w14:textId="77777777" w:rsidR="00495030" w:rsidRDefault="00495030" w:rsidP="00055D99">
                        <w:pPr>
                          <w:pStyle w:val="NormalWeb"/>
                          <w:spacing w:before="0" w:line="276" w:lineRule="auto"/>
                          <w:jc w:val="center"/>
                        </w:pPr>
                        <w:r>
                          <w:rPr>
                            <w:rFonts w:eastAsia="Calibri"/>
                          </w:rPr>
                          <w:t>AM</w:t>
                        </w:r>
                      </w:p>
                    </w:txbxContent>
                  </v:textbox>
                </v:shape>
                <v:shape id="Text Box 9" o:spid="_x0000_s1127" type="#_x0000_t202" style="position:absolute;left:53689;top:85;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" filled="f">
                  <v:textbox>
                    <w:txbxContent>
                      <w:p w14:paraId="5F87C3FB" w14:textId="77777777" w:rsidR="00495030" w:rsidRDefault="00495030" w:rsidP="00055D99">
                        <w:pPr>
                          <w:pStyle w:val="NormalWeb"/>
                          <w:spacing w:before="0" w:line="276" w:lineRule="auto"/>
                          <w:jc w:val="center"/>
                        </w:pPr>
                        <w:r>
                          <w:rPr>
                            <w:rFonts w:eastAsia="Calibri"/>
                          </w:rPr>
                          <w:t>AC</w:t>
                        </w:r>
                      </w:p>
                    </w:txbxContent>
                  </v:textbox>
                </v:shape>
                <v:shape id="Text Box 9" o:spid="_x0000_s1128" type="#_x0000_t202" style="position:absolute;left:7366;top:6457;width:15881;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" filled="f" stroked="f">
                  <v:textbox style="mso-fit-shape-to-text:t">
                    <w:txbxContent>
                      <w:p w14:paraId="3442C65A" w14:textId="141932D3" w:rsidR="00495030" w:rsidRDefault="00495030" w:rsidP="00055D99">
                        <w:pPr>
                          <w:pStyle w:val="NormalWeb"/>
                          <w:spacing w:before="0"/>
                          <w:jc w:val="center"/>
                        </w:pPr>
                        <w:r>
                          <w:rPr>
                            <w:rFonts w:eastAsia="Calibri"/>
                          </w:rPr>
                          <w:t>Report Alert [PCD-04]</w:t>
                        </w:r>
                      </w:p>
                    </w:txbxContent>
                  </v:textbox>
                </v:shape>
                <v:shape id="Text Box 9" o:spid="_x0000_s1129" type="#_x0000_t202" style="position:absolute;left:5899;top:26015;width:15881;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" filled="f" stroked="f">
                  <v:textbox style="mso-fit-shape-to-text:t">
                    <w:txbxContent>
                      <w:p w14:paraId="69AD9D7A" w14:textId="25BF7E27" w:rsidR="00495030" w:rsidRDefault="00495030" w:rsidP="00055D99">
                        <w:pPr>
                          <w:pStyle w:val="NormalWeb"/>
                          <w:spacing w:before="0"/>
                          <w:jc w:val="center"/>
                        </w:pPr>
                        <w:r>
                          <w:rPr>
                            <w:rFonts w:eastAsia="Calibri"/>
                          </w:rPr>
                          <w:t>Report Alert [PCD-04]</w:t>
                        </w:r>
                      </w:p>
                    </w:txbxContent>
                  </v:textbox>
                </v:shape>
                <v:shape id="Text Box 9" o:spid="_x0000_s1130" type="#_x0000_t202" style="position:absolute;left:35763;top:8210;width:19272;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" filled="f" stroked="f">
                  <v:textbox style="mso-fit-shape-to-text:t">
                    <w:txbxContent>
                      <w:p w14:paraId="5F6DCC98" w14:textId="3E576C2B" w:rsidR="00495030" w:rsidRDefault="00495030" w:rsidP="00055D99">
                        <w:pPr>
                          <w:pStyle w:val="NormalWeb"/>
                          <w:spacing w:before="0"/>
                          <w:jc w:val="center"/>
                        </w:pPr>
                        <w:r>
                          <w:rPr>
                            <w:rFonts w:eastAsia="Calibri"/>
                          </w:rPr>
                          <w:t>Disseminate Alert [PCD-06]</w:t>
                        </w:r>
                      </w:p>
                    </w:txbxContent>
                  </v:textbox>
                </v:shape>
                <v:shape id="Text Box 9" o:spid="_x0000_s1131" type="#_x0000_t202" style="position:absolute;left:4984;top:14598;width:205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" filled="f" stroked="f">
                  <v:textbox style="mso-fit-shape-to-text:t">
                    <w:txbxContent>
                      <w:p w14:paraId="765AE4B5" w14:textId="3ADD8AD5" w:rsidR="00495030" w:rsidRDefault="00495030" w:rsidP="00055D99">
                        <w:pPr>
                          <w:pStyle w:val="NormalWeb"/>
                          <w:spacing w:before="0"/>
                          <w:jc w:val="center"/>
                        </w:pPr>
                        <w:r>
                          <w:rPr>
                            <w:rFonts w:eastAsia="Calibri"/>
                          </w:rPr>
                          <w:t>Report Alert Status [PCD-05]</w:t>
                        </w:r>
                      </w:p>
                    </w:txbxContent>
                  </v:textbox>
                </v:shape>
                <v:rect id="Rectangle 210" o:spid="_x0000_s1132" style="position:absolute;left:23685;top:26017;width:3638;height:6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UxwgAAANsAAAAPAAAAZHJzL2Rvd25yZXYueG1sRI9Bi8Iw&#10;FITvgv8hPGFvmtoF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AsSLUxwgAAANsAAAAPAAAA&#10;AAAAAAAAAAAAAAcCAABkcnMvZG93bnJldi54bWxQSwUGAAAAAAMAAwC3AAAA9gIAAAAA&#10;" fillcolor="#dce6f2"/>
                <v:rect id="Rectangle 211" o:spid="_x0000_s1133" style="position:absolute;left:1079;top:26033;width:3632;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1FwgAAANsAAAAPAAAAZHJzL2Rvd25yZXYueG1sRI9Bi8Iw&#10;FITvgv8hPGFvmloW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CjoS1FwgAAANsAAAAPAAAA&#10;AAAAAAAAAAAAAAcCAABkcnMvZG93bnJldi54bWxQSwUGAAAAAAMAAwC3AAAA9gIAAAAA&#10;" fillcolor="#dce6f2"/>
                <v:rect id="Rectangle 212" o:spid="_x0000_s1134" style="position:absolute;left:1027;top:6051;width:3632;height:1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jewgAAANsAAAAPAAAAZHJzL2Rvd25yZXYueG1sRI9Bi8Iw&#10;FITvgv8hPGFvmlpY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DM7YjewgAAANsAAAAPAAAA&#10;AAAAAAAAAAAAAAcCAABkcnMvZG93bnJldi54bWxQSwUGAAAAAAMAAwC3AAAA9gIAAAAA&#10;" fillcolor="#dce6f2"/>
                <v:rect id="Rectangle 213" o:spid="_x0000_s1135" style="position:absolute;left:32131;top:6083;width:3632;height:19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" fillcolor="#dce6f2"/>
                <v:rect id="Rectangle 214" o:spid="_x0000_s1136" style="position:absolute;left:54666;top:6188;width:3632;height:19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" fillcolor="#dce6f2"/>
                <v:shape id="Straight Arrow Connector 215" o:spid="_x0000_s1137" type="#_x0000_t32" style="position:absolute;left:4711;top:9420;width:27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" strokeweight="1.25pt">
                  <v:stroke endarrow="block" endarrowwidth="wide" endarrowlength="long"/>
                </v:shape>
                <v:shape id="Straight Arrow Connector 216" o:spid="_x0000_s1138" type="#_x0000_t32" style="position:absolute;left:4711;top:29387;width:1897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" strokeweight="1.25pt">
                  <v:stroke endarrow="block" endarrowwidth="wide" endarrowlength="long"/>
                </v:shape>
                <v:shape id="Straight Arrow Connector 217" o:spid="_x0000_s1139" type="#_x0000_t32" style="position:absolute;left:35763;top:11457;width:18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" strokeweight="1.25pt">
                  <v:stroke endarrow="block" endarrowwidth="wide" endarrowlength="long"/>
                </v:shape>
                <v:shape id="Straight Arrow Connector 218" o:spid="_x0000_s1140" type="#_x0000_t32" style="position:absolute;left:35763;top:14945;width:18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" strokeweight="1.25pt">
                  <v:stroke endarrow="block" endarrowwidth="wide" endarrowlength="long"/>
                </v:shape>
                <v:shape id="Straight Arrow Connector 219" o:spid="_x0000_s1141" type="#_x0000_t32" style="position:absolute;left:4659;top:17386;width:27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" strokeweight="1.25pt">
                  <v:stroke endarrow="block" endarrowwidth="wide" endarrowlength="long"/>
                </v:shape>
                <v:shape id="Text Box 9" o:spid="_x0000_s1142" type="#_x0000_t202" style="position:absolute;left:35763;top:20808;width:1953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JPwwAAANwAAAAPAAAAZHJzL2Rvd25yZXYueG1sRE9La8JA&#10;EL4L/odlhN501xaK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lncCT8MAAADcAAAADwAA&#10;AAAAAAAAAAAAAAAHAgAAZHJzL2Rvd25yZXYueG1sUEsFBgAAAAADAAMAtwAAAPcCAAAAAA==&#10;" filled="f" stroked="f">
                  <v:textbox style="mso-fit-shape-to-text:t">
                    <w:txbxContent>
                      <w:p w14:paraId="0EE508CA" w14:textId="6023E5B8" w:rsidR="00495030" w:rsidRDefault="00495030" w:rsidP="00055D99">
                        <w:pPr>
                          <w:pStyle w:val="NormalWeb"/>
                          <w:spacing w:before="0"/>
                          <w:jc w:val="center"/>
                        </w:pPr>
                        <w:r>
                          <w:rPr>
                            <w:rFonts w:eastAsia="Calibri"/>
                          </w:rPr>
                          <w:t>Report Dissemination Alert Status [PCD-07]</w:t>
                        </w:r>
                      </w:p>
                    </w:txbxContent>
                  </v:textbox>
                </v:shape>
                <v:shape id="Straight Arrow Connector 221" o:spid="_x0000_s1143" type="#_x0000_t32" style="position:absolute;left:35765;top:20806;width:188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" strokeweight="1.25pt">
                  <v:stroke endarrow="block" endarrowwidth="wide" endarrowlength="long"/>
                </v:shape>
                <v:shape id="Text Box 9" o:spid="_x0000_s1144" type="#_x0000_t202" style="position:absolute;left:4984;top:19989;width:205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gwwAAANwAAAAPAAAAZHJzL2Rvd25yZXYueG1sRE9La8JA&#10;EL4L/odlhN5010KL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dtI/oMMAAADcAAAADwAA&#10;AAAAAAAAAAAAAAAHAgAAZHJzL2Rvd25yZXYueG1sUEsFBgAAAAADAAMAtwAAAPcCAAAAAA==&#10;" filled="f" stroked="f">
                  <v:textbox style="mso-fit-shape-to-text:t">
                    <w:txbxContent>
                      <w:p w14:paraId="1BD0C409" w14:textId="5C30A39A" w:rsidR="00495030" w:rsidRDefault="00495030" w:rsidP="00055D99">
                        <w:pPr>
                          <w:pStyle w:val="NormalWeb"/>
                          <w:spacing w:before="0"/>
                          <w:jc w:val="center"/>
                        </w:pPr>
                        <w:r>
                          <w:rPr>
                            <w:rFonts w:eastAsia="Calibri"/>
                          </w:rPr>
                          <w:t>Report Alert Status [PCD-05]</w:t>
                        </w:r>
                      </w:p>
                    </w:txbxContent>
                  </v:textbox>
                </v:shape>
                <v:shape id="Straight Arrow Connector 223" o:spid="_x0000_s1145" type="#_x0000_t32" style="position:absolute;left:4660;top:22777;width:27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" strokeweight="1.25pt">
                  <v:stroke endarrow="block" endarrowwidth="wide" endarrowlength="long"/>
                </v:shape>
                <w10:wrap type="topAndBottom"/>
              </v:group>
            </w:pict>
          </mc:Fallback>
        </mc:AlternateContent>
      </w:r>
      <w:r w:rsidR="006A307B" w:rsidRPr="002B5FFE">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2B5FFE" w:rsidRDefault="006A307B" w:rsidP="00B5724A">
      <w:pPr>
        <w:pStyle w:val="Heading3"/>
        <w:rPr>
          <w:noProof w:val="0"/>
        </w:rPr>
      </w:pPr>
      <w:bookmarkStart w:id="717" w:name="_Toc369246367"/>
      <w:bookmarkStart w:id="718" w:name="_Toc527978156"/>
      <w:bookmarkStart w:id="719" w:name="OLE_LINK6"/>
      <w:r w:rsidRPr="002B5FFE">
        <w:rPr>
          <w:noProof w:val="0"/>
        </w:rPr>
        <w:t>ACM Process Flow</w:t>
      </w:r>
      <w:bookmarkEnd w:id="717"/>
      <w:bookmarkEnd w:id="718"/>
    </w:p>
    <w:bookmarkEnd w:id="719"/>
    <w:p w14:paraId="7173E5A6" w14:textId="77777777" w:rsidR="006A307B" w:rsidRPr="002B5FFE" w:rsidRDefault="0029011E" w:rsidP="0099495F">
      <w:pPr>
        <w:pStyle w:val="FigureTitle"/>
      </w:pPr>
      <w:r w:rsidRPr="002B5FFE">
        <w:t>Figure 6.4.1-1</w:t>
      </w:r>
      <w:r w:rsidR="006A307B" w:rsidRPr="002B5FFE">
        <w:t>: Basic Process Flow in ACM Profile</w:t>
      </w:r>
    </w:p>
    <w:p w14:paraId="13021EB4" w14:textId="576387C6" w:rsidR="006A307B" w:rsidRPr="002B5FFE" w:rsidRDefault="006A307B" w:rsidP="006A307B">
      <w:pPr>
        <w:pStyle w:val="BodyText"/>
      </w:pPr>
      <w:r w:rsidRPr="002B5FFE">
        <w:t xml:space="preserve">Each actor is identified below. Actor identity is implicitly identified in the alert (for example, through MSH-21 Message Profile, identifying the message as PCD-04 by OID, which is sent by an ACM </w:t>
      </w:r>
      <w:r w:rsidR="00FC59AA" w:rsidRPr="002B5FFE">
        <w:t>Alert Reporter</w:t>
      </w:r>
      <w:r w:rsidRPr="002B5FFE">
        <w:t>, which is identified in MSH-3 Sending Application).</w:t>
      </w:r>
    </w:p>
    <w:p w14:paraId="5360ACDE" w14:textId="77777777" w:rsidR="006A307B" w:rsidRPr="002B5FFE" w:rsidRDefault="006A307B" w:rsidP="006A307B">
      <w:pPr>
        <w:pStyle w:val="BodyText"/>
      </w:pPr>
      <w:r w:rsidRPr="002B5FFE">
        <w:t>The functional units comprising an actor may be provided by one or more vendors in one or more systems. Reducing the total number of systems is preferred, but is not required.</w:t>
      </w:r>
    </w:p>
    <w:p w14:paraId="3ED49372" w14:textId="77777777" w:rsidR="006A307B" w:rsidRPr="002B5FFE" w:rsidRDefault="006A307B" w:rsidP="006A307B">
      <w:pPr>
        <w:pStyle w:val="BodyText"/>
      </w:pPr>
      <w:r w:rsidRPr="002B5FFE">
        <w:t>Data flow of individual use model messaging communication indicates the command response sequences and directions.</w:t>
      </w:r>
    </w:p>
    <w:p w14:paraId="7C294B3C" w14:textId="77777777" w:rsidR="006A307B" w:rsidRPr="002B5FFE" w:rsidRDefault="006A307B" w:rsidP="006A307B">
      <w:pPr>
        <w:pStyle w:val="Heading3"/>
        <w:rPr>
          <w:noProof w:val="0"/>
        </w:rPr>
      </w:pPr>
      <w:bookmarkStart w:id="720" w:name="_Toc369246371"/>
      <w:bookmarkStart w:id="721" w:name="_Toc527978157"/>
      <w:r w:rsidRPr="002B5FFE">
        <w:rPr>
          <w:noProof w:val="0"/>
        </w:rPr>
        <w:t>ACM Use Cases</w:t>
      </w:r>
      <w:bookmarkEnd w:id="720"/>
      <w:bookmarkEnd w:id="721"/>
    </w:p>
    <w:p w14:paraId="5738404C" w14:textId="77777777" w:rsidR="006A307B" w:rsidRPr="002B5FFE" w:rsidRDefault="006A307B" w:rsidP="00B5724A">
      <w:pPr>
        <w:pStyle w:val="Heading4"/>
        <w:tabs>
          <w:tab w:val="num" w:pos="864"/>
          <w:tab w:val="left" w:pos="900"/>
        </w:tabs>
        <w:rPr>
          <w:noProof w:val="0"/>
        </w:rPr>
      </w:pPr>
      <w:bookmarkStart w:id="722" w:name="_Toc206294893"/>
      <w:bookmarkStart w:id="723" w:name="_Toc361925426"/>
      <w:bookmarkStart w:id="724" w:name="_Toc369246372"/>
      <w:bookmarkStart w:id="725" w:name="_Toc527978158"/>
      <w:r w:rsidRPr="002B5FFE">
        <w:rPr>
          <w:noProof w:val="0"/>
        </w:rPr>
        <w:t>Case A1: Location Sourced</w:t>
      </w:r>
      <w:bookmarkEnd w:id="722"/>
      <w:bookmarkEnd w:id="723"/>
      <w:bookmarkEnd w:id="724"/>
      <w:bookmarkEnd w:id="725"/>
      <w:r w:rsidRPr="002B5FFE">
        <w:rPr>
          <w:noProof w:val="0"/>
        </w:rPr>
        <w:t xml:space="preserve">  </w:t>
      </w:r>
    </w:p>
    <w:p w14:paraId="2407750F" w14:textId="72F1F9DB" w:rsidR="006A307B" w:rsidRPr="002B5FFE" w:rsidRDefault="006A307B" w:rsidP="006A307B">
      <w:pPr>
        <w:pStyle w:val="BodyText"/>
        <w:rPr>
          <w:iCs/>
        </w:rPr>
      </w:pPr>
      <w:r w:rsidRPr="002B5FFE">
        <w:rPr>
          <w:iCs/>
        </w:rPr>
        <w:t>Use Case – Patient wants a pillow. Patient pulls nurse call. Nurse call system lights the room’s dome light and light at central station. Nurse call system, operating as an Alert Reporter (AR)</w:t>
      </w:r>
      <w:r w:rsidR="00FC59AA" w:rsidRPr="002B5FFE">
        <w:rPr>
          <w:iCs/>
        </w:rPr>
        <w:t xml:space="preserve"> </w:t>
      </w:r>
      <w:r w:rsidRPr="002B5FFE">
        <w:rPr>
          <w:iCs/>
        </w:rPr>
        <w:lastRenderedPageBreak/>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F14550" w:rsidRPr="002B5FFE">
        <w:rPr>
          <w:iCs/>
        </w:rPr>
        <w:t xml:space="preserve"> </w:t>
      </w:r>
      <w:r w:rsidRPr="002B5FFE">
        <w:rPr>
          <w:iCs/>
        </w:rPr>
        <w:t xml:space="preserve">The nurse receives the alert on their assigned device. The information minimally includes the patient location (room number). </w:t>
      </w:r>
      <w:r w:rsidR="00F14550" w:rsidRPr="002B5FFE">
        <w:t xml:space="preserve">The Alert Manager (AM) sends a Report Alert Status [PCD-05] to the Alert Reporter (AR) to inform the Alert Reporter (AR) of the delivery confirmation status which may indicate delivered or not delivered. </w:t>
      </w:r>
      <w:r w:rsidRPr="002B5FFE">
        <w:rPr>
          <w:iCs/>
        </w:rPr>
        <w:t xml:space="preserve">The nurse replies to the alert on the communication device, the Alert Communicator (AC) sends a Report Dissemination Alert Status [PCD-07] to the Alert Manager (AM). </w:t>
      </w:r>
      <w:r w:rsidR="00F14550" w:rsidRPr="002B5FFE">
        <w:t>The Alert Manager (AM) sends a Report Alert Status [PCD-05] to the Alert Reporter (AR) to inform the Alert Reporter (AR) of the nurse response to the alert notification.</w:t>
      </w:r>
      <w:r w:rsidR="00F14550" w:rsidRPr="002B5FFE">
        <w:rPr>
          <w:iCs/>
        </w:rPr>
        <w:t xml:space="preserve"> </w:t>
      </w:r>
      <w:r w:rsidRPr="002B5FFE">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26" w:name="OLE_LINK10"/>
      <w:bookmarkStart w:id="727" w:name="OLE_LINK11"/>
      <w:r w:rsidRPr="002B5FFE">
        <w:rPr>
          <w:iCs/>
        </w:rPr>
        <w:t xml:space="preserve">escalation and logs the alert. </w:t>
      </w:r>
    </w:p>
    <w:p w14:paraId="2D7E37D5" w14:textId="77777777" w:rsidR="00CE43B7" w:rsidRPr="002B5FFE" w:rsidRDefault="00CE43B7" w:rsidP="002A1318">
      <w:pPr>
        <w:pStyle w:val="Heading4"/>
        <w:rPr>
          <w:noProof w:val="0"/>
        </w:rPr>
      </w:pPr>
      <w:bookmarkStart w:id="728" w:name="_Toc527978159"/>
      <w:r w:rsidRPr="002B5FFE">
        <w:rPr>
          <w:noProof w:val="0"/>
        </w:rPr>
        <w:lastRenderedPageBreak/>
        <w:t>Case A2: Identified Patient Source</w:t>
      </w:r>
      <w:bookmarkEnd w:id="728"/>
    </w:p>
    <w:p w14:paraId="4D2284EF" w14:textId="744593EF" w:rsidR="00DB6D01" w:rsidRPr="002B5FFE" w:rsidRDefault="008245D0" w:rsidP="006A307B">
      <w:pPr>
        <w:pStyle w:val="BodyText"/>
        <w:rPr>
          <w:iCs/>
        </w:rPr>
      </w:pPr>
      <w:r w:rsidRPr="002B5FFE">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0" b="8890"/>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495030" w:rsidRPr="0022103F" w:rsidRDefault="00495030" w:rsidP="001C406B">
                              <w:pPr>
                                <w:spacing w:before="0"/>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495030" w:rsidRPr="0022103F" w:rsidRDefault="00495030" w:rsidP="001C406B">
                              <w:pPr>
                                <w:spacing w:before="0"/>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495030" w:rsidRPr="0022103F" w:rsidRDefault="00495030" w:rsidP="001C406B">
                              <w:pPr>
                                <w:spacing w:before="0"/>
                                <w:jc w:val="center"/>
                                <w:rPr>
                                  <w:sz w:val="20"/>
                                </w:rPr>
                              </w:pPr>
                              <w:r>
                                <w:rPr>
                                  <w:sz w:val="20"/>
                                </w:rPr>
                                <w:t>Report accept</w:t>
                              </w:r>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495030" w:rsidRPr="0022103F" w:rsidRDefault="00495030" w:rsidP="001C406B">
                              <w:pPr>
                                <w:spacing w:before="0"/>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495030" w:rsidRPr="0022103F" w:rsidRDefault="00495030" w:rsidP="001C406B">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495030" w:rsidRPr="0022103F" w:rsidRDefault="00495030" w:rsidP="001C406B">
                              <w:pPr>
                                <w:spacing w:before="0"/>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495030" w:rsidRPr="0022103F" w:rsidRDefault="00495030" w:rsidP="001C406B">
                              <w:pPr>
                                <w:spacing w:before="0"/>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495030" w:rsidRPr="0022103F" w:rsidRDefault="00495030" w:rsidP="001C406B">
                              <w:pPr>
                                <w:spacing w:before="0"/>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495030" w:rsidRPr="0022103F" w:rsidRDefault="00495030" w:rsidP="001C406B">
                              <w:pPr>
                                <w:spacing w:before="0"/>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495030" w:rsidRPr="0022103F" w:rsidRDefault="00495030" w:rsidP="001C406B">
                              <w:pPr>
                                <w:spacing w:before="0"/>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495030" w:rsidRPr="0022103F" w:rsidRDefault="00495030" w:rsidP="001C406B">
                              <w:pPr>
                                <w:spacing w:before="0"/>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495030" w:rsidRDefault="00495030" w:rsidP="001C406B">
                              <w:pPr>
                                <w:spacing w:before="0"/>
                                <w:jc w:val="center"/>
                                <w:rPr>
                                  <w:sz w:val="20"/>
                                </w:rPr>
                              </w:pPr>
                              <w:r>
                                <w:rPr>
                                  <w:sz w:val="20"/>
                                </w:rPr>
                                <w:t>Alert</w:t>
                              </w:r>
                            </w:p>
                            <w:p w14:paraId="00302C6D" w14:textId="77777777" w:rsidR="00495030" w:rsidRDefault="00495030" w:rsidP="001C406B">
                              <w:pPr>
                                <w:spacing w:before="0"/>
                                <w:jc w:val="center"/>
                                <w:rPr>
                                  <w:sz w:val="20"/>
                                </w:rPr>
                              </w:pPr>
                              <w:r>
                                <w:rPr>
                                  <w:sz w:val="20"/>
                                </w:rPr>
                                <w:t>Reporter</w:t>
                              </w:r>
                            </w:p>
                            <w:p w14:paraId="5324FD94" w14:textId="77777777" w:rsidR="00495030" w:rsidRPr="0022103F" w:rsidRDefault="00495030" w:rsidP="001C406B">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495030" w:rsidRPr="0022103F" w:rsidRDefault="00495030" w:rsidP="001C406B">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495030" w:rsidRPr="0022103F" w:rsidRDefault="00495030" w:rsidP="001C406B">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495030" w:rsidRPr="0022103F" w:rsidRDefault="00495030"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495030" w:rsidRPr="0022103F" w:rsidRDefault="00495030" w:rsidP="001C406B">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495030" w:rsidRPr="0022103F" w:rsidRDefault="00495030" w:rsidP="001C406B">
                              <w:pPr>
                                <w:spacing w:before="0"/>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495030" w:rsidRPr="0022103F" w:rsidRDefault="00495030" w:rsidP="001C406B">
                              <w:pPr>
                                <w:spacing w:before="0"/>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495030" w:rsidRPr="003D0B24" w:rsidRDefault="00495030"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495030" w:rsidRPr="0022103F" w:rsidRDefault="00495030" w:rsidP="001C406B">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495030" w:rsidRPr="0022103F" w:rsidRDefault="00495030" w:rsidP="001C406B">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6"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" o:allowoverlap="f">
                <v:shape id="Text Box 224" o:spid="_x0000_s1147" type="#_x0000_t202" style="position:absolute;left:15775;top:11656;width:8475;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14:paraId="3AC8F89E" w14:textId="77777777" w:rsidR="00495030" w:rsidRPr="0022103F" w:rsidRDefault="00495030" w:rsidP="001C406B">
                        <w:pPr>
                          <w:spacing w:before="0"/>
                          <w:jc w:val="center"/>
                          <w:rPr>
                            <w:sz w:val="20"/>
                          </w:rPr>
                        </w:pPr>
                        <w:r w:rsidRPr="0022103F">
                          <w:rPr>
                            <w:sz w:val="20"/>
                          </w:rPr>
                          <w:t>Nurse call system reports alert</w:t>
                        </w:r>
                      </w:p>
                    </w:txbxContent>
                  </v:textbox>
                </v:shape>
                <v:shape id="Text Box 225" o:spid="_x0000_s1148"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14:paraId="7078EDA7" w14:textId="77777777" w:rsidR="00495030" w:rsidRPr="0022103F" w:rsidRDefault="00495030" w:rsidP="001C406B">
                        <w:pPr>
                          <w:spacing w:before="0"/>
                          <w:jc w:val="center"/>
                          <w:rPr>
                            <w:sz w:val="20"/>
                          </w:rPr>
                        </w:pPr>
                        <w:r>
                          <w:rPr>
                            <w:sz w:val="20"/>
                          </w:rPr>
                          <w:t>Report read</w:t>
                        </w:r>
                      </w:p>
                    </w:txbxContent>
                  </v:textbox>
                </v:shape>
                <v:shape id="Text Box 225" o:spid="_x0000_s1149"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14:paraId="01AE8F26" w14:textId="77777777" w:rsidR="00495030" w:rsidRPr="0022103F" w:rsidRDefault="00495030" w:rsidP="001C406B">
                        <w:pPr>
                          <w:spacing w:before="0"/>
                          <w:jc w:val="center"/>
                          <w:rPr>
                            <w:sz w:val="20"/>
                          </w:rPr>
                        </w:pPr>
                        <w:r>
                          <w:rPr>
                            <w:sz w:val="20"/>
                          </w:rPr>
                          <w:t>Report accept</w:t>
                        </w:r>
                      </w:p>
                    </w:txbxContent>
                  </v:textbox>
                </v:shape>
                <v:shape id="Text Box 225" o:spid="_x0000_s1150"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14:paraId="10C4188C" w14:textId="77777777" w:rsidR="00495030" w:rsidRPr="0022103F" w:rsidRDefault="00495030" w:rsidP="001C406B">
                        <w:pPr>
                          <w:spacing w:before="0"/>
                          <w:jc w:val="center"/>
                          <w:rPr>
                            <w:sz w:val="20"/>
                          </w:rPr>
                        </w:pPr>
                        <w:r>
                          <w:rPr>
                            <w:sz w:val="20"/>
                          </w:rPr>
                          <w:t>Send to nurse</w:t>
                        </w:r>
                      </w:p>
                    </w:txbxContent>
                  </v:textbox>
                </v:shape>
                <v:shape id="Text Box 227" o:spid="_x0000_s1151"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cWxAAAANsAAAAPAAAAZHJzL2Rvd25yZXYueG1sRI/dasJA&#10;FITvC77DcgTv6sai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GyI1xbEAAAA2wAAAA8A&#10;AAAAAAAAAAAAAAAABwIAAGRycy9kb3ducmV2LnhtbFBLBQYAAAAAAwADALcAAAD4AgAAAAA=&#10;" filled="f" stroked="f" strokeweight=".5pt">
                  <v:textbox inset="0,0,0,0">
                    <w:txbxContent>
                      <w:p w14:paraId="4D65C816" w14:textId="77777777" w:rsidR="00495030" w:rsidRPr="0022103F" w:rsidRDefault="00495030" w:rsidP="001C406B">
                        <w:pPr>
                          <w:spacing w:before="0"/>
                          <w:jc w:val="center"/>
                          <w:rPr>
                            <w:sz w:val="20"/>
                          </w:rPr>
                        </w:pPr>
                        <w:r w:rsidRPr="0022103F">
                          <w:rPr>
                            <w:sz w:val="20"/>
                          </w:rPr>
                          <w:t>Report response</w:t>
                        </w:r>
                      </w:p>
                    </w:txbxContent>
                  </v:textbox>
                </v:shape>
                <v:shape id="Text Box 230" o:spid="_x0000_s1152"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lhxAAAANsAAAAPAAAAZHJzL2Rvd25yZXYueG1sRI/dasJA&#10;FITvC77DcgTv6kYR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JxaSWHEAAAA2wAAAA8A&#10;AAAAAAAAAAAAAAAABwIAAGRycy9kb3ducmV2LnhtbFBLBQYAAAAAAwADALcAAAD4AgAAAAA=&#10;" filled="f" stroked="f" strokeweight=".5pt">
                  <v:textbox inset="0,0,0,0">
                    <w:txbxContent>
                      <w:p w14:paraId="78BDE32B" w14:textId="77777777" w:rsidR="00495030" w:rsidRPr="0022103F" w:rsidRDefault="00495030" w:rsidP="001C406B">
                        <w:pPr>
                          <w:spacing w:before="0"/>
                          <w:jc w:val="center"/>
                          <w:rPr>
                            <w:sz w:val="20"/>
                          </w:rPr>
                        </w:pPr>
                        <w:r w:rsidRPr="0022103F">
                          <w:rPr>
                            <w:sz w:val="20"/>
                          </w:rPr>
                          <w:t>Nurse call system clears alert</w:t>
                        </w:r>
                      </w:p>
                    </w:txbxContent>
                  </v:textbox>
                </v:shape>
                <v:shape id="Text Box 225" o:spid="_x0000_s1153"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14:paraId="2AB16671" w14:textId="77777777" w:rsidR="00495030" w:rsidRPr="0022103F" w:rsidRDefault="00495030" w:rsidP="001C406B">
                        <w:pPr>
                          <w:spacing w:before="0"/>
                          <w:jc w:val="center"/>
                          <w:rPr>
                            <w:sz w:val="20"/>
                          </w:rPr>
                        </w:pPr>
                        <w:r>
                          <w:rPr>
                            <w:sz w:val="20"/>
                          </w:rPr>
                          <w:t>Send success</w:t>
                        </w:r>
                      </w:p>
                    </w:txbxContent>
                  </v:textbox>
                </v:shape>
                <v:shape id="Text Box 225" o:spid="_x0000_s1154"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14:paraId="74E6816D" w14:textId="77777777" w:rsidR="00495030" w:rsidRPr="0022103F" w:rsidRDefault="00495030" w:rsidP="001C406B">
                        <w:pPr>
                          <w:spacing w:before="0"/>
                          <w:jc w:val="center"/>
                          <w:rPr>
                            <w:sz w:val="20"/>
                          </w:rPr>
                        </w:pPr>
                        <w:r>
                          <w:rPr>
                            <w:sz w:val="20"/>
                          </w:rPr>
                          <w:t>Report sent</w:t>
                        </w:r>
                      </w:p>
                    </w:txbxContent>
                  </v:textbox>
                </v:shape>
                <v:shape id="Text Box 225" o:spid="_x0000_s1155"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00C720F8" w14:textId="77777777" w:rsidR="00495030" w:rsidRPr="0022103F" w:rsidRDefault="00495030" w:rsidP="001C406B">
                        <w:pPr>
                          <w:spacing w:before="0"/>
                          <w:jc w:val="center"/>
                          <w:rPr>
                            <w:sz w:val="20"/>
                          </w:rPr>
                        </w:pPr>
                        <w:r>
                          <w:rPr>
                            <w:sz w:val="20"/>
                          </w:rPr>
                          <w:t>Delivery success</w:t>
                        </w:r>
                      </w:p>
                    </w:txbxContent>
                  </v:textbox>
                </v:shape>
                <v:shape id="Text Box 225" o:spid="_x0000_s1156"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14:paraId="63F76556" w14:textId="77777777" w:rsidR="00495030" w:rsidRPr="0022103F" w:rsidRDefault="00495030" w:rsidP="001C406B">
                        <w:pPr>
                          <w:spacing w:before="0"/>
                          <w:jc w:val="center"/>
                          <w:rPr>
                            <w:sz w:val="20"/>
                          </w:rPr>
                        </w:pPr>
                        <w:r>
                          <w:rPr>
                            <w:sz w:val="20"/>
                          </w:rPr>
                          <w:t>Read receipt</w:t>
                        </w:r>
                      </w:p>
                    </w:txbxContent>
                  </v:textbox>
                </v:shape>
                <v:shape id="Text Box 225" o:spid="_x0000_s1157"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fIxAAAANsAAAAPAAAAZHJzL2Rvd25yZXYueG1sRI/dasJA&#10;FITvC77DcoTe1U0KSo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JZqR8jEAAAA2wAAAA8A&#10;AAAAAAAAAAAAAAAABwIAAGRycy9kb3ducmV2LnhtbFBLBQYAAAAAAwADALcAAAD4AgAAAAA=&#10;" filled="f" stroked="f" strokeweight=".5pt">
                  <v:textbox inset="0,0,0,0">
                    <w:txbxContent>
                      <w:p w14:paraId="47577E7C" w14:textId="77777777" w:rsidR="00495030" w:rsidRPr="0022103F" w:rsidRDefault="00495030" w:rsidP="001C406B">
                        <w:pPr>
                          <w:spacing w:before="0"/>
                          <w:jc w:val="center"/>
                          <w:rPr>
                            <w:sz w:val="20"/>
                          </w:rPr>
                        </w:pPr>
                        <w:r>
                          <w:rPr>
                            <w:sz w:val="20"/>
                          </w:rPr>
                          <w:t>Report delivery</w:t>
                        </w:r>
                      </w:p>
                    </w:txbxContent>
                  </v:textbox>
                </v:shape>
                <v:shape id="Straight Arrow Connector 233" o:spid="_x0000_s1158"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" strokeweight="1pt">
                  <v:stroke endarrow="open"/>
                </v:shape>
                <v:shape id="Straight Arrow Connector 234" o:spid="_x0000_s1159"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" strokeweight="1pt">
                  <v:stroke endarrow="open"/>
                </v:shape>
                <v:shape id="Straight Arrow Connector 235" o:spid="_x0000_s1160"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" strokeweight="1pt">
                  <v:stroke startarrow="open"/>
                </v:shape>
                <v:shape id="Straight Arrow Connector 236" o:spid="_x0000_s1161"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" strokeweight="1pt">
                  <v:stroke endarrow="open"/>
                </v:shape>
                <v:shape id="Straight Arrow Connector 235" o:spid="_x0000_s1162"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" strokeweight="1pt">
                  <v:stroke startarrow="open"/>
                </v:shape>
                <v:shape id="Straight Arrow Connector 233" o:spid="_x0000_s1163"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" strokeweight="1pt">
                  <v:stroke endarrow="open"/>
                </v:shape>
                <v:shape id="Straight Arrow Connector 235" o:spid="_x0000_s1164"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" strokeweight="1pt">
                  <v:stroke startarrow="open"/>
                </v:shape>
                <v:shape id="Straight Arrow Connector 235" o:spid="_x0000_s1165"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" strokeweight="1pt">
                  <v:stroke startarrow="open"/>
                </v:shape>
                <v:shape id="Straight Arrow Connector 233" o:spid="_x0000_s1166"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" strokeweight="1pt">
                  <v:stroke endarrow="open"/>
                </v:shape>
                <v:line id="Straight Connector 210" o:spid="_x0000_s1167"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">
                  <v:stroke dashstyle="dash"/>
                </v:line>
                <v:line id="Straight Connector 211" o:spid="_x0000_s1168"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line id="Straight Connector 212" o:spid="_x0000_s1169"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">
                  <v:stroke dashstyle="dash"/>
                </v:line>
                <v:shape id="Text Box 220" o:spid="_x0000_s1170"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7txAAAANsAAAAPAAAAZHJzL2Rvd25yZXYueG1sRI/dasJA&#10;FITvC77DcgTv6kYR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EhxLu3EAAAA2wAAAA8A&#10;AAAAAAAAAAAAAAAABwIAAGRycy9kb3ducmV2LnhtbFBLBQYAAAAAAwADALcAAAD4AgAAAAA=&#10;" filled="f" stroked="f" strokeweight=".5pt">
                  <v:textbox inset="0,0,0,0">
                    <w:txbxContent>
                      <w:p w14:paraId="3E3B336A" w14:textId="77777777" w:rsidR="00495030" w:rsidRDefault="00495030" w:rsidP="001C406B">
                        <w:pPr>
                          <w:spacing w:before="0"/>
                          <w:jc w:val="center"/>
                          <w:rPr>
                            <w:sz w:val="20"/>
                          </w:rPr>
                        </w:pPr>
                        <w:r>
                          <w:rPr>
                            <w:sz w:val="20"/>
                          </w:rPr>
                          <w:t>Alert</w:t>
                        </w:r>
                      </w:p>
                      <w:p w14:paraId="00302C6D" w14:textId="77777777" w:rsidR="00495030" w:rsidRDefault="00495030" w:rsidP="001C406B">
                        <w:pPr>
                          <w:spacing w:before="0"/>
                          <w:jc w:val="center"/>
                          <w:rPr>
                            <w:sz w:val="20"/>
                          </w:rPr>
                        </w:pPr>
                        <w:r>
                          <w:rPr>
                            <w:sz w:val="20"/>
                          </w:rPr>
                          <w:t>Reporter</w:t>
                        </w:r>
                      </w:p>
                      <w:p w14:paraId="5324FD94" w14:textId="77777777" w:rsidR="00495030" w:rsidRPr="0022103F" w:rsidRDefault="00495030" w:rsidP="001C406B">
                        <w:pPr>
                          <w:spacing w:before="0"/>
                          <w:jc w:val="center"/>
                          <w:rPr>
                            <w:sz w:val="20"/>
                          </w:rPr>
                        </w:pPr>
                        <w:r w:rsidRPr="0022103F">
                          <w:rPr>
                            <w:sz w:val="20"/>
                          </w:rPr>
                          <w:t xml:space="preserve"> (AR)</w:t>
                        </w:r>
                      </w:p>
                    </w:txbxContent>
                  </v:textbox>
                </v:shape>
                <v:shape id="Text Box 221" o:spid="_x0000_s1171"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t2xAAAANsAAAAPAAAAZHJzL2Rvd25yZXYueG1sRI/dasJA&#10;FITvC77DcgTv6kZB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Cc9i3bEAAAA2wAAAA8A&#10;AAAAAAAAAAAAAAAABwIAAGRycy9kb3ducmV2LnhtbFBLBQYAAAAAAwADALcAAAD4AgAAAAA=&#10;" filled="f" stroked="f" strokeweight=".5pt">
                  <v:textbox inset="0,0,0,0">
                    <w:txbxContent>
                      <w:p w14:paraId="0750411E" w14:textId="77777777" w:rsidR="00495030" w:rsidRPr="0022103F" w:rsidRDefault="00495030" w:rsidP="001C406B">
                        <w:pPr>
                          <w:spacing w:before="0"/>
                          <w:jc w:val="center"/>
                          <w:rPr>
                            <w:sz w:val="20"/>
                          </w:rPr>
                        </w:pPr>
                        <w:r w:rsidRPr="0022103F">
                          <w:rPr>
                            <w:sz w:val="20"/>
                          </w:rPr>
                          <w:t>Alert Manager (AM)</w:t>
                        </w:r>
                      </w:p>
                    </w:txbxContent>
                  </v:textbox>
                </v:shape>
                <v:shape id="Text Box 222" o:spid="_x0000_s1172"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" filled="f" stroked="f" strokeweight=".5pt">
                  <v:textbox inset="0,0,0,0">
                    <w:txbxContent>
                      <w:p w14:paraId="78736250" w14:textId="77777777" w:rsidR="00495030" w:rsidRPr="0022103F" w:rsidRDefault="00495030" w:rsidP="001C406B">
                        <w:pPr>
                          <w:spacing w:before="0"/>
                          <w:jc w:val="center"/>
                          <w:rPr>
                            <w:sz w:val="20"/>
                          </w:rPr>
                        </w:pPr>
                        <w:r w:rsidRPr="0022103F">
                          <w:rPr>
                            <w:sz w:val="20"/>
                          </w:rPr>
                          <w:t>Alert Communicator (AC)</w:t>
                        </w:r>
                      </w:p>
                    </w:txbxContent>
                  </v:textbox>
                </v:shape>
                <v:shape id="Text Box 223" o:spid="_x0000_s1173" type="#_x0000_t202" style="position:absolute;left:2612;top:11153;width:93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" filled="f" stroked="f" strokeweight=".5pt">
                  <v:textbox style="mso-fit-shape-to-text:t" inset="0,0,0,0">
                    <w:txbxContent>
                      <w:p w14:paraId="09F56EA8" w14:textId="77777777" w:rsidR="00495030" w:rsidRPr="0022103F" w:rsidRDefault="00495030"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4"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14:paraId="2D0C0AE6" w14:textId="77777777" w:rsidR="00495030" w:rsidRPr="0022103F" w:rsidRDefault="00495030" w:rsidP="001C406B">
                        <w:pPr>
                          <w:spacing w:before="0"/>
                          <w:jc w:val="center"/>
                          <w:rPr>
                            <w:sz w:val="20"/>
                          </w:rPr>
                        </w:pPr>
                        <w:r>
                          <w:rPr>
                            <w:sz w:val="20"/>
                          </w:rPr>
                          <w:t>Device</w:t>
                        </w:r>
                        <w:r w:rsidRPr="0022103F">
                          <w:rPr>
                            <w:sz w:val="20"/>
                          </w:rPr>
                          <w:t xml:space="preserve"> receives alert</w:t>
                        </w:r>
                      </w:p>
                    </w:txbxContent>
                  </v:textbox>
                </v:shape>
                <v:shape id="Text Box 228" o:spid="_x0000_s1175" type="#_x0000_t202" style="position:absolute;top:29743;width:12928;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" filled="f" stroked="f" strokeweight=".5pt">
                  <v:textbox inset="0,0,0,0">
                    <w:txbxContent>
                      <w:p w14:paraId="3916FC24" w14:textId="77777777" w:rsidR="00495030" w:rsidRPr="0022103F" w:rsidRDefault="00495030" w:rsidP="001C406B">
                        <w:pPr>
                          <w:spacing w:before="0"/>
                          <w:jc w:val="center"/>
                          <w:rPr>
                            <w:sz w:val="20"/>
                          </w:rPr>
                        </w:pPr>
                        <w:r w:rsidRPr="0022103F">
                          <w:rPr>
                            <w:sz w:val="20"/>
                          </w:rPr>
                          <w:t>Nurse goes to room, provides patient with pillow</w:t>
                        </w:r>
                      </w:p>
                    </w:txbxContent>
                  </v:textbox>
                </v:shape>
                <v:shape id="Text Box 229" o:spid="_x0000_s1176" type="#_x0000_t202" style="position:absolute;top:35169;width:12484;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" filled="f" stroked="f" strokeweight=".5pt">
                  <v:textbox inset="0,0,0,0">
                    <w:txbxContent>
                      <w:p w14:paraId="7300035A" w14:textId="77777777" w:rsidR="00495030" w:rsidRPr="0022103F" w:rsidRDefault="00495030" w:rsidP="001C406B">
                        <w:pPr>
                          <w:spacing w:before="0"/>
                          <w:jc w:val="center"/>
                          <w:rPr>
                            <w:sz w:val="20"/>
                          </w:rPr>
                        </w:pPr>
                        <w:r w:rsidRPr="0022103F">
                          <w:rPr>
                            <w:sz w:val="20"/>
                          </w:rPr>
                          <w:t>Nurse resets nurse call cord</w:t>
                        </w:r>
                      </w:p>
                    </w:txbxContent>
                  </v:textbox>
                </v:shape>
                <v:shape id="Text Box 231" o:spid="_x0000_s1177" type="#_x0000_t202" style="position:absolute;left:13665;width:2542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D7DE424" w14:textId="77777777" w:rsidR="00495030" w:rsidRPr="003D0B24" w:rsidRDefault="00495030"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8"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"/>
                <v:rect id="Rectangle 258" o:spid="_x0000_s1179"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7oPxQAAANsAAAAPAAAAZHJzL2Rvd25yZXYueG1sRI9Ba8JA&#10;FITvQv/D8gq9SN20gi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Abn7oPxQAAANsAAAAP&#10;AAAAAAAAAAAAAAAAAAcCAABkcnMvZG93bnJldi54bWxQSwUGAAAAAAMAAwC3AAAA+QIAAAAA&#10;"/>
                <v:rect id="Rectangle 259" o:spid="_x0000_s1180"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J7xQAAANsAAAAPAAAAZHJzL2Rvd25yZXYueG1sRI9Ba8JA&#10;FITvQv/D8gq9SN20iC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CUdiJ7xQAAANsAAAAP&#10;AAAAAAAAAAAAAAAAAAcCAABkcnMvZG93bnJldi54bWxQSwUGAAAAAAMAAwC3AAAA+QIAAAAA&#10;"/>
                <v:shape id="Text Box 226" o:spid="_x0000_s1181"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2rxAAAANsAAAAPAAAAZHJzL2Rvd25yZXYueG1sRI/dasJA&#10;FITvC77DcgTv6saC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KLkHavEAAAA2wAAAA8A&#10;AAAAAAAAAAAAAAAABwIAAGRycy9kb3ducmV2LnhtbFBLBQYAAAAAAwADALcAAAD4AgAAAAA=&#10;" filled="f" stroked="f" strokeweight=".5pt">
                  <v:textbox inset="0,0,0,0">
                    <w:txbxContent>
                      <w:p w14:paraId="315AAC0B" w14:textId="77777777" w:rsidR="00495030" w:rsidRPr="0022103F" w:rsidRDefault="00495030" w:rsidP="001C406B">
                        <w:pPr>
                          <w:spacing w:before="0"/>
                          <w:jc w:val="center"/>
                          <w:rPr>
                            <w:sz w:val="20"/>
                          </w:rPr>
                        </w:pPr>
                        <w:r>
                          <w:rPr>
                            <w:sz w:val="20"/>
                          </w:rPr>
                          <w:t>Nurse reads</w:t>
                        </w:r>
                        <w:r w:rsidRPr="0022103F">
                          <w:rPr>
                            <w:sz w:val="20"/>
                          </w:rPr>
                          <w:t xml:space="preserve"> alert</w:t>
                        </w:r>
                      </w:p>
                    </w:txbxContent>
                  </v:textbox>
                </v:shape>
                <v:shape id="Text Box 226" o:spid="_x0000_s1182"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" filled="f" stroked="f" strokeweight=".5pt">
                  <v:textbox inset="0,0,0,0">
                    <w:txbxContent>
                      <w:p w14:paraId="1B8C3183" w14:textId="77777777" w:rsidR="00495030" w:rsidRPr="0022103F" w:rsidRDefault="00495030" w:rsidP="001C406B">
                        <w:pPr>
                          <w:spacing w:before="0"/>
                          <w:jc w:val="center"/>
                          <w:rPr>
                            <w:sz w:val="20"/>
                          </w:rPr>
                        </w:pPr>
                        <w:r>
                          <w:rPr>
                            <w:sz w:val="20"/>
                          </w:rPr>
                          <w:t>Nurse accepts</w:t>
                        </w:r>
                        <w:r w:rsidRPr="0022103F">
                          <w:rPr>
                            <w:sz w:val="20"/>
                          </w:rPr>
                          <w:t xml:space="preserve"> alert</w:t>
                        </w:r>
                      </w:p>
                    </w:txbxContent>
                  </v:textbox>
                </v:shape>
                <v:shape id="Straight Arrow Connector 233" o:spid="_x0000_s1183"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" strokeweight="1pt">
                  <v:stroke endarrow="open"/>
                </v:shape>
                <v:shape id="Straight Arrow Connector 233" o:spid="_x0000_s1184"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" strokeweight="1pt">
                  <v:stroke endarrow="open"/>
                </v:shape>
                <w10:wrap type="topAndBottom"/>
              </v:group>
            </w:pict>
          </mc:Fallback>
        </mc:AlternateContent>
      </w:r>
    </w:p>
    <w:p w14:paraId="3E26A72D" w14:textId="020BEA9F" w:rsidR="006A307B" w:rsidRPr="002B5FFE" w:rsidRDefault="008245D0" w:rsidP="006A307B">
      <w:pPr>
        <w:pStyle w:val="BodyText"/>
        <w:rPr>
          <w:iCs/>
        </w:rPr>
      </w:pPr>
      <w:bookmarkStart w:id="729" w:name="_Toc430955394"/>
      <w:bookmarkStart w:id="730" w:name="_Toc430955497"/>
      <w:bookmarkStart w:id="731" w:name="_Toc432510783"/>
      <w:bookmarkStart w:id="732" w:name="_Toc432511775"/>
      <w:bookmarkStart w:id="733" w:name="_Toc432511859"/>
      <w:bookmarkStart w:id="734" w:name="_Toc432512370"/>
      <w:bookmarkStart w:id="735" w:name="_Toc432512700"/>
      <w:bookmarkStart w:id="736" w:name="_Toc432577873"/>
      <w:bookmarkEnd w:id="726"/>
      <w:bookmarkEnd w:id="727"/>
      <w:bookmarkEnd w:id="729"/>
      <w:bookmarkEnd w:id="730"/>
      <w:bookmarkEnd w:id="731"/>
      <w:bookmarkEnd w:id="732"/>
      <w:bookmarkEnd w:id="733"/>
      <w:bookmarkEnd w:id="734"/>
      <w:bookmarkEnd w:id="735"/>
      <w:bookmarkEnd w:id="736"/>
      <w:r w:rsidRPr="002B5FFE">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3810" t="0" r="1270" b="1016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495030" w:rsidRPr="0022103F" w:rsidRDefault="00495030" w:rsidP="009F2ECC">
                              <w:pPr>
                                <w:spacing w:before="0"/>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495030" w:rsidRPr="0022103F" w:rsidRDefault="00495030" w:rsidP="009F2ECC">
                              <w:pPr>
                                <w:spacing w:before="0"/>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495030" w:rsidRPr="0022103F" w:rsidRDefault="00495030" w:rsidP="009F2ECC">
                              <w:pPr>
                                <w:spacing w:before="0"/>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495030" w:rsidRPr="0022103F" w:rsidRDefault="00495030" w:rsidP="009F2ECC">
                              <w:pPr>
                                <w:spacing w:before="0"/>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495030" w:rsidRPr="0022103F" w:rsidRDefault="00495030" w:rsidP="009F2ECC">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495030" w:rsidRPr="0022103F" w:rsidRDefault="00495030" w:rsidP="009F2ECC">
                              <w:pPr>
                                <w:spacing w:before="0"/>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495030" w:rsidRPr="0022103F" w:rsidRDefault="00495030" w:rsidP="009F2ECC">
                              <w:pPr>
                                <w:spacing w:before="0"/>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495030" w:rsidRPr="0022103F" w:rsidRDefault="00495030" w:rsidP="009F2ECC">
                              <w:pPr>
                                <w:spacing w:before="0"/>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495030" w:rsidRPr="0022103F" w:rsidRDefault="00495030" w:rsidP="009F2ECC">
                              <w:pPr>
                                <w:spacing w:before="0"/>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495030" w:rsidRPr="0022103F" w:rsidRDefault="00495030" w:rsidP="009F2ECC">
                              <w:pPr>
                                <w:spacing w:before="0"/>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495030" w:rsidRPr="0022103F" w:rsidRDefault="00495030" w:rsidP="009F2ECC">
                              <w:pPr>
                                <w:spacing w:before="0"/>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495030" w:rsidRDefault="00495030" w:rsidP="009F2ECC">
                              <w:pPr>
                                <w:spacing w:before="0"/>
                                <w:jc w:val="center"/>
                                <w:rPr>
                                  <w:sz w:val="20"/>
                                </w:rPr>
                              </w:pPr>
                              <w:r>
                                <w:rPr>
                                  <w:sz w:val="20"/>
                                </w:rPr>
                                <w:t>Alert</w:t>
                              </w:r>
                            </w:p>
                            <w:p w14:paraId="326F1AD1" w14:textId="77777777" w:rsidR="00495030" w:rsidRDefault="00495030" w:rsidP="009F2ECC">
                              <w:pPr>
                                <w:spacing w:before="0"/>
                                <w:jc w:val="center"/>
                                <w:rPr>
                                  <w:sz w:val="20"/>
                                </w:rPr>
                              </w:pPr>
                              <w:r>
                                <w:rPr>
                                  <w:sz w:val="20"/>
                                </w:rPr>
                                <w:t>Reporter</w:t>
                              </w:r>
                            </w:p>
                            <w:p w14:paraId="6B649140" w14:textId="77777777" w:rsidR="00495030" w:rsidRPr="0022103F" w:rsidRDefault="00495030" w:rsidP="009F2ECC">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495030" w:rsidRPr="0022103F" w:rsidRDefault="00495030" w:rsidP="009F2ECC">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495030" w:rsidRPr="0022103F" w:rsidRDefault="00495030" w:rsidP="009F2ECC">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495030" w:rsidRPr="0022103F" w:rsidRDefault="00495030" w:rsidP="009F2ECC">
                              <w:pPr>
                                <w:spacing w:before="0"/>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495030" w:rsidRPr="0022103F" w:rsidRDefault="00495030" w:rsidP="009F2ECC">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495030" w:rsidRPr="0022103F" w:rsidRDefault="00495030" w:rsidP="009F2ECC">
                              <w:pPr>
                                <w:spacing w:before="0"/>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495030" w:rsidRPr="003D0B24" w:rsidRDefault="00495030"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495030" w:rsidRPr="0022103F" w:rsidRDefault="00495030" w:rsidP="009F2ECC">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495030" w:rsidRPr="0022103F" w:rsidRDefault="00495030" w:rsidP="009F2ECC">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5"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" o:allowoverlap="f">
                <v:shape id="Text Box 224" o:spid="_x0000_s1186" type="#_x0000_t202" style="position:absolute;left:14805;top:12902;width:10450;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740A6811" w14:textId="77777777" w:rsidR="00495030" w:rsidRPr="0022103F" w:rsidRDefault="00495030" w:rsidP="009F2ECC">
                        <w:pPr>
                          <w:spacing w:before="0"/>
                          <w:jc w:val="center"/>
                          <w:rPr>
                            <w:sz w:val="20"/>
                          </w:rPr>
                        </w:pPr>
                        <w:r>
                          <w:rPr>
                            <w:sz w:val="20"/>
                          </w:rPr>
                          <w:t xml:space="preserve">PCD </w:t>
                        </w:r>
                        <w:r w:rsidRPr="0022103F">
                          <w:rPr>
                            <w:sz w:val="20"/>
                          </w:rPr>
                          <w:t>reports alert</w:t>
                        </w:r>
                      </w:p>
                    </w:txbxContent>
                  </v:textbox>
                </v:shape>
                <v:shape id="Text Box 225" o:spid="_x0000_s1187"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3z5wwAAANoAAAAPAAAAZHJzL2Rvd25yZXYueG1sRI/RasJA&#10;FETfhf7DcoW+6UYp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y/d8+cMAAADaAAAADwAA&#10;AAAAAAAAAAAAAAAHAgAAZHJzL2Rvd25yZXYueG1sUEsFBgAAAAADAAMAtwAAAPcCAAAAAA==&#10;" filled="f" stroked="f" strokeweight=".5pt">
                  <v:textbox inset="0,0,0,0">
                    <w:txbxContent>
                      <w:p w14:paraId="20D066BF" w14:textId="77777777" w:rsidR="00495030" w:rsidRPr="0022103F" w:rsidRDefault="00495030" w:rsidP="009F2ECC">
                        <w:pPr>
                          <w:spacing w:before="0"/>
                          <w:jc w:val="center"/>
                          <w:rPr>
                            <w:sz w:val="20"/>
                          </w:rPr>
                        </w:pPr>
                        <w:r>
                          <w:rPr>
                            <w:sz w:val="20"/>
                          </w:rPr>
                          <w:t>Report read</w:t>
                        </w:r>
                      </w:p>
                    </w:txbxContent>
                  </v:textbox>
                </v:shape>
                <v:shape id="Text Box 225" o:spid="_x0000_s1188"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iwwAAANoAAAAPAAAAZHJzL2Rvd25yZXYueG1sRI/RasJA&#10;FETfhf7DcoW+6Uah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pLvZYsMAAADaAAAADwAA&#10;AAAAAAAAAAAAAAAHAgAAZHJzL2Rvd25yZXYueG1sUEsFBgAAAAADAAMAtwAAAPcCAAAAAA==&#10;" filled="f" stroked="f" strokeweight=".5pt">
                  <v:textbox inset="0,0,0,0">
                    <w:txbxContent>
                      <w:p w14:paraId="57D44738" w14:textId="77777777" w:rsidR="00495030" w:rsidRPr="0022103F" w:rsidRDefault="00495030" w:rsidP="009F2ECC">
                        <w:pPr>
                          <w:spacing w:before="0"/>
                          <w:jc w:val="center"/>
                          <w:rPr>
                            <w:sz w:val="20"/>
                          </w:rPr>
                        </w:pPr>
                        <w:r>
                          <w:rPr>
                            <w:sz w:val="20"/>
                          </w:rPr>
                          <w:t>Report accept</w:t>
                        </w:r>
                      </w:p>
                    </w:txbxContent>
                  </v:textbox>
                </v:shape>
                <v:shape id="Text Box 225" o:spid="_x0000_s1189"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" filled="f" stroked="f" strokeweight=".5pt">
                  <v:textbox inset="0,0,0,0">
                    <w:txbxContent>
                      <w:p w14:paraId="40F657A9" w14:textId="77777777" w:rsidR="00495030" w:rsidRPr="0022103F" w:rsidRDefault="00495030" w:rsidP="009F2ECC">
                        <w:pPr>
                          <w:spacing w:before="0"/>
                          <w:jc w:val="center"/>
                          <w:rPr>
                            <w:sz w:val="20"/>
                          </w:rPr>
                        </w:pPr>
                        <w:r>
                          <w:rPr>
                            <w:sz w:val="20"/>
                          </w:rPr>
                          <w:t>Send to nurse</w:t>
                        </w:r>
                      </w:p>
                    </w:txbxContent>
                  </v:textbox>
                </v:shape>
                <v:shape id="Text Box 227" o:spid="_x0000_s1190"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" filled="f" stroked="f" strokeweight=".5pt">
                  <v:textbox inset="0,0,0,0">
                    <w:txbxContent>
                      <w:p w14:paraId="69089155" w14:textId="77777777" w:rsidR="00495030" w:rsidRPr="0022103F" w:rsidRDefault="00495030" w:rsidP="009F2ECC">
                        <w:pPr>
                          <w:spacing w:before="0"/>
                          <w:jc w:val="center"/>
                          <w:rPr>
                            <w:sz w:val="20"/>
                          </w:rPr>
                        </w:pPr>
                        <w:r w:rsidRPr="0022103F">
                          <w:rPr>
                            <w:sz w:val="20"/>
                          </w:rPr>
                          <w:t>Report response</w:t>
                        </w:r>
                      </w:p>
                    </w:txbxContent>
                  </v:textbox>
                </v:shape>
                <v:shape id="Text Box 230" o:spid="_x0000_s1191"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" filled="f" stroked="f" strokeweight=".5pt">
                  <v:textbox inset="0,0,0,0">
                    <w:txbxContent>
                      <w:p w14:paraId="3C365C38" w14:textId="77777777" w:rsidR="00495030" w:rsidRPr="0022103F" w:rsidRDefault="00495030" w:rsidP="009F2ECC">
                        <w:pPr>
                          <w:spacing w:before="0"/>
                          <w:jc w:val="center"/>
                          <w:rPr>
                            <w:sz w:val="20"/>
                          </w:rPr>
                        </w:pPr>
                        <w:r>
                          <w:rPr>
                            <w:sz w:val="20"/>
                          </w:rPr>
                          <w:t>PCD</w:t>
                        </w:r>
                        <w:r w:rsidRPr="0022103F">
                          <w:rPr>
                            <w:sz w:val="20"/>
                          </w:rPr>
                          <w:t xml:space="preserve"> clears alert</w:t>
                        </w:r>
                      </w:p>
                    </w:txbxContent>
                  </v:textbox>
                </v:shape>
                <v:shape id="Text Box 225" o:spid="_x0000_s1192"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" filled="f" stroked="f" strokeweight=".5pt">
                  <v:textbox inset="0,0,0,0">
                    <w:txbxContent>
                      <w:p w14:paraId="258E1F44" w14:textId="77777777" w:rsidR="00495030" w:rsidRPr="0022103F" w:rsidRDefault="00495030" w:rsidP="009F2ECC">
                        <w:pPr>
                          <w:spacing w:before="0"/>
                          <w:jc w:val="center"/>
                          <w:rPr>
                            <w:sz w:val="20"/>
                          </w:rPr>
                        </w:pPr>
                        <w:r>
                          <w:rPr>
                            <w:sz w:val="20"/>
                          </w:rPr>
                          <w:t>Send success</w:t>
                        </w:r>
                      </w:p>
                    </w:txbxContent>
                  </v:textbox>
                </v:shape>
                <v:shape id="Text Box 225" o:spid="_x0000_s1193"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14:paraId="651D05B5" w14:textId="77777777" w:rsidR="00495030" w:rsidRPr="0022103F" w:rsidRDefault="00495030" w:rsidP="009F2ECC">
                        <w:pPr>
                          <w:spacing w:before="0"/>
                          <w:jc w:val="center"/>
                          <w:rPr>
                            <w:sz w:val="20"/>
                          </w:rPr>
                        </w:pPr>
                        <w:r>
                          <w:rPr>
                            <w:sz w:val="20"/>
                          </w:rPr>
                          <w:t>Report sent</w:t>
                        </w:r>
                      </w:p>
                    </w:txbxContent>
                  </v:textbox>
                </v:shape>
                <v:shape id="Text Box 225" o:spid="_x0000_s1194"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14:paraId="7318FAE3" w14:textId="77777777" w:rsidR="00495030" w:rsidRPr="0022103F" w:rsidRDefault="00495030" w:rsidP="009F2ECC">
                        <w:pPr>
                          <w:spacing w:before="0"/>
                          <w:jc w:val="center"/>
                          <w:rPr>
                            <w:sz w:val="20"/>
                          </w:rPr>
                        </w:pPr>
                        <w:r>
                          <w:rPr>
                            <w:sz w:val="20"/>
                          </w:rPr>
                          <w:t>Delivery success</w:t>
                        </w:r>
                      </w:p>
                    </w:txbxContent>
                  </v:textbox>
                </v:shape>
                <v:shape id="Text Box 225" o:spid="_x0000_s1195"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14:paraId="4AEFF0A5" w14:textId="77777777" w:rsidR="00495030" w:rsidRPr="0022103F" w:rsidRDefault="00495030" w:rsidP="009F2ECC">
                        <w:pPr>
                          <w:spacing w:before="0"/>
                          <w:jc w:val="center"/>
                          <w:rPr>
                            <w:sz w:val="20"/>
                          </w:rPr>
                        </w:pPr>
                        <w:r>
                          <w:rPr>
                            <w:sz w:val="20"/>
                          </w:rPr>
                          <w:t>Read receipt</w:t>
                        </w:r>
                      </w:p>
                    </w:txbxContent>
                  </v:textbox>
                </v:shape>
                <v:shape id="Text Box 225" o:spid="_x0000_s1196"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14:paraId="15258D9E" w14:textId="77777777" w:rsidR="00495030" w:rsidRPr="0022103F" w:rsidRDefault="00495030" w:rsidP="009F2ECC">
                        <w:pPr>
                          <w:spacing w:before="0"/>
                          <w:jc w:val="center"/>
                          <w:rPr>
                            <w:sz w:val="20"/>
                          </w:rPr>
                        </w:pPr>
                        <w:r>
                          <w:rPr>
                            <w:sz w:val="20"/>
                          </w:rPr>
                          <w:t>Report delivery</w:t>
                        </w:r>
                      </w:p>
                    </w:txbxContent>
                  </v:textbox>
                </v:shape>
                <v:shape id="Straight Arrow Connector 233" o:spid="_x0000_s1197"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F2wQAAANsAAAAPAAAAZHJzL2Rvd25yZXYueG1sRE9Na8JA&#10;EL0X+h+WKfTWbKxS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EMr0XbBAAAA2wAAAA8AAAAA&#10;AAAAAAAAAAAABwIAAGRycy9kb3ducmV2LnhtbFBLBQYAAAAAAwADALcAAAD1AgAAAAA=&#10;" strokeweight="1pt">
                  <v:stroke endarrow="open"/>
                </v:shape>
                <v:shape id="Straight Arrow Connector 234" o:spid="_x0000_s1198"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TtwQAAANsAAAAPAAAAZHJzL2Rvd25yZXYueG1sRE9Na8JA&#10;EL0X+h+WKfTWbKxY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CxndO3BAAAA2wAAAA8AAAAA&#10;AAAAAAAAAAAABwIAAGRycy9kb3ducmV2LnhtbFBLBQYAAAAAAwADALcAAAD1AgAAAAA=&#10;" strokeweight="1pt">
                  <v:stroke endarrow="open"/>
                </v:shape>
                <v:shape id="Straight Arrow Connector 235" o:spid="_x0000_s1199"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" strokeweight="1pt">
                  <v:stroke startarrow="open"/>
                </v:shape>
                <v:shape id="Straight Arrow Connector 236" o:spid="_x0000_s1200"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" strokeweight="1pt">
                  <v:stroke endarrow="open"/>
                </v:shape>
                <v:shape id="Straight Arrow Connector 235" o:spid="_x0000_s1201"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" strokeweight="1pt">
                  <v:stroke startarrow="open"/>
                </v:shape>
                <v:shape id="Straight Arrow Connector 233" o:spid="_x0000_s1202"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" strokeweight="1pt">
                  <v:stroke endarrow="open"/>
                </v:shape>
                <v:shape id="Straight Arrow Connector 235" o:spid="_x0000_s1203"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" strokeweight="1pt">
                  <v:stroke startarrow="open"/>
                </v:shape>
                <v:shape id="Straight Arrow Connector 235" o:spid="_x0000_s1204"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" strokeweight="1pt">
                  <v:stroke startarrow="open"/>
                </v:shape>
                <v:shape id="Straight Arrow Connector 233" o:spid="_x0000_s1205"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" strokeweight="1pt">
                  <v:stroke endarrow="open"/>
                </v:shape>
                <v:line id="Straight Connector 210" o:spid="_x0000_s1206"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11" o:spid="_x0000_s1207"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line id="Straight Connector 212" o:spid="_x0000_s1208"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220" o:spid="_x0000_s1209"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14:paraId="65596B1D" w14:textId="77777777" w:rsidR="00495030" w:rsidRDefault="00495030" w:rsidP="009F2ECC">
                        <w:pPr>
                          <w:spacing w:before="0"/>
                          <w:jc w:val="center"/>
                          <w:rPr>
                            <w:sz w:val="20"/>
                          </w:rPr>
                        </w:pPr>
                        <w:r>
                          <w:rPr>
                            <w:sz w:val="20"/>
                          </w:rPr>
                          <w:t>Alert</w:t>
                        </w:r>
                      </w:p>
                      <w:p w14:paraId="326F1AD1" w14:textId="77777777" w:rsidR="00495030" w:rsidRDefault="00495030" w:rsidP="009F2ECC">
                        <w:pPr>
                          <w:spacing w:before="0"/>
                          <w:jc w:val="center"/>
                          <w:rPr>
                            <w:sz w:val="20"/>
                          </w:rPr>
                        </w:pPr>
                        <w:r>
                          <w:rPr>
                            <w:sz w:val="20"/>
                          </w:rPr>
                          <w:t>Reporter</w:t>
                        </w:r>
                      </w:p>
                      <w:p w14:paraId="6B649140" w14:textId="77777777" w:rsidR="00495030" w:rsidRPr="0022103F" w:rsidRDefault="00495030" w:rsidP="009F2ECC">
                        <w:pPr>
                          <w:spacing w:before="0"/>
                          <w:jc w:val="center"/>
                          <w:rPr>
                            <w:sz w:val="20"/>
                          </w:rPr>
                        </w:pPr>
                        <w:r w:rsidRPr="0022103F">
                          <w:rPr>
                            <w:sz w:val="20"/>
                          </w:rPr>
                          <w:t xml:space="preserve"> (AR)</w:t>
                        </w:r>
                      </w:p>
                    </w:txbxContent>
                  </v:textbox>
                </v:shape>
                <v:shape id="Text Box 221" o:spid="_x0000_s1210"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14:paraId="099B0C1A" w14:textId="77777777" w:rsidR="00495030" w:rsidRPr="0022103F" w:rsidRDefault="00495030" w:rsidP="009F2ECC">
                        <w:pPr>
                          <w:spacing w:before="0"/>
                          <w:jc w:val="center"/>
                          <w:rPr>
                            <w:sz w:val="20"/>
                          </w:rPr>
                        </w:pPr>
                        <w:r w:rsidRPr="0022103F">
                          <w:rPr>
                            <w:sz w:val="20"/>
                          </w:rPr>
                          <w:t>Alert Manager (AM)</w:t>
                        </w:r>
                      </w:p>
                    </w:txbxContent>
                  </v:textbox>
                </v:shape>
                <v:shape id="Text Box 222" o:spid="_x0000_s1211"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14:paraId="5ECCE2FB" w14:textId="77777777" w:rsidR="00495030" w:rsidRPr="0022103F" w:rsidRDefault="00495030" w:rsidP="009F2ECC">
                        <w:pPr>
                          <w:spacing w:before="0"/>
                          <w:jc w:val="center"/>
                          <w:rPr>
                            <w:sz w:val="20"/>
                          </w:rPr>
                        </w:pPr>
                        <w:r w:rsidRPr="0022103F">
                          <w:rPr>
                            <w:sz w:val="20"/>
                          </w:rPr>
                          <w:t>Alert Communicator (AC)</w:t>
                        </w:r>
                      </w:p>
                    </w:txbxContent>
                  </v:textbox>
                </v:shape>
                <v:shape id="Text Box 223" o:spid="_x0000_s1212" type="#_x0000_t202" style="position:absolute;left:2612;top:11151;width:93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" filled="f" stroked="f" strokeweight=".5pt">
                  <v:textbox style="mso-fit-shape-to-text:t" inset="0,0,0,0">
                    <w:txbxContent>
                      <w:p w14:paraId="4BC12DF6" w14:textId="77777777" w:rsidR="00495030" w:rsidRPr="0022103F" w:rsidRDefault="00495030" w:rsidP="009F2ECC">
                        <w:pPr>
                          <w:spacing w:before="0"/>
                          <w:jc w:val="center"/>
                          <w:rPr>
                            <w:sz w:val="20"/>
                          </w:rPr>
                        </w:pPr>
                        <w:r w:rsidRPr="0022103F">
                          <w:rPr>
                            <w:sz w:val="20"/>
                          </w:rPr>
                          <w:t xml:space="preserve">Patient </w:t>
                        </w:r>
                        <w:r>
                          <w:rPr>
                            <w:sz w:val="20"/>
                          </w:rPr>
                          <w:t>care device detects alarm condition</w:t>
                        </w:r>
                      </w:p>
                    </w:txbxContent>
                  </v:textbox>
                </v:shape>
                <v:shape id="Text Box 226" o:spid="_x0000_s1213"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zwAAAANsAAAAPAAAAZHJzL2Rvd25yZXYueG1sRE/NisIw&#10;EL4L+w5hFvamqS6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JPkH88AAAADbAAAADwAAAAAA&#10;AAAAAAAAAAAHAgAAZHJzL2Rvd25yZXYueG1sUEsFBgAAAAADAAMAtwAAAPQCAAAAAA==&#10;" filled="f" stroked="f" strokeweight=".5pt">
                  <v:textbox inset="0,0,0,0">
                    <w:txbxContent>
                      <w:p w14:paraId="0911147B" w14:textId="77777777" w:rsidR="00495030" w:rsidRPr="0022103F" w:rsidRDefault="00495030" w:rsidP="009F2ECC">
                        <w:pPr>
                          <w:spacing w:before="0"/>
                          <w:jc w:val="center"/>
                          <w:rPr>
                            <w:sz w:val="20"/>
                          </w:rPr>
                        </w:pPr>
                        <w:r>
                          <w:rPr>
                            <w:sz w:val="20"/>
                          </w:rPr>
                          <w:t>Device</w:t>
                        </w:r>
                        <w:r w:rsidRPr="0022103F">
                          <w:rPr>
                            <w:sz w:val="20"/>
                          </w:rPr>
                          <w:t xml:space="preserve"> receives alert</w:t>
                        </w:r>
                      </w:p>
                    </w:txbxContent>
                  </v:textbox>
                </v:shape>
                <v:shape id="Text Box 228" o:spid="_x0000_s1214" type="#_x0000_t202" style="position:absolute;left:-267;top:35276;width:12927;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14:paraId="3C333234" w14:textId="77777777" w:rsidR="00495030" w:rsidRPr="0022103F" w:rsidRDefault="00495030" w:rsidP="009F2ECC">
                        <w:pPr>
                          <w:spacing w:before="0"/>
                          <w:jc w:val="center"/>
                          <w:rPr>
                            <w:sz w:val="20"/>
                          </w:rPr>
                        </w:pPr>
                        <w:r w:rsidRPr="0022103F">
                          <w:rPr>
                            <w:sz w:val="20"/>
                          </w:rPr>
                          <w:t xml:space="preserve">Nurse goes to room, </w:t>
                        </w:r>
                        <w:r>
                          <w:rPr>
                            <w:sz w:val="20"/>
                          </w:rPr>
                          <w:t>takes action indicated by alarm, resets alarm</w:t>
                        </w:r>
                      </w:p>
                    </w:txbxContent>
                  </v:textbox>
                </v:shape>
                <v:shape id="Text Box 231" o:spid="_x0000_s1215" type="#_x0000_t202" style="position:absolute;left:8741;width:3386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E95BF31" w14:textId="77777777" w:rsidR="00495030" w:rsidRPr="003D0B24" w:rsidRDefault="00495030"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6"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"/>
                <v:rect id="Rectangle 296" o:spid="_x0000_s1217"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rect id="Rectangle 297" o:spid="_x0000_s1218"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4gxQAAANsAAAAPAAAAZHJzL2Rvd25yZXYueG1sRI9Ba8JA&#10;FITvQv/D8gq9SN20Y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BtUD4gxQAAANsAAAAP&#10;AAAAAAAAAAAAAAAAAAcCAABkcnMvZG93bnJldi54bWxQSwUGAAAAAAMAAwC3AAAA+QIAAAAA&#10;"/>
                <v:shape id="Text Box 226" o:spid="_x0000_s1219"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14:paraId="46C6C1AD" w14:textId="77777777" w:rsidR="00495030" w:rsidRPr="0022103F" w:rsidRDefault="00495030" w:rsidP="009F2ECC">
                        <w:pPr>
                          <w:spacing w:before="0"/>
                          <w:jc w:val="center"/>
                          <w:rPr>
                            <w:sz w:val="20"/>
                          </w:rPr>
                        </w:pPr>
                        <w:r>
                          <w:rPr>
                            <w:sz w:val="20"/>
                          </w:rPr>
                          <w:t>Nurse reads</w:t>
                        </w:r>
                        <w:r w:rsidRPr="0022103F">
                          <w:rPr>
                            <w:sz w:val="20"/>
                          </w:rPr>
                          <w:t xml:space="preserve"> alert</w:t>
                        </w:r>
                      </w:p>
                    </w:txbxContent>
                  </v:textbox>
                </v:shape>
                <v:shape id="Text Box 226" o:spid="_x0000_s1220"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14:paraId="07D820DB" w14:textId="77777777" w:rsidR="00495030" w:rsidRPr="0022103F" w:rsidRDefault="00495030" w:rsidP="009F2ECC">
                        <w:pPr>
                          <w:spacing w:before="0"/>
                          <w:jc w:val="center"/>
                          <w:rPr>
                            <w:sz w:val="20"/>
                          </w:rPr>
                        </w:pPr>
                        <w:r>
                          <w:rPr>
                            <w:sz w:val="20"/>
                          </w:rPr>
                          <w:t>Nurse accepts</w:t>
                        </w:r>
                        <w:r w:rsidRPr="0022103F">
                          <w:rPr>
                            <w:sz w:val="20"/>
                          </w:rPr>
                          <w:t xml:space="preserve"> alert</w:t>
                        </w:r>
                      </w:p>
                    </w:txbxContent>
                  </v:textbox>
                </v:shape>
                <v:shape id="Straight Arrow Connector 233" o:spid="_x0000_s1221"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" strokeweight="1pt">
                  <v:stroke endarrow="open"/>
                </v:shape>
                <v:shape id="Straight Arrow Connector 233" o:spid="_x0000_s1222"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" strokeweight="1pt">
                  <v:stroke endarrow="open"/>
                </v:shape>
                <w10:wrap type="topAndBottom"/>
              </v:group>
            </w:pict>
          </mc:Fallback>
        </mc:AlternateContent>
      </w:r>
      <w:r w:rsidR="006A307B" w:rsidRPr="002B5FFE">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552C0F" w:rsidRPr="002B5FFE">
        <w:t xml:space="preserve">. </w:t>
      </w:r>
      <w:r w:rsidR="006A307B" w:rsidRPr="002B5FFE">
        <w:rPr>
          <w:iCs/>
        </w:rPr>
        <w:t xml:space="preserve">The nurse receives the alert on their assigned device. The information minimally includes the patient identification. </w:t>
      </w:r>
      <w:r w:rsidR="00F14550" w:rsidRPr="002B5FFE">
        <w:t>The Alert Manager (AM) sends a Report Alert Status [PCD-05] to the Alert Reporter (AR) to inform the Alert Reporter (AR) of the delivery confirmation status which may indicate delivered or not delivered.</w:t>
      </w:r>
      <w:r w:rsidR="00F14550" w:rsidRPr="002B5FFE">
        <w:rPr>
          <w:iCs/>
        </w:rPr>
        <w:t xml:space="preserve"> </w:t>
      </w:r>
      <w:r w:rsidR="006A307B" w:rsidRPr="002B5FFE">
        <w:rPr>
          <w:iCs/>
        </w:rPr>
        <w:t xml:space="preserve">The nurse replies to the alert on the communication device, the Alert Communicator (AC) sends a Report Dissemination Alert Status [PCD-07] to the Alert Manager (AM). </w:t>
      </w:r>
      <w:r w:rsidR="00F14550" w:rsidRPr="002B5FFE">
        <w:t>The Alert Manager (AM) sends a Report Alert Status [PCD-05] to the Alert Reporter (AR) to inform the Alert Reporter (AR) of the nurse response to the alert notification.</w:t>
      </w:r>
      <w:r w:rsidR="00F14550" w:rsidRPr="002B5FFE">
        <w:rPr>
          <w:iCs/>
        </w:rPr>
        <w:t xml:space="preserve"> </w:t>
      </w:r>
      <w:r w:rsidR="006A307B" w:rsidRPr="002B5FFE">
        <w:rPr>
          <w:iCs/>
        </w:rPr>
        <w:t xml:space="preserve">The nurse goes to the room, determines the needs of the patient, and responds to the PCD alert. </w:t>
      </w:r>
      <w:r w:rsidR="006A307B" w:rsidRPr="002B5FFE">
        <w:rPr>
          <w:iCs/>
        </w:rPr>
        <w:lastRenderedPageBreak/>
        <w:t>The nurse then clears the PCD alert. The PCD or PCD gateway system, operating as an Alert Reporter (AR) sends Report Alert [PCD-04] to Alert</w:t>
      </w:r>
      <w:r w:rsidR="008F2E3C" w:rsidRPr="002B5FFE">
        <w:rPr>
          <w:iCs/>
        </w:rPr>
        <w:t xml:space="preserve"> </w:t>
      </w:r>
      <w:r w:rsidR="006A307B" w:rsidRPr="002B5FFE">
        <w:rPr>
          <w:iCs/>
        </w:rPr>
        <w:t>Manager (AM) indicating reset of the PCD alert. The Alert Manager (AM) receives the alert turns off any configured alert escalation and logs the alert.</w:t>
      </w:r>
    </w:p>
    <w:p w14:paraId="6BE84D74" w14:textId="77777777" w:rsidR="006A307B" w:rsidRPr="002B5FFE" w:rsidRDefault="006A307B" w:rsidP="00B5724A">
      <w:pPr>
        <w:pStyle w:val="Heading4"/>
        <w:tabs>
          <w:tab w:val="num" w:pos="864"/>
          <w:tab w:val="left" w:pos="900"/>
        </w:tabs>
        <w:rPr>
          <w:noProof w:val="0"/>
        </w:rPr>
      </w:pPr>
      <w:bookmarkStart w:id="737" w:name="_Toc206294895"/>
      <w:bookmarkStart w:id="738" w:name="_Toc361925428"/>
      <w:r w:rsidRPr="002B5FFE">
        <w:rPr>
          <w:noProof w:val="0"/>
        </w:rPr>
        <w:t xml:space="preserve"> </w:t>
      </w:r>
      <w:bookmarkStart w:id="739" w:name="_Toc369246374"/>
      <w:bookmarkStart w:id="740" w:name="_Toc527978160"/>
      <w:r w:rsidRPr="002B5FFE">
        <w:rPr>
          <w:noProof w:val="0"/>
        </w:rPr>
        <w:t>Case A3: Same as A1/A2 with Escalation with Cancel at Alert Source</w:t>
      </w:r>
      <w:bookmarkEnd w:id="737"/>
      <w:bookmarkEnd w:id="738"/>
      <w:bookmarkEnd w:id="739"/>
      <w:bookmarkEnd w:id="740"/>
    </w:p>
    <w:p w14:paraId="49F03F65" w14:textId="77777777" w:rsidR="006A307B" w:rsidRPr="002B5FFE" w:rsidRDefault="006A307B" w:rsidP="006A307B">
      <w:pPr>
        <w:pStyle w:val="BodyText"/>
        <w:rPr>
          <w:iCs/>
        </w:rPr>
      </w:pPr>
      <w:r w:rsidRPr="002B5FFE">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2B5FFE" w:rsidRDefault="006A307B" w:rsidP="00B5724A">
      <w:pPr>
        <w:pStyle w:val="Heading4"/>
        <w:tabs>
          <w:tab w:val="num" w:pos="864"/>
          <w:tab w:val="left" w:pos="900"/>
        </w:tabs>
        <w:rPr>
          <w:noProof w:val="0"/>
        </w:rPr>
      </w:pPr>
      <w:bookmarkStart w:id="741" w:name="_Toc206294896"/>
      <w:bookmarkStart w:id="742" w:name="_Toc361925429"/>
      <w:r w:rsidRPr="002B5FFE">
        <w:rPr>
          <w:noProof w:val="0"/>
        </w:rPr>
        <w:t xml:space="preserve"> </w:t>
      </w:r>
      <w:bookmarkStart w:id="743" w:name="_Toc369246375"/>
      <w:bookmarkStart w:id="744" w:name="_Toc527978161"/>
      <w:r w:rsidRPr="002B5FFE">
        <w:rPr>
          <w:noProof w:val="0"/>
        </w:rPr>
        <w:t>Case A4: Same as A1/A2 with Escalation with Cancel at Communication Endpoint</w:t>
      </w:r>
      <w:bookmarkEnd w:id="741"/>
      <w:bookmarkEnd w:id="742"/>
      <w:bookmarkEnd w:id="743"/>
      <w:bookmarkEnd w:id="744"/>
      <w:r w:rsidRPr="002B5FFE">
        <w:rPr>
          <w:noProof w:val="0"/>
        </w:rPr>
        <w:t xml:space="preserve"> </w:t>
      </w:r>
    </w:p>
    <w:p w14:paraId="0911B37F" w14:textId="77777777" w:rsidR="006A307B" w:rsidRPr="002B5FFE" w:rsidRDefault="006A307B" w:rsidP="006A307B">
      <w:pPr>
        <w:pStyle w:val="BodyText"/>
        <w:rPr>
          <w:iCs/>
        </w:rPr>
      </w:pPr>
      <w:r w:rsidRPr="002B5FFE">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2B5FFE" w:rsidRDefault="006A307B" w:rsidP="00B5724A">
      <w:pPr>
        <w:pStyle w:val="Heading4"/>
        <w:tabs>
          <w:tab w:val="num" w:pos="864"/>
          <w:tab w:val="left" w:pos="900"/>
        </w:tabs>
        <w:rPr>
          <w:noProof w:val="0"/>
        </w:rPr>
      </w:pPr>
      <w:bookmarkStart w:id="745" w:name="_Toc206294897"/>
      <w:bookmarkStart w:id="746" w:name="_Toc361925430"/>
      <w:r w:rsidRPr="002B5FFE">
        <w:rPr>
          <w:noProof w:val="0"/>
        </w:rPr>
        <w:t xml:space="preserve"> </w:t>
      </w:r>
      <w:bookmarkStart w:id="747" w:name="_Toc369246376"/>
      <w:bookmarkStart w:id="748" w:name="_Toc527978162"/>
      <w:r w:rsidRPr="002B5FFE">
        <w:rPr>
          <w:noProof w:val="0"/>
        </w:rPr>
        <w:t xml:space="preserve">Case A5: Same as A1/A2 with Escalation with Cancel at </w:t>
      </w:r>
      <w:bookmarkEnd w:id="745"/>
      <w:bookmarkEnd w:id="746"/>
      <w:bookmarkEnd w:id="747"/>
      <w:r w:rsidR="00FC59AA" w:rsidRPr="002B5FFE">
        <w:rPr>
          <w:noProof w:val="0"/>
        </w:rPr>
        <w:t>Alert Manager</w:t>
      </w:r>
      <w:bookmarkEnd w:id="748"/>
    </w:p>
    <w:p w14:paraId="678E1D4F" w14:textId="77777777" w:rsidR="006A307B" w:rsidRPr="002B5FFE" w:rsidRDefault="006A307B" w:rsidP="006A307B">
      <w:pPr>
        <w:pStyle w:val="BodyText"/>
      </w:pPr>
      <w:r w:rsidRPr="002B5FFE">
        <w:t xml:space="preserve">Use Case 5: (same as use case 1 or 2 with escalation with cancel </w:t>
      </w:r>
      <w:r w:rsidRPr="002B5FFE">
        <w:rPr>
          <w:iCs/>
        </w:rPr>
        <w:t>of any active Alert Manager (AM) escalation actions</w:t>
      </w:r>
      <w:r w:rsidRPr="002B5FFE">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2B5FFE" w:rsidRDefault="006A307B" w:rsidP="00B5724A">
      <w:pPr>
        <w:pStyle w:val="Heading4"/>
        <w:tabs>
          <w:tab w:val="num" w:pos="864"/>
          <w:tab w:val="left" w:pos="900"/>
        </w:tabs>
        <w:rPr>
          <w:noProof w:val="0"/>
        </w:rPr>
      </w:pPr>
      <w:bookmarkStart w:id="749" w:name="_Toc206294898"/>
      <w:bookmarkStart w:id="750" w:name="_Toc361925431"/>
      <w:r w:rsidRPr="002B5FFE">
        <w:rPr>
          <w:noProof w:val="0"/>
        </w:rPr>
        <w:t xml:space="preserve"> </w:t>
      </w:r>
      <w:bookmarkStart w:id="751" w:name="_Toc369246377"/>
      <w:bookmarkStart w:id="752" w:name="_Toc527978163"/>
      <w:r w:rsidRPr="002B5FFE">
        <w:rPr>
          <w:noProof w:val="0"/>
        </w:rPr>
        <w:t xml:space="preserve">Case A6: Information with no destination other than logging by the Alert Manager (AM) </w:t>
      </w:r>
      <w:bookmarkEnd w:id="749"/>
      <w:bookmarkEnd w:id="750"/>
      <w:bookmarkEnd w:id="751"/>
      <w:r w:rsidR="00DE6F27" w:rsidRPr="002B5FFE">
        <w:rPr>
          <w:noProof w:val="0"/>
        </w:rPr>
        <w:t xml:space="preserve">or Alert Consumer </w:t>
      </w:r>
      <w:r w:rsidR="00685B43" w:rsidRPr="002B5FFE">
        <w:rPr>
          <w:noProof w:val="0"/>
        </w:rPr>
        <w:t>Actor</w:t>
      </w:r>
      <w:bookmarkEnd w:id="752"/>
    </w:p>
    <w:p w14:paraId="7ECC0009" w14:textId="77777777" w:rsidR="006A307B" w:rsidRPr="002B5FFE" w:rsidRDefault="006A307B" w:rsidP="006A307B">
      <w:pPr>
        <w:pStyle w:val="BodyText"/>
      </w:pPr>
      <w:r w:rsidRPr="002B5FFE">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2B5FFE" w:rsidRDefault="00DE6F27" w:rsidP="006A307B">
      <w:pPr>
        <w:pStyle w:val="BodyText"/>
      </w:pPr>
      <w:r w:rsidRPr="002B5FFE">
        <w:t xml:space="preserve">This is also applicable to the Alert Consumer (ACon) actor where there is no presumption of any Disseminate Alert </w:t>
      </w:r>
      <w:r w:rsidR="007C5927">
        <w:t>[</w:t>
      </w:r>
      <w:r w:rsidRPr="002B5FFE">
        <w:t>PCD-06</w:t>
      </w:r>
      <w:r w:rsidR="00817BD8">
        <w:t>]</w:t>
      </w:r>
      <w:r w:rsidRPr="002B5FFE">
        <w:t xml:space="preserve"> message generation.</w:t>
      </w:r>
    </w:p>
    <w:p w14:paraId="24051591" w14:textId="0AE56AA4" w:rsidR="00DE6F27" w:rsidRPr="002B5FFE" w:rsidRDefault="00DE6F27" w:rsidP="006A307B">
      <w:pPr>
        <w:pStyle w:val="BodyText"/>
      </w:pPr>
      <w:r w:rsidRPr="002B5FFE">
        <w:t xml:space="preserve">This is also applicable to the Alert Consumer (ACon) actor where there is no presumption of any Disseminate Alert </w:t>
      </w:r>
      <w:r w:rsidR="00817BD8">
        <w:t>[</w:t>
      </w:r>
      <w:r w:rsidRPr="002B5FFE">
        <w:t>PCD-06</w:t>
      </w:r>
      <w:r w:rsidR="00817BD8">
        <w:t>]</w:t>
      </w:r>
      <w:r w:rsidRPr="002B5FFE">
        <w:t xml:space="preserve"> message generation.</w:t>
      </w:r>
    </w:p>
    <w:p w14:paraId="732A5F9D" w14:textId="77777777" w:rsidR="006A307B" w:rsidRPr="002B5FFE" w:rsidRDefault="006A307B" w:rsidP="00B5724A">
      <w:pPr>
        <w:pStyle w:val="Heading4"/>
        <w:tabs>
          <w:tab w:val="num" w:pos="864"/>
          <w:tab w:val="left" w:pos="900"/>
        </w:tabs>
        <w:rPr>
          <w:noProof w:val="0"/>
        </w:rPr>
      </w:pPr>
      <w:bookmarkStart w:id="753" w:name="_Toc361925432"/>
      <w:r w:rsidRPr="002B5FFE">
        <w:rPr>
          <w:noProof w:val="0"/>
        </w:rPr>
        <w:lastRenderedPageBreak/>
        <w:t xml:space="preserve"> </w:t>
      </w:r>
      <w:bookmarkStart w:id="754" w:name="_Toc369246378"/>
      <w:bookmarkStart w:id="755" w:name="_Toc527978164"/>
      <w:r w:rsidRPr="002B5FFE">
        <w:rPr>
          <w:noProof w:val="0"/>
        </w:rPr>
        <w:t>Case A7: Equipment Sourced Alert</w:t>
      </w:r>
      <w:bookmarkEnd w:id="753"/>
      <w:bookmarkEnd w:id="754"/>
      <w:bookmarkEnd w:id="755"/>
    </w:p>
    <w:p w14:paraId="3BA2FE1A" w14:textId="77777777" w:rsidR="006A307B" w:rsidRPr="002B5FFE" w:rsidRDefault="006A307B" w:rsidP="006A307B">
      <w:pPr>
        <w:pStyle w:val="BodyText"/>
      </w:pPr>
      <w:r w:rsidRPr="002B5FFE">
        <w:t xml:space="preserve">Use Case 7: The use case for this alert is to communicate medical equipment </w:t>
      </w:r>
      <w:r w:rsidR="00870743" w:rsidRPr="002B5FFE">
        <w:t>management events</w:t>
      </w:r>
      <w:r w:rsidRPr="002B5FFE">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2B5FFE" w:rsidRDefault="006A307B" w:rsidP="00B5724A">
      <w:pPr>
        <w:pStyle w:val="Heading2"/>
        <w:rPr>
          <w:noProof w:val="0"/>
        </w:rPr>
      </w:pPr>
      <w:bookmarkStart w:id="756" w:name="_Toc206294899"/>
      <w:bookmarkStart w:id="757" w:name="_Toc361925433"/>
      <w:bookmarkStart w:id="758" w:name="_Toc369246379"/>
      <w:bookmarkStart w:id="759" w:name="_Toc527978165"/>
      <w:r w:rsidRPr="002B5FFE">
        <w:rPr>
          <w:noProof w:val="0"/>
        </w:rPr>
        <w:t>ACM Security Considerations</w:t>
      </w:r>
      <w:bookmarkEnd w:id="756"/>
      <w:bookmarkEnd w:id="757"/>
      <w:bookmarkEnd w:id="758"/>
      <w:bookmarkEnd w:id="759"/>
    </w:p>
    <w:p w14:paraId="135D7D5B" w14:textId="77777777" w:rsidR="006A307B" w:rsidRPr="002B5FFE" w:rsidRDefault="006A307B" w:rsidP="006A307B">
      <w:pPr>
        <w:pStyle w:val="BodyText"/>
      </w:pPr>
      <w:r w:rsidRPr="002B5FFE">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2B5FFE" w:rsidRDefault="006A307B" w:rsidP="006A307B">
      <w:pPr>
        <w:pStyle w:val="BodyText"/>
      </w:pPr>
    </w:p>
    <w:p w14:paraId="59323BEC" w14:textId="77777777" w:rsidR="00870743" w:rsidRPr="002B5FFE" w:rsidRDefault="00870743" w:rsidP="000D5F40">
      <w:pPr>
        <w:pStyle w:val="Heading1"/>
        <w:numPr>
          <w:ilvl w:val="0"/>
          <w:numId w:val="0"/>
        </w:numPr>
      </w:pPr>
      <w:bookmarkStart w:id="760" w:name="_Toc388005535"/>
      <w:bookmarkStart w:id="761" w:name="_Toc527978166"/>
      <w:bookmarkStart w:id="762" w:name="_Toc270019763"/>
      <w:bookmarkStart w:id="763" w:name="_Toc270019839"/>
      <w:bookmarkStart w:id="764" w:name="_Toc369246380"/>
      <w:r w:rsidRPr="002B5FFE">
        <w:lastRenderedPageBreak/>
        <w:t xml:space="preserve">Appendix A – </w:t>
      </w:r>
      <w:bookmarkEnd w:id="760"/>
      <w:r w:rsidRPr="002B5FFE">
        <w:t>Rosetta Terminology Mapping (RTM)</w:t>
      </w:r>
      <w:bookmarkEnd w:id="761"/>
    </w:p>
    <w:p w14:paraId="7731BC00" w14:textId="77777777" w:rsidR="00A14A98" w:rsidRPr="002B5FFE" w:rsidRDefault="00A14A98" w:rsidP="000D5F40">
      <w:pPr>
        <w:pStyle w:val="Heading2"/>
        <w:numPr>
          <w:ilvl w:val="0"/>
          <w:numId w:val="0"/>
        </w:numPr>
      </w:pPr>
      <w:bookmarkStart w:id="765" w:name="_Toc401664111"/>
      <w:bookmarkStart w:id="766" w:name="_Toc401665199"/>
      <w:bookmarkStart w:id="767" w:name="_Toc388005536"/>
      <w:bookmarkStart w:id="768" w:name="_Toc527978167"/>
      <w:bookmarkStart w:id="769" w:name="_Toc270019764"/>
      <w:bookmarkStart w:id="770" w:name="_Toc270019840"/>
      <w:bookmarkStart w:id="771" w:name="_Toc369246381"/>
      <w:bookmarkEnd w:id="762"/>
      <w:bookmarkEnd w:id="763"/>
      <w:bookmarkEnd w:id="764"/>
      <w:bookmarkEnd w:id="765"/>
      <w:bookmarkEnd w:id="766"/>
      <w:r w:rsidRPr="002B5FFE">
        <w:t>A.1 Problem Statement</w:t>
      </w:r>
      <w:bookmarkEnd w:id="767"/>
      <w:bookmarkEnd w:id="768"/>
    </w:p>
    <w:bookmarkEnd w:id="769"/>
    <w:bookmarkEnd w:id="770"/>
    <w:bookmarkEnd w:id="771"/>
    <w:p w14:paraId="4A064216" w14:textId="77777777" w:rsidR="006A307B" w:rsidRPr="002B5FFE" w:rsidRDefault="006A307B" w:rsidP="006A307B">
      <w:pPr>
        <w:pStyle w:val="BodyText"/>
      </w:pPr>
      <w:r w:rsidRPr="002B5FFE">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2B5FFE" w:rsidRDefault="006A307B" w:rsidP="006A307B">
      <w:pPr>
        <w:pStyle w:val="BodyText"/>
      </w:pPr>
      <w:r w:rsidRPr="002B5FFE">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2B5FFE" w:rsidRDefault="006A307B" w:rsidP="006A307B">
      <w:pPr>
        <w:pStyle w:val="BodyText"/>
      </w:pPr>
      <w:r w:rsidRPr="002B5FFE">
        <w:t xml:space="preserve">The RTM information is represented in a uniform manner e.g., in a </w:t>
      </w:r>
      <w:r w:rsidR="00BD5AD7" w:rsidRPr="002B5FFE">
        <w:t>machine-readable</w:t>
      </w:r>
      <w:r w:rsidRPr="002B5FFE">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2B5FFE" w:rsidRDefault="006A307B" w:rsidP="006A307B">
      <w:pPr>
        <w:pStyle w:val="ListBullet2"/>
      </w:pPr>
      <w:r w:rsidRPr="002B5FFE">
        <w:t xml:space="preserve">identify terms that are missing from the standard nomenclature </w:t>
      </w:r>
    </w:p>
    <w:p w14:paraId="19D59E15" w14:textId="77777777" w:rsidR="006A307B" w:rsidRPr="002B5FFE" w:rsidRDefault="006A307B" w:rsidP="006A307B">
      <w:pPr>
        <w:pStyle w:val="ListBullet2"/>
      </w:pPr>
      <w:r w:rsidRPr="002B5FFE">
        <w:t xml:space="preserve">ensure correct and consistent use if multiple representations are possible </w:t>
      </w:r>
    </w:p>
    <w:p w14:paraId="331E3C8F" w14:textId="77777777" w:rsidR="006A307B" w:rsidRPr="002B5FFE" w:rsidRDefault="006A307B" w:rsidP="006A307B">
      <w:pPr>
        <w:pStyle w:val="ListBullet2"/>
      </w:pPr>
      <w:r w:rsidRPr="002B5FFE">
        <w:t xml:space="preserve">ensure correct and consistent use of units-of-measure </w:t>
      </w:r>
    </w:p>
    <w:p w14:paraId="2A0604E1" w14:textId="77777777" w:rsidR="006A307B" w:rsidRPr="002B5FFE" w:rsidRDefault="006A307B" w:rsidP="006A307B">
      <w:pPr>
        <w:pStyle w:val="ListBullet2"/>
      </w:pPr>
      <w:bookmarkStart w:id="772" w:name="OLE_LINK4"/>
      <w:r w:rsidRPr="002B5FFE">
        <w:t xml:space="preserve">ensure correct and consistent use of </w:t>
      </w:r>
      <w:bookmarkEnd w:id="772"/>
      <w:r w:rsidRPr="002B5FFE">
        <w:t>enumerated values</w:t>
      </w:r>
    </w:p>
    <w:p w14:paraId="43F5F7CA" w14:textId="77777777" w:rsidR="006A307B" w:rsidRPr="002B5FFE" w:rsidRDefault="006A307B" w:rsidP="006A307B">
      <w:pPr>
        <w:pStyle w:val="ListBullet2"/>
      </w:pPr>
      <w:r w:rsidRPr="002B5FFE">
        <w:t>ensure correct and consistent identification of ‘containment hierarchy’</w:t>
      </w:r>
    </w:p>
    <w:p w14:paraId="4E2FE83C" w14:textId="77777777" w:rsidR="006A307B" w:rsidRPr="002B5FFE" w:rsidRDefault="006A307B" w:rsidP="006A307B">
      <w:pPr>
        <w:pStyle w:val="BodyText"/>
      </w:pPr>
      <w:r w:rsidRPr="002B5FFE">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2B5FFE" w:rsidRDefault="006A307B" w:rsidP="006A307B">
      <w:pPr>
        <w:pStyle w:val="BodyText"/>
      </w:pPr>
      <w:r w:rsidRPr="002B5FFE">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2B5FFE" w:rsidRDefault="006A307B" w:rsidP="006A307B">
      <w:pPr>
        <w:pStyle w:val="BodyText"/>
      </w:pPr>
      <w:r w:rsidRPr="002B5FFE">
        <w:t>The consistent and correct use of standard nomenclatures such as ISO/IEEE 11073-10101 and UCUM for medical device and system data exchange will facilitate further development of real-</w:t>
      </w:r>
      <w:r w:rsidRPr="002B5FFE">
        <w:lastRenderedPageBreak/>
        <w:t xml:space="preserve">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77777777" w:rsidR="006A307B" w:rsidRPr="002B5FFE" w:rsidRDefault="00A14A98" w:rsidP="000D5F40">
      <w:pPr>
        <w:pStyle w:val="Heading2"/>
        <w:numPr>
          <w:ilvl w:val="0"/>
          <w:numId w:val="0"/>
        </w:numPr>
      </w:pPr>
      <w:bookmarkStart w:id="773" w:name="_Toc270019768"/>
      <w:bookmarkStart w:id="774" w:name="_Toc270019844"/>
      <w:bookmarkStart w:id="775" w:name="_Toc369246385"/>
      <w:bookmarkStart w:id="776" w:name="_Toc527978168"/>
      <w:r w:rsidRPr="002B5FFE">
        <w:t>A.</w:t>
      </w:r>
      <w:r w:rsidR="0029011E" w:rsidRPr="002B5FFE">
        <w:t>2</w:t>
      </w:r>
      <w:r w:rsidRPr="002B5FFE">
        <w:t xml:space="preserve"> </w:t>
      </w:r>
      <w:r w:rsidR="006A307B" w:rsidRPr="002B5FFE">
        <w:t>Key Use Case</w:t>
      </w:r>
      <w:bookmarkEnd w:id="773"/>
      <w:bookmarkEnd w:id="774"/>
      <w:bookmarkEnd w:id="775"/>
      <w:bookmarkEnd w:id="776"/>
    </w:p>
    <w:p w14:paraId="494FB83C" w14:textId="77777777" w:rsidR="006A307B" w:rsidRPr="002B5FFE" w:rsidRDefault="006A307B" w:rsidP="006A307B">
      <w:pPr>
        <w:pStyle w:val="BodyText"/>
      </w:pPr>
      <w:r w:rsidRPr="002B5FFE">
        <w:t>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2B5FFE">
        <w:t>side</w:t>
      </w:r>
      <w:r w:rsidRPr="002B5FFE">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2B5FFE" w:rsidRDefault="006A307B" w:rsidP="00804964">
      <w:pPr>
        <w:pStyle w:val="BodyText"/>
      </w:pPr>
      <w:r w:rsidRPr="002B5FFE">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777" w:name="_Toc214425718"/>
      <w:bookmarkEnd w:id="95"/>
      <w:bookmarkEnd w:id="482"/>
      <w:bookmarkEnd w:id="483"/>
    </w:p>
    <w:p w14:paraId="639304B2" w14:textId="77777777" w:rsidR="00C2733D" w:rsidRPr="002B5FFE" w:rsidRDefault="00C2733D" w:rsidP="00AA14AA">
      <w:pPr>
        <w:pStyle w:val="Glossary"/>
        <w:rPr>
          <w:noProof w:val="0"/>
        </w:rPr>
      </w:pPr>
      <w:bookmarkStart w:id="778" w:name="_Toc527978169"/>
      <w:r w:rsidRPr="002B5FFE">
        <w:rPr>
          <w:noProof w:val="0"/>
        </w:rPr>
        <w:lastRenderedPageBreak/>
        <w:t>G</w:t>
      </w:r>
      <w:bookmarkEnd w:id="777"/>
      <w:r w:rsidR="00D77DFD" w:rsidRPr="002B5FFE">
        <w:rPr>
          <w:noProof w:val="0"/>
        </w:rPr>
        <w:t>lossary</w:t>
      </w:r>
      <w:bookmarkEnd w:id="778"/>
    </w:p>
    <w:p w14:paraId="1A27FBB4" w14:textId="144C8406" w:rsidR="00C2733D" w:rsidRPr="002B5FFE" w:rsidRDefault="00495030" w:rsidP="00495030">
      <w:pPr>
        <w:pStyle w:val="BodyText"/>
      </w:pPr>
      <w:bookmarkStart w:id="779" w:name="OLE_LINK5"/>
      <w:r w:rsidRPr="00723827">
        <w:t xml:space="preserve">The IHE Glossary, an appendix to the </w:t>
      </w:r>
      <w:r w:rsidRPr="00723827">
        <w:rPr>
          <w:i/>
        </w:rPr>
        <w:t>IHE Technical Frameworks General Introduction</w:t>
      </w:r>
      <w:r w:rsidRPr="00E16E85">
        <w:t xml:space="preserve">, can be found </w:t>
      </w:r>
      <w:hyperlink r:id="rId40" w:anchor="GenIntro" w:history="1">
        <w:r w:rsidRPr="00723827">
          <w:rPr>
            <w:rStyle w:val="Hyperlink"/>
          </w:rPr>
          <w:t>here</w:t>
        </w:r>
      </w:hyperlink>
      <w:r w:rsidRPr="00E16E85">
        <w:t>.</w:t>
      </w:r>
      <w:bookmarkEnd w:id="779"/>
    </w:p>
    <w:sectPr w:rsidR="00C2733D" w:rsidRPr="002B5FFE" w:rsidSect="00545844">
      <w:headerReference w:type="default" r:id="rId41"/>
      <w:footerReference w:type="default" r:id="rId42"/>
      <w:footerReference w:type="first" r:id="rId43"/>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02054" w14:textId="77777777" w:rsidR="009A1526" w:rsidRDefault="009A1526">
      <w:r>
        <w:separator/>
      </w:r>
    </w:p>
    <w:p w14:paraId="3D34F18F" w14:textId="77777777" w:rsidR="009A1526" w:rsidRDefault="009A1526"/>
  </w:endnote>
  <w:endnote w:type="continuationSeparator" w:id="0">
    <w:p w14:paraId="016A9244" w14:textId="77777777" w:rsidR="009A1526" w:rsidRDefault="009A1526">
      <w:r>
        <w:continuationSeparator/>
      </w:r>
    </w:p>
    <w:p w14:paraId="7079E20A" w14:textId="77777777" w:rsidR="009A1526" w:rsidRDefault="009A1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495030" w:rsidRDefault="00495030" w:rsidP="00F128A5">
    <w:pPr>
      <w:pStyle w:val="Header"/>
    </w:pPr>
    <w:r>
      <w:t>______________________________________________________________________________</w:t>
    </w:r>
  </w:p>
  <w:p w14:paraId="07E8C017" w14:textId="044280CB" w:rsidR="00495030" w:rsidRDefault="00495030" w:rsidP="00F128A5">
    <w:pPr>
      <w:pStyle w:val="Footer"/>
      <w:rPr>
        <w:sz w:val="20"/>
      </w:rPr>
    </w:pPr>
    <w:r>
      <w:rPr>
        <w:sz w:val="20"/>
      </w:rPr>
      <w:t>Rev. 8.0 – Final Text 2018-10-</w:t>
    </w:r>
    <w:r w:rsidR="00300293">
      <w:rPr>
        <w:sz w:val="20"/>
      </w:rPr>
      <w:t>23</w:t>
    </w:r>
    <w:r>
      <w:rPr>
        <w:sz w:val="20"/>
      </w:rPr>
      <w:t xml:space="preserve">                                  </w:t>
    </w:r>
    <w:r w:rsidRPr="00545844">
      <w:rPr>
        <w:rStyle w:val="PageNumber"/>
        <w:sz w:val="20"/>
      </w:rPr>
      <w:fldChar w:fldCharType="begin"/>
    </w:r>
    <w:r w:rsidRPr="00545844">
      <w:rPr>
        <w:rStyle w:val="PageNumber"/>
        <w:sz w:val="20"/>
      </w:rPr>
      <w:instrText xml:space="preserve"> PAGE </w:instrText>
    </w:r>
    <w:r w:rsidRPr="00545844">
      <w:rPr>
        <w:rStyle w:val="PageNumber"/>
        <w:sz w:val="20"/>
      </w:rPr>
      <w:fldChar w:fldCharType="separate"/>
    </w:r>
    <w:r>
      <w:rPr>
        <w:rStyle w:val="PageNumber"/>
        <w:noProof/>
        <w:sz w:val="20"/>
      </w:rPr>
      <w:t>2</w:t>
    </w:r>
    <w:r w:rsidRPr="00545844">
      <w:rPr>
        <w:rStyle w:val="PageNumber"/>
        <w:sz w:val="20"/>
      </w:rPr>
      <w:fldChar w:fldCharType="end"/>
    </w:r>
    <w:r w:rsidRPr="00545844">
      <w:rPr>
        <w:sz w:val="20"/>
      </w:rPr>
      <w:t xml:space="preserve"> </w:t>
    </w:r>
    <w:r>
      <w:rPr>
        <w:sz w:val="20"/>
      </w:rPr>
      <w:t xml:space="preserve">                          Copyright © 2018: IHE International, Inc.</w:t>
    </w:r>
  </w:p>
  <w:p w14:paraId="071DD7C0" w14:textId="77777777" w:rsidR="00495030" w:rsidRPr="00F128A5" w:rsidRDefault="00495030" w:rsidP="00F128A5">
    <w:pPr>
      <w:pStyle w:val="Footer"/>
    </w:pPr>
    <w:r>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0653A7D8" w:rsidR="00495030" w:rsidRDefault="00495030" w:rsidP="008665D7">
    <w:pPr>
      <w:pStyle w:val="Footer"/>
      <w:tabs>
        <w:tab w:val="clear" w:pos="4320"/>
        <w:tab w:val="clear" w:pos="8640"/>
        <w:tab w:val="center" w:pos="4680"/>
        <w:tab w:val="right" w:pos="9360"/>
      </w:tabs>
      <w:jc w:val="center"/>
    </w:pPr>
    <w:r w:rsidRPr="00C15C12">
      <w:t>Copyright © 20</w:t>
    </w:r>
    <w:r>
      <w:t>18</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35086" w14:textId="77777777" w:rsidR="009A1526" w:rsidRDefault="009A1526">
      <w:r>
        <w:separator/>
      </w:r>
    </w:p>
    <w:p w14:paraId="33E4CEF1" w14:textId="77777777" w:rsidR="009A1526" w:rsidRDefault="009A1526"/>
  </w:footnote>
  <w:footnote w:type="continuationSeparator" w:id="0">
    <w:p w14:paraId="1A1AEBBB" w14:textId="77777777" w:rsidR="009A1526" w:rsidRDefault="009A1526">
      <w:r>
        <w:continuationSeparator/>
      </w:r>
    </w:p>
    <w:p w14:paraId="15D22B98" w14:textId="77777777" w:rsidR="009A1526" w:rsidRDefault="009A1526"/>
  </w:footnote>
  <w:footnote w:id="1">
    <w:p w14:paraId="097F04CA" w14:textId="77777777" w:rsidR="00495030" w:rsidRDefault="00495030">
      <w:pPr>
        <w:pStyle w:val="FootnoteText"/>
      </w:pPr>
      <w:r>
        <w:rPr>
          <w:rStyle w:val="FootnoteReference"/>
        </w:rPr>
        <w:footnoteRef/>
      </w:r>
      <w:r>
        <w:t xml:space="preserve"> HL7 </w:t>
      </w:r>
      <w:r w:rsidRPr="00CF116E">
        <w:t>is the registered trademark of Health Level Seven International.</w:t>
      </w:r>
    </w:p>
  </w:footnote>
  <w:footnote w:id="2">
    <w:p w14:paraId="68E76D02" w14:textId="77777777" w:rsidR="00495030" w:rsidRDefault="00495030">
      <w:pPr>
        <w:pStyle w:val="FootnoteText"/>
      </w:pPr>
      <w:r>
        <w:rPr>
          <w:rStyle w:val="FootnoteReference"/>
        </w:rPr>
        <w:footnoteRef/>
      </w:r>
      <w:r>
        <w:t xml:space="preserve"> FHIR </w:t>
      </w:r>
      <w:r w:rsidRPr="00CF116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495030" w:rsidRDefault="00495030" w:rsidP="000923C6">
    <w:pPr>
      <w:pStyle w:val="Header"/>
    </w:pPr>
    <w:r>
      <w:t>IHE Patient Care Device Technical Framework, Vol. 1 (PCD TF-1): Profiles</w:t>
    </w:r>
    <w:r>
      <w:br/>
      <w:t>______________________________________________________________________________</w:t>
    </w:r>
  </w:p>
  <w:p w14:paraId="1814074C" w14:textId="77777777" w:rsidR="00495030" w:rsidRPr="000923C6" w:rsidRDefault="00495030"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BA84B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94AE2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5"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7"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8"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9"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1"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2"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3"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4"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5"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6"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8"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9"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0365ED"/>
    <w:multiLevelType w:val="multilevel"/>
    <w:tmpl w:val="203E4ABC"/>
    <w:numStyleLink w:val="HeadingListNumbering"/>
  </w:abstractNum>
  <w:abstractNum w:abstractNumId="32" w15:restartNumberingAfterBreak="0">
    <w:nsid w:val="20AD380C"/>
    <w:multiLevelType w:val="multilevel"/>
    <w:tmpl w:val="203E4ABC"/>
    <w:numStyleLink w:val="HeadingListNumbering"/>
  </w:abstractNum>
  <w:abstractNum w:abstractNumId="33" w15:restartNumberingAfterBreak="0">
    <w:nsid w:val="2C2D6FD1"/>
    <w:multiLevelType w:val="multilevel"/>
    <w:tmpl w:val="203E4ABC"/>
    <w:numStyleLink w:val="HeadingListNumbering"/>
  </w:abstractNum>
  <w:abstractNum w:abstractNumId="34" w15:restartNumberingAfterBreak="0">
    <w:nsid w:val="351B041A"/>
    <w:multiLevelType w:val="multilevel"/>
    <w:tmpl w:val="203E4ABC"/>
    <w:numStyleLink w:val="HeadingListNumbering"/>
  </w:abstractNum>
  <w:abstractNum w:abstractNumId="35" w15:restartNumberingAfterBreak="0">
    <w:nsid w:val="38B001EC"/>
    <w:multiLevelType w:val="hybridMultilevel"/>
    <w:tmpl w:val="BB72BA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3989034A"/>
    <w:multiLevelType w:val="multilevel"/>
    <w:tmpl w:val="203E4ABC"/>
    <w:numStyleLink w:val="HeadingListNumbering"/>
  </w:abstractNum>
  <w:abstractNum w:abstractNumId="37" w15:restartNumberingAfterBreak="0">
    <w:nsid w:val="403D150B"/>
    <w:multiLevelType w:val="multilevel"/>
    <w:tmpl w:val="FB941B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40E71E66"/>
    <w:multiLevelType w:val="hybridMultilevel"/>
    <w:tmpl w:val="089CB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FF3F5D"/>
    <w:multiLevelType w:val="hybridMultilevel"/>
    <w:tmpl w:val="09ECF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65828D3"/>
    <w:multiLevelType w:val="multilevel"/>
    <w:tmpl w:val="DF66D25C"/>
    <w:lvl w:ilvl="0">
      <w:start w:val="1"/>
      <w:numFmt w:val="upperLetter"/>
      <w:pStyle w:val="AppendixHeading1"/>
      <w:lvlText w:val="%1:"/>
      <w:lvlJc w:val="left"/>
      <w:pPr>
        <w:tabs>
          <w:tab w:val="num" w:pos="1980"/>
        </w:tabs>
        <w:ind w:left="1980" w:hanging="1980"/>
      </w:pPr>
      <w:rPr>
        <w:rFonts w:hint="default"/>
      </w:rPr>
    </w:lvl>
    <w:lvl w:ilvl="1">
      <w:start w:val="1"/>
      <w:numFmt w:val="decimal"/>
      <w:pStyle w:val="AppendixHeading2"/>
      <w:lvlText w:val="%1.%2:"/>
      <w:lvlJc w:val="left"/>
      <w:pPr>
        <w:tabs>
          <w:tab w:val="num" w:pos="900"/>
        </w:tabs>
        <w:ind w:left="900" w:hanging="900"/>
      </w:pPr>
      <w:rPr>
        <w:rFonts w:hint="default"/>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2"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3" w15:restartNumberingAfterBreak="0">
    <w:nsid w:val="5B8D7A32"/>
    <w:multiLevelType w:val="multilevel"/>
    <w:tmpl w:val="203E4ABC"/>
    <w:numStyleLink w:val="HeadingListNumbering"/>
  </w:abstractNum>
  <w:abstractNum w:abstractNumId="44"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A114FE6"/>
    <w:multiLevelType w:val="hybridMultilevel"/>
    <w:tmpl w:val="E3EED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BCC51E3"/>
    <w:multiLevelType w:val="hybridMultilevel"/>
    <w:tmpl w:val="8BA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9" w15:restartNumberingAfterBreak="0">
    <w:nsid w:val="788F66D6"/>
    <w:multiLevelType w:val="hybridMultilevel"/>
    <w:tmpl w:val="E8F4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E02482"/>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0"/>
  </w:num>
  <w:num w:numId="3">
    <w:abstractNumId w:val="8"/>
  </w:num>
  <w:num w:numId="4">
    <w:abstractNumId w:val="7"/>
  </w:num>
  <w:num w:numId="5">
    <w:abstractNumId w:val="4"/>
  </w:num>
  <w:num w:numId="6">
    <w:abstractNumId w:val="3"/>
  </w:num>
  <w:num w:numId="7">
    <w:abstractNumId w:val="2"/>
  </w:num>
  <w:num w:numId="8">
    <w:abstractNumId w:val="1"/>
  </w:num>
  <w:num w:numId="9">
    <w:abstractNumId w:val="6"/>
  </w:num>
  <w:num w:numId="10">
    <w:abstractNumId w:val="5"/>
  </w:num>
  <w:num w:numId="11">
    <w:abstractNumId w:val="44"/>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40"/>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40"/>
  </w:num>
  <w:num w:numId="21">
    <w:abstractNumId w:val="40"/>
  </w:num>
  <w:num w:numId="22">
    <w:abstractNumId w:val="0"/>
  </w:num>
  <w:num w:numId="23">
    <w:abstractNumId w:val="15"/>
  </w:num>
  <w:num w:numId="24">
    <w:abstractNumId w:val="16"/>
  </w:num>
  <w:num w:numId="25">
    <w:abstractNumId w:val="25"/>
  </w:num>
  <w:num w:numId="26">
    <w:abstractNumId w:val="41"/>
  </w:num>
  <w:num w:numId="27">
    <w:abstractNumId w:val="9"/>
    <w:lvlOverride w:ilvl="0">
      <w:startOverride w:val="1"/>
    </w:lvlOverride>
  </w:num>
  <w:num w:numId="28">
    <w:abstractNumId w:val="35"/>
  </w:num>
  <w:num w:numId="29">
    <w:abstractNumId w:val="37"/>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30"/>
  </w:num>
  <w:num w:numId="33">
    <w:abstractNumId w:val="39"/>
  </w:num>
  <w:num w:numId="34">
    <w:abstractNumId w:val="46"/>
  </w:num>
  <w:num w:numId="35">
    <w:abstractNumId w:val="42"/>
  </w:num>
  <w:num w:numId="36">
    <w:abstractNumId w:val="36"/>
  </w:num>
  <w:num w:numId="37">
    <w:abstractNumId w:val="50"/>
  </w:num>
  <w:num w:numId="38">
    <w:abstractNumId w:val="34"/>
  </w:num>
  <w:num w:numId="39">
    <w:abstractNumId w:val="32"/>
  </w:num>
  <w:num w:numId="40">
    <w:abstractNumId w:val="43"/>
  </w:num>
  <w:num w:numId="41">
    <w:abstractNumId w:val="31"/>
  </w:num>
  <w:num w:numId="42">
    <w:abstractNumId w:val="33"/>
  </w:num>
  <w:num w:numId="43">
    <w:abstractNumId w:val="33"/>
  </w:num>
  <w:num w:numId="44">
    <w:abstractNumId w:val="49"/>
  </w:num>
  <w:num w:numId="45">
    <w:abstractNumId w:val="48"/>
  </w:num>
  <w:num w:numId="46">
    <w:abstractNumId w:val="40"/>
  </w:num>
  <w:num w:numId="47">
    <w:abstractNumId w:val="40"/>
  </w:num>
  <w:num w:numId="48">
    <w:abstractNumId w:val="40"/>
  </w:num>
  <w:num w:numId="49">
    <w:abstractNumId w:val="38"/>
  </w:num>
  <w:num w:numId="50">
    <w:abstractNumId w:val="40"/>
  </w:num>
  <w:num w:numId="51">
    <w:abstractNumId w:val="40"/>
  </w:num>
  <w:num w:numId="52">
    <w:abstractNumId w:val="33"/>
  </w:num>
  <w:num w:numId="53">
    <w:abstractNumId w:val="33"/>
  </w:num>
  <w:num w:numId="54">
    <w:abstractNumId w:val="33"/>
  </w:num>
  <w:num w:numId="55">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332A"/>
    <w:rsid w:val="000369F1"/>
    <w:rsid w:val="00046886"/>
    <w:rsid w:val="00047CFB"/>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1395"/>
    <w:rsid w:val="001665F5"/>
    <w:rsid w:val="0016773A"/>
    <w:rsid w:val="00171DBC"/>
    <w:rsid w:val="00175593"/>
    <w:rsid w:val="00175CDB"/>
    <w:rsid w:val="00176204"/>
    <w:rsid w:val="00180E66"/>
    <w:rsid w:val="00181C21"/>
    <w:rsid w:val="00186370"/>
    <w:rsid w:val="00186628"/>
    <w:rsid w:val="00187F31"/>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E82"/>
    <w:rsid w:val="001E4BA1"/>
    <w:rsid w:val="001E4E32"/>
    <w:rsid w:val="001F0249"/>
    <w:rsid w:val="001F26F9"/>
    <w:rsid w:val="001F3D1E"/>
    <w:rsid w:val="001F4CBB"/>
    <w:rsid w:val="00201002"/>
    <w:rsid w:val="0020172A"/>
    <w:rsid w:val="002025CA"/>
    <w:rsid w:val="002030CE"/>
    <w:rsid w:val="002045D4"/>
    <w:rsid w:val="00204E24"/>
    <w:rsid w:val="00205968"/>
    <w:rsid w:val="00205BD9"/>
    <w:rsid w:val="002060F8"/>
    <w:rsid w:val="002070EE"/>
    <w:rsid w:val="0021206E"/>
    <w:rsid w:val="00212BB6"/>
    <w:rsid w:val="00214661"/>
    <w:rsid w:val="0021498B"/>
    <w:rsid w:val="0021542C"/>
    <w:rsid w:val="0021632C"/>
    <w:rsid w:val="002207A3"/>
    <w:rsid w:val="0022205A"/>
    <w:rsid w:val="002234B1"/>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3D7"/>
    <w:rsid w:val="00442474"/>
    <w:rsid w:val="00443004"/>
    <w:rsid w:val="004430D5"/>
    <w:rsid w:val="004466BB"/>
    <w:rsid w:val="00446DDA"/>
    <w:rsid w:val="00447A6A"/>
    <w:rsid w:val="00450904"/>
    <w:rsid w:val="00460431"/>
    <w:rsid w:val="00460AA1"/>
    <w:rsid w:val="00465F0E"/>
    <w:rsid w:val="0047042A"/>
    <w:rsid w:val="00470467"/>
    <w:rsid w:val="00470746"/>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9A7"/>
    <w:rsid w:val="004D1202"/>
    <w:rsid w:val="004D1AEF"/>
    <w:rsid w:val="004D6868"/>
    <w:rsid w:val="004E34FA"/>
    <w:rsid w:val="004E4595"/>
    <w:rsid w:val="004E6DEE"/>
    <w:rsid w:val="004E767C"/>
    <w:rsid w:val="004F6D89"/>
    <w:rsid w:val="004F70BA"/>
    <w:rsid w:val="00501198"/>
    <w:rsid w:val="00501297"/>
    <w:rsid w:val="00501D76"/>
    <w:rsid w:val="005020A7"/>
    <w:rsid w:val="00502B2C"/>
    <w:rsid w:val="005035BE"/>
    <w:rsid w:val="0050377F"/>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404F3"/>
    <w:rsid w:val="005414DB"/>
    <w:rsid w:val="00545844"/>
    <w:rsid w:val="005460E5"/>
    <w:rsid w:val="005465F0"/>
    <w:rsid w:val="00547AB2"/>
    <w:rsid w:val="0055082A"/>
    <w:rsid w:val="00550B98"/>
    <w:rsid w:val="00552C0F"/>
    <w:rsid w:val="0055437C"/>
    <w:rsid w:val="0055476E"/>
    <w:rsid w:val="00556631"/>
    <w:rsid w:val="00557CF7"/>
    <w:rsid w:val="005617A2"/>
    <w:rsid w:val="0056235D"/>
    <w:rsid w:val="005623FD"/>
    <w:rsid w:val="00563CD4"/>
    <w:rsid w:val="00565CC5"/>
    <w:rsid w:val="005702CE"/>
    <w:rsid w:val="00573B98"/>
    <w:rsid w:val="00574299"/>
    <w:rsid w:val="00574E82"/>
    <w:rsid w:val="00575F63"/>
    <w:rsid w:val="00585690"/>
    <w:rsid w:val="00586952"/>
    <w:rsid w:val="00586984"/>
    <w:rsid w:val="00586E75"/>
    <w:rsid w:val="005903F3"/>
    <w:rsid w:val="005958D6"/>
    <w:rsid w:val="00595D34"/>
    <w:rsid w:val="005963BE"/>
    <w:rsid w:val="005A3DDA"/>
    <w:rsid w:val="005A68C0"/>
    <w:rsid w:val="005B1A37"/>
    <w:rsid w:val="005B4E47"/>
    <w:rsid w:val="005C002C"/>
    <w:rsid w:val="005C55EA"/>
    <w:rsid w:val="005C62B9"/>
    <w:rsid w:val="005C744C"/>
    <w:rsid w:val="005D3BE6"/>
    <w:rsid w:val="005D481F"/>
    <w:rsid w:val="005D58AD"/>
    <w:rsid w:val="005E68DC"/>
    <w:rsid w:val="005E6ACD"/>
    <w:rsid w:val="005F0294"/>
    <w:rsid w:val="005F3875"/>
    <w:rsid w:val="005F6176"/>
    <w:rsid w:val="005F7884"/>
    <w:rsid w:val="00603312"/>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7038"/>
    <w:rsid w:val="007D10DD"/>
    <w:rsid w:val="007D12ED"/>
    <w:rsid w:val="007D199C"/>
    <w:rsid w:val="007D632F"/>
    <w:rsid w:val="007D6992"/>
    <w:rsid w:val="007E0E4C"/>
    <w:rsid w:val="007E1CE5"/>
    <w:rsid w:val="007E21FE"/>
    <w:rsid w:val="007E2CF4"/>
    <w:rsid w:val="007F2DAD"/>
    <w:rsid w:val="0080407A"/>
    <w:rsid w:val="00804964"/>
    <w:rsid w:val="00804F3E"/>
    <w:rsid w:val="00806410"/>
    <w:rsid w:val="00810327"/>
    <w:rsid w:val="00810433"/>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548E"/>
    <w:rsid w:val="00865A50"/>
    <w:rsid w:val="008665D7"/>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23B9"/>
    <w:rsid w:val="008A3819"/>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5411"/>
    <w:rsid w:val="00A65FF9"/>
    <w:rsid w:val="00A6652D"/>
    <w:rsid w:val="00A72369"/>
    <w:rsid w:val="00A72748"/>
    <w:rsid w:val="00A73525"/>
    <w:rsid w:val="00A8396F"/>
    <w:rsid w:val="00A840D7"/>
    <w:rsid w:val="00A90304"/>
    <w:rsid w:val="00A94CCC"/>
    <w:rsid w:val="00AA14AA"/>
    <w:rsid w:val="00AA7E2C"/>
    <w:rsid w:val="00AB193C"/>
    <w:rsid w:val="00AB2002"/>
    <w:rsid w:val="00AB3405"/>
    <w:rsid w:val="00AB430A"/>
    <w:rsid w:val="00AB6023"/>
    <w:rsid w:val="00AC0A35"/>
    <w:rsid w:val="00AC3934"/>
    <w:rsid w:val="00AC5C4F"/>
    <w:rsid w:val="00AC7161"/>
    <w:rsid w:val="00AD04B6"/>
    <w:rsid w:val="00AD28A0"/>
    <w:rsid w:val="00AD28B0"/>
    <w:rsid w:val="00AD78F7"/>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E38B7"/>
    <w:rsid w:val="00CE43B7"/>
    <w:rsid w:val="00CE53B9"/>
    <w:rsid w:val="00CF00D9"/>
    <w:rsid w:val="00CF116E"/>
    <w:rsid w:val="00CF11A4"/>
    <w:rsid w:val="00CF3A5C"/>
    <w:rsid w:val="00CF5977"/>
    <w:rsid w:val="00CF68E8"/>
    <w:rsid w:val="00CF7A9F"/>
    <w:rsid w:val="00D004BF"/>
    <w:rsid w:val="00D061B6"/>
    <w:rsid w:val="00D0640E"/>
    <w:rsid w:val="00D0718B"/>
    <w:rsid w:val="00D100AB"/>
    <w:rsid w:val="00D112BA"/>
    <w:rsid w:val="00D13A43"/>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479E"/>
    <w:rsid w:val="00E36640"/>
    <w:rsid w:val="00E36D18"/>
    <w:rsid w:val="00E42291"/>
    <w:rsid w:val="00E427B2"/>
    <w:rsid w:val="00E4314E"/>
    <w:rsid w:val="00E44996"/>
    <w:rsid w:val="00E456C4"/>
    <w:rsid w:val="00E45B11"/>
    <w:rsid w:val="00E46EF3"/>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2" w:semiHidden="1" w:uiPriority="0" w:unhideWhenUsed="1"/>
    <w:lsdException w:name="List 3" w:semiHidden="1" w:uiPriority="0" w:unhideWhenUsed="1"/>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819"/>
    <w:pPr>
      <w:spacing w:before="120"/>
    </w:pPr>
    <w:rPr>
      <w:sz w:val="24"/>
    </w:rPr>
  </w:style>
  <w:style w:type="paragraph" w:styleId="Heading1">
    <w:name w:val="heading 1"/>
    <w:next w:val="BodyText"/>
    <w:link w:val="Heading1Char"/>
    <w:uiPriority w:val="99"/>
    <w:qFormat/>
    <w:rsid w:val="00C31DC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C31DCB"/>
    <w:pPr>
      <w:pageBreakBefore w:val="0"/>
      <w:numPr>
        <w:ilvl w:val="1"/>
      </w:numPr>
      <w:outlineLvl w:val="1"/>
    </w:pPr>
  </w:style>
  <w:style w:type="paragraph" w:styleId="Heading3">
    <w:name w:val="heading 3"/>
    <w:basedOn w:val="Heading2"/>
    <w:next w:val="BodyText"/>
    <w:link w:val="Heading3Char"/>
    <w:uiPriority w:val="99"/>
    <w:qFormat/>
    <w:rsid w:val="00C31DCB"/>
    <w:pPr>
      <w:numPr>
        <w:ilvl w:val="2"/>
      </w:numPr>
      <w:outlineLvl w:val="2"/>
    </w:pPr>
    <w:rPr>
      <w:sz w:val="24"/>
    </w:rPr>
  </w:style>
  <w:style w:type="paragraph" w:styleId="Heading4">
    <w:name w:val="heading 4"/>
    <w:basedOn w:val="Heading3"/>
    <w:next w:val="BodyText"/>
    <w:link w:val="Heading4Char"/>
    <w:uiPriority w:val="99"/>
    <w:qFormat/>
    <w:rsid w:val="00C31DCB"/>
    <w:pPr>
      <w:numPr>
        <w:ilvl w:val="3"/>
      </w:numPr>
      <w:outlineLvl w:val="3"/>
    </w:pPr>
  </w:style>
  <w:style w:type="paragraph" w:styleId="Heading5">
    <w:name w:val="heading 5"/>
    <w:basedOn w:val="Heading4"/>
    <w:next w:val="BodyText"/>
    <w:link w:val="Heading5Char"/>
    <w:uiPriority w:val="99"/>
    <w:qFormat/>
    <w:rsid w:val="00C31DCB"/>
    <w:pPr>
      <w:numPr>
        <w:ilvl w:val="4"/>
      </w:numPr>
      <w:outlineLvl w:val="4"/>
    </w:pPr>
  </w:style>
  <w:style w:type="paragraph" w:styleId="Heading6">
    <w:name w:val="heading 6"/>
    <w:basedOn w:val="Heading5"/>
    <w:next w:val="BodyText"/>
    <w:link w:val="Heading6Char"/>
    <w:uiPriority w:val="99"/>
    <w:qFormat/>
    <w:rsid w:val="00076306"/>
    <w:pPr>
      <w:numPr>
        <w:ilvl w:val="5"/>
        <w:numId w:val="11"/>
      </w:numPr>
      <w:outlineLvl w:val="5"/>
    </w:pPr>
  </w:style>
  <w:style w:type="paragraph" w:styleId="Heading7">
    <w:name w:val="heading 7"/>
    <w:basedOn w:val="Heading6"/>
    <w:next w:val="BodyText"/>
    <w:link w:val="Heading7Char"/>
    <w:uiPriority w:val="99"/>
    <w:qFormat/>
    <w:rsid w:val="00076306"/>
    <w:pPr>
      <w:numPr>
        <w:ilvl w:val="6"/>
      </w:numPr>
      <w:outlineLvl w:val="6"/>
    </w:pPr>
  </w:style>
  <w:style w:type="paragraph" w:styleId="Heading8">
    <w:name w:val="heading 8"/>
    <w:basedOn w:val="Heading7"/>
    <w:next w:val="BodyText"/>
    <w:link w:val="Heading8Char"/>
    <w:uiPriority w:val="99"/>
    <w:qFormat/>
    <w:rsid w:val="00076306"/>
    <w:pPr>
      <w:numPr>
        <w:ilvl w:val="7"/>
      </w:numPr>
      <w:outlineLvl w:val="7"/>
    </w:pPr>
  </w:style>
  <w:style w:type="paragraph" w:styleId="Heading9">
    <w:name w:val="heading 9"/>
    <w:basedOn w:val="Heading8"/>
    <w:next w:val="BodyText"/>
    <w:link w:val="Heading9Char"/>
    <w:uiPriority w:val="99"/>
    <w:qFormat/>
    <w:rsid w:val="0007630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6306"/>
    <w:pPr>
      <w:spacing w:before="120"/>
    </w:pPr>
    <w:rPr>
      <w:sz w:val="24"/>
    </w:rPr>
  </w:style>
  <w:style w:type="character" w:customStyle="1" w:styleId="BodyTextChar">
    <w:name w:val="Body Text Char"/>
    <w:link w:val="BodyText"/>
    <w:rsid w:val="00076306"/>
    <w:rPr>
      <w:sz w:val="24"/>
    </w:rPr>
  </w:style>
  <w:style w:type="paragraph" w:customStyle="1" w:styleId="ColorfulList-Accent11">
    <w:name w:val="Colorful List - Accent 11"/>
    <w:basedOn w:val="Normal"/>
    <w:uiPriority w:val="34"/>
    <w:qFormat/>
    <w:rsid w:val="00C93155"/>
    <w:pPr>
      <w:ind w:left="720"/>
    </w:p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style>
  <w:style w:type="character" w:styleId="FootnoteReference">
    <w:name w:val="footnote reference"/>
    <w:uiPriority w:val="99"/>
    <w:rsid w:val="00076306"/>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noProof/>
      <w:sz w:val="24"/>
      <w:lang w:val="en-US" w:eastAsia="en-US" w:bidi="ar-SA"/>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2B5FFE"/>
    <w:pPr>
      <w:keepNext/>
      <w:jc w:val="center"/>
    </w:pPr>
    <w:rPr>
      <w:rFonts w:ascii="Arial" w:hAnsi="Arial"/>
      <w:b/>
      <w:sz w:val="20"/>
    </w:rPr>
  </w:style>
  <w:style w:type="character" w:customStyle="1" w:styleId="TableEntryHeaderChar">
    <w:name w:val="Table Entry Header Char"/>
    <w:link w:val="TableEntryHeader"/>
    <w:rsid w:val="002B5FFE"/>
    <w:rPr>
      <w:rFonts w:ascii="Arial" w:hAnsi="Arial"/>
      <w:b/>
    </w:rPr>
  </w:style>
  <w:style w:type="paragraph" w:customStyle="1" w:styleId="TableTitle">
    <w:name w:val="Table Title"/>
    <w:basedOn w:val="BodyText"/>
    <w:rsid w:val="002B5FFE"/>
    <w:pPr>
      <w:keepNext/>
      <w:spacing w:before="300" w:after="60"/>
      <w:jc w:val="center"/>
    </w:pPr>
    <w:rPr>
      <w:rFonts w:ascii="Arial" w:hAnsi="Arial"/>
      <w:b/>
      <w:sz w:val="22"/>
    </w:rPr>
  </w:style>
  <w:style w:type="paragraph" w:customStyle="1" w:styleId="FigureTitle">
    <w:name w:val="Figure Title"/>
    <w:basedOn w:val="TableTitle"/>
    <w:rsid w:val="002B5FFE"/>
    <w:pPr>
      <w:keepNext w:val="0"/>
      <w:keepLines/>
      <w:spacing w:before="60" w:after="300"/>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pPr>
      <w:spacing w:before="0"/>
    </w:pPr>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uiPriority w:val="99"/>
    <w:rsid w:val="00076306"/>
    <w:pPr>
      <w:tabs>
        <w:tab w:val="center" w:pos="4320"/>
        <w:tab w:val="right" w:pos="8640"/>
      </w:tabs>
    </w:pPr>
  </w:style>
  <w:style w:type="paragraph" w:styleId="FootnoteText">
    <w:name w:val="footnote text"/>
    <w:basedOn w:val="Normal"/>
    <w:link w:val="FootnoteTextChar"/>
    <w:uiPriority w:val="99"/>
    <w:rsid w:val="00076306"/>
    <w:rPr>
      <w:sz w:val="20"/>
    </w:rPr>
  </w:style>
  <w:style w:type="paragraph" w:styleId="Footer">
    <w:name w:val="footer"/>
    <w:basedOn w:val="Normal"/>
    <w:link w:val="FooterChar"/>
    <w:uiPriority w:val="99"/>
    <w:rsid w:val="00076306"/>
    <w:pPr>
      <w:tabs>
        <w:tab w:val="center" w:pos="4320"/>
        <w:tab w:val="right" w:pos="8640"/>
      </w:tabs>
    </w:p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pPr>
      <w:spacing w:before="0"/>
    </w:pPr>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uiPriority w:val="99"/>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link w:val="DateChar"/>
    <w:uiPriority w:val="99"/>
  </w:style>
  <w:style w:type="paragraph" w:styleId="ListNumber3">
    <w:name w:val="List Number 3"/>
    <w:basedOn w:val="Normal"/>
    <w:rsid w:val="00076306"/>
    <w:pPr>
      <w:numPr>
        <w:numId w:val="6"/>
      </w:numPr>
    </w:p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076306"/>
    <w:pPr>
      <w:spacing w:before="0"/>
    </w:pPr>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1Char">
    <w:name w:val="Heading 1 Char"/>
    <w:link w:val="Heading1"/>
    <w:uiPriority w:val="99"/>
    <w:rsid w:val="00C31DCB"/>
    <w:rPr>
      <w:rFonts w:ascii="Arial" w:hAnsi="Arial"/>
      <w:b/>
      <w:noProof/>
      <w:kern w:val="28"/>
      <w:sz w:val="28"/>
    </w:rPr>
  </w:style>
  <w:style w:type="character" w:customStyle="1" w:styleId="Heading2Char">
    <w:name w:val="Heading 2 Char"/>
    <w:link w:val="Heading2"/>
    <w:uiPriority w:val="99"/>
    <w:rsid w:val="00C31DCB"/>
    <w:rPr>
      <w:rFonts w:ascii="Arial" w:hAnsi="Arial"/>
      <w:b/>
      <w:noProof/>
      <w:kern w:val="28"/>
      <w:sz w:val="28"/>
    </w:rPr>
  </w:style>
  <w:style w:type="character" w:customStyle="1" w:styleId="Heading3Char">
    <w:name w:val="Heading 3 Char"/>
    <w:link w:val="Heading3"/>
    <w:uiPriority w:val="99"/>
    <w:rsid w:val="00C31DCB"/>
    <w:rPr>
      <w:rFonts w:ascii="Arial" w:hAnsi="Arial"/>
      <w:b/>
      <w:noProof/>
      <w:kern w:val="28"/>
      <w:sz w:val="24"/>
    </w:rPr>
  </w:style>
  <w:style w:type="character" w:customStyle="1" w:styleId="Heading4Char">
    <w:name w:val="Heading 4 Char"/>
    <w:link w:val="Heading4"/>
    <w:uiPriority w:val="99"/>
    <w:rsid w:val="00C31DCB"/>
    <w:rPr>
      <w:rFonts w:ascii="Arial" w:hAnsi="Arial"/>
      <w:b/>
      <w:noProof/>
      <w:kern w:val="28"/>
      <w:sz w:val="24"/>
    </w:rPr>
  </w:style>
  <w:style w:type="character" w:customStyle="1" w:styleId="Heading5Char">
    <w:name w:val="Heading 5 Char"/>
    <w:link w:val="Heading5"/>
    <w:uiPriority w:val="99"/>
    <w:rsid w:val="00C31DCB"/>
    <w:rPr>
      <w:rFonts w:ascii="Arial" w:hAnsi="Arial"/>
      <w:b/>
      <w:noProof/>
      <w:kern w:val="28"/>
      <w:sz w:val="24"/>
    </w:rPr>
  </w:style>
  <w:style w:type="character" w:customStyle="1" w:styleId="Heading6Char">
    <w:name w:val="Heading 6 Char"/>
    <w:link w:val="Heading6"/>
    <w:uiPriority w:val="99"/>
    <w:rsid w:val="006A307B"/>
    <w:rPr>
      <w:rFonts w:ascii="Arial" w:hAnsi="Arial"/>
      <w:b/>
      <w:noProof/>
      <w:kern w:val="28"/>
      <w:sz w:val="24"/>
    </w:rPr>
  </w:style>
  <w:style w:type="character" w:customStyle="1" w:styleId="Heading7Char">
    <w:name w:val="Heading 7 Char"/>
    <w:link w:val="Heading7"/>
    <w:uiPriority w:val="99"/>
    <w:rsid w:val="006A307B"/>
    <w:rPr>
      <w:rFonts w:ascii="Arial" w:hAnsi="Arial"/>
      <w:b/>
      <w:noProof/>
      <w:kern w:val="28"/>
      <w:sz w:val="24"/>
    </w:rPr>
  </w:style>
  <w:style w:type="character" w:customStyle="1" w:styleId="Heading8Char">
    <w:name w:val="Heading 8 Char"/>
    <w:link w:val="Heading8"/>
    <w:uiPriority w:val="99"/>
    <w:rsid w:val="006A307B"/>
    <w:rPr>
      <w:rFonts w:ascii="Arial" w:hAnsi="Arial"/>
      <w:b/>
      <w:noProof/>
      <w:kern w:val="28"/>
      <w:sz w:val="24"/>
    </w:rPr>
  </w:style>
  <w:style w:type="character" w:customStyle="1" w:styleId="Heading9Char">
    <w:name w:val="Heading 9 Char"/>
    <w:link w:val="Heading9"/>
    <w:uiPriority w:val="9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6A307B"/>
    <w:pPr>
      <w:spacing w:before="60"/>
      <w:ind w:left="900"/>
    </w:pPr>
  </w:style>
  <w:style w:type="paragraph" w:customStyle="1" w:styleId="ListBulletContinue">
    <w:name w:val="List Bullet Continue"/>
    <w:basedOn w:val="ListBullet"/>
    <w:uiPriority w:val="99"/>
    <w:rsid w:val="006A307B"/>
    <w:pPr>
      <w:numPr>
        <w:numId w:val="32"/>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6A307B"/>
    <w:pPr>
      <w:ind w:firstLine="0"/>
    </w:pPr>
  </w:style>
  <w:style w:type="character" w:customStyle="1" w:styleId="HeaderChar">
    <w:name w:val="Header Char"/>
    <w:link w:val="Header"/>
    <w:uiPriority w:val="99"/>
    <w:locked/>
    <w:rsid w:val="006A307B"/>
    <w:rPr>
      <w:sz w:val="24"/>
    </w:rPr>
  </w:style>
  <w:style w:type="character" w:customStyle="1" w:styleId="FootnoteTextChar">
    <w:name w:val="Footnote Text Char"/>
    <w:link w:val="FootnoteText"/>
    <w:uiPriority w:val="99"/>
    <w:rsid w:val="006A307B"/>
  </w:style>
  <w:style w:type="character" w:customStyle="1" w:styleId="FooterChar">
    <w:name w:val="Footer Char"/>
    <w:link w:val="Footer"/>
    <w:uiPriority w:val="99"/>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spacing w:after="120"/>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spacing w:after="120"/>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before="0"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35"/>
      </w:numPr>
    </w:pPr>
  </w:style>
  <w:style w:type="paragraph" w:styleId="Revision">
    <w:name w:val="Revision"/>
    <w:hidden/>
    <w:uiPriority w:val="99"/>
    <w:semiHidden/>
    <w:rsid w:val="001032C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hyperlink" Target="http://www.wctp.org" TargetMode="External"/><Relationship Id="rId3" Type="http://schemas.openxmlformats.org/officeDocument/2006/relationships/styles" Target="styles.xml"/><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2003_Presentation1.ppt"/><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image" Target="media/image3.emf"/><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0" Type="http://schemas.openxmlformats.org/officeDocument/2006/relationships/hyperlink" Target="https://www.ihe.net/resources/technical_frameworks/" TargetMode="External"/><Relationship Id="rId29" Type="http://schemas.openxmlformats.org/officeDocument/2006/relationships/hyperlink" Target="http://product-registry.ihe.ne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oleObject" Target="embeddings/Microsoft_PowerPoint_97-2003_Presentation.ppt"/><Relationship Id="rId37" Type="http://schemas.openxmlformats.org/officeDocument/2006/relationships/image" Target="media/image5.emf"/><Relationship Id="rId40" Type="http://schemas.openxmlformats.org/officeDocument/2006/relationships/hyperlink" Target="http://ihe.net/Technical_Framework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s://www.ihe.net/resources/technical_frameworks/" TargetMode="External"/><Relationship Id="rId36" Type="http://schemas.openxmlformats.org/officeDocument/2006/relationships/oleObject" Target="embeddings/oleObject1.bin"/><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image" Target="media/image2.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www.ihe.net/Profiles/" TargetMode="External"/><Relationship Id="rId30" Type="http://schemas.openxmlformats.org/officeDocument/2006/relationships/hyperlink" Target="https://www.ihe.net/resources/technical_frameworks/" TargetMode="External"/><Relationship Id="rId35" Type="http://schemas.openxmlformats.org/officeDocument/2006/relationships/image" Target="media/image4.wmf"/><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462BA-A143-4D9D-A839-EE51A7A7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22</TotalTime>
  <Pages>46</Pages>
  <Words>13107</Words>
  <Characters>74714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IHE_PCD_TF_Rev8-0_Vol1_FT_2018-10-xx</vt:lpstr>
    </vt:vector>
  </TitlesOfParts>
  <Company>IHE</Company>
  <LinksUpToDate>false</LinksUpToDate>
  <CharactersWithSpaces>87646</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IHE_PCD_TF_Rev8-0_Vol1_FT_2018-10-23</dc:title>
  <dc:subject>IHE PCD TF Volume 1 (PCD TF-1) - Profiles</dc:subject>
  <dc:creator>IHE PCD Technical Committee</dc:creator>
  <cp:keywords>IHE PCD Technical Framework</cp:keywords>
  <cp:lastModifiedBy>Mary Jungers</cp:lastModifiedBy>
  <cp:revision>6</cp:revision>
  <cp:lastPrinted>2012-01-16T20:44:00Z</cp:lastPrinted>
  <dcterms:created xsi:type="dcterms:W3CDTF">2017-11-09T20:58:00Z</dcterms:created>
  <dcterms:modified xsi:type="dcterms:W3CDTF">2018-10-22T19:19:00Z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